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74" w:rsidRDefault="00654223">
      <w:r>
        <w:rPr>
          <w:noProof/>
          <w:lang w:eastAsia="en-P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-179070</wp:posOffset>
            </wp:positionV>
            <wp:extent cx="1440815" cy="1440815"/>
            <wp:effectExtent l="19050" t="0" r="6985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CIAND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4408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2B3E7F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53" type="#_x0000_t202" style="position:absolute;margin-left:185.55pt;margin-top:2.25pt;width:389.15pt;height:421.6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" stroked="f">
            <v:textbox style="mso-next-textbox:#Text Box 18">
              <w:txbxContent>
                <w:p w:rsidR="0078656F" w:rsidRDefault="0078656F" w:rsidP="0078656F">
                  <w:pPr>
                    <w:pStyle w:val="Heading2"/>
                    <w:spacing w:before="0" w:after="0"/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>Fulcrum Coffee – Butuan City, Philippines</w:t>
                  </w:r>
                  <w:r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ab/>
                    <w:t>Assistant Manager</w:t>
                  </w:r>
                </w:p>
                <w:p w:rsidR="0078656F" w:rsidRDefault="0078656F" w:rsidP="0078656F">
                  <w:pPr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May 26, 2022– Present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Supervise and trained the Supervisors and Assistant Supervisors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Supervising three branches for Quality, Cleanliness and Service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Giving orientations, workshops and trainings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Making video trainings and manuals for internal workshop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Making monthly audit</w:t>
                  </w:r>
                  <w:r w:rsidR="005560C2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s, inventories</w:t>
                  </w: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 and store evaluation</w:t>
                  </w:r>
                  <w:r w:rsidR="005560C2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Implementing and enforcing rules, policies and regulations 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Giving the rightful disciplinary action according to the code of conducts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Conducting weekly supervisors meeting and monthly staffs meeting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Recruiting, Hiring and Training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Organizing company’s events and celebrations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Daily, Weekly and Monthly check of Sales movements and comparisons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Products and Sales Reports comparison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Quality Check in Bar and Kitchen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Evaluating Probationary, Trainees and Part timers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Schedules adjustment and HR Concerns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Summarizing all reports of Supervisors and Administrative Assistant before reporting to the Owner/General Manager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Maintaining Operational Activities in and out of duty 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Operational, administrative, HR and supervisory concerns consultation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Random staff sit-in and work assessment 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Responsible in giving advice and guidance to all 30 staff regarding work 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Assisting Staff career path and growth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Maintaining Customer Interactions through trainings about customer service, customer care and customer satisfaction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Day to day store visit for daily evaluation, concerns and issues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Responsible of Managing in Owner/General Manager absence</w:t>
                  </w:r>
                </w:p>
                <w:p w:rsidR="0078656F" w:rsidRDefault="0078656F" w:rsidP="007865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Attending seminar, conferences and meeting</w:t>
                  </w:r>
                </w:p>
                <w:p w:rsidR="005560C2" w:rsidRPr="005560C2" w:rsidRDefault="005560C2" w:rsidP="005560C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Assisting the store during operational rush</w:t>
                  </w:r>
                </w:p>
                <w:p w:rsidR="005560C2" w:rsidRPr="005560C2" w:rsidRDefault="005560C2" w:rsidP="005560C2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</w:p>
                <w:p w:rsidR="0078656F" w:rsidRPr="00D10831" w:rsidRDefault="0078656F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15" o:spid="_x0000_s1026" type="#_x0000_t202" style="position:absolute;margin-left:183.25pt;margin-top:-19.4pt;width:102.1pt;height:22.4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OFhQIAABg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" stroked="f">
            <v:textbox style="mso-next-textbox:#Text Box 15">
              <w:txbxContent>
                <w:p w:rsidR="009112A6" w:rsidRPr="009112A6" w:rsidRDefault="009112A6">
                  <w:pPr>
                    <w:rPr>
                      <w:rFonts w:ascii="Georgia" w:hAnsi="Georgia"/>
                      <w:b/>
                      <w:lang w:val="en-US"/>
                    </w:rPr>
                  </w:pPr>
                  <w:r w:rsidRPr="009112A6">
                    <w:rPr>
                      <w:rFonts w:ascii="Georgia" w:hAnsi="Georgia"/>
                      <w:b/>
                      <w:lang w:val="en-US"/>
                    </w:rPr>
                    <w:t>EXPERIENCE</w:t>
                  </w:r>
                  <w:r>
                    <w:rPr>
                      <w:rFonts w:ascii="Georgia" w:hAnsi="Georgia"/>
                      <w:b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22" o:spid="_x0000_s1027" type="#_x0000_t202" style="position:absolute;margin-left:-14.95pt;margin-top:689.55pt;width:183.55pt;height:203.3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" fillcolor="#ff9" strokecolor="#ff9">
            <v:textbox>
              <w:txbxContent>
                <w:p w:rsidR="0078656F" w:rsidRPr="00C736EE" w:rsidRDefault="0078656F" w:rsidP="0078656F">
                  <w:pPr>
                    <w:tabs>
                      <w:tab w:val="left" w:pos="3315"/>
                    </w:tabs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May 2022</w:t>
                  </w: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Butuan Doctor’s College –Butuan City, Philippines</w:t>
                  </w: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  <w:t xml:space="preserve">Barista NC II </w:t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tabs>
                      <w:tab w:val="left" w:pos="3315"/>
                    </w:tabs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November 2020</w:t>
                  </w: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Knowledge Point Institute –Dubai, UAE</w:t>
                  </w: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  <w:t xml:space="preserve">Certified Nursing Assistant (GAQM and KHDA completion)  </w:t>
                  </w:r>
                </w:p>
                <w:p w:rsidR="0078656F" w:rsidRPr="00C736EE" w:rsidRDefault="0078656F" w:rsidP="0078656F">
                  <w:pPr>
                    <w:pStyle w:val="ListParagraph"/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 xml:space="preserve">                                            </w:t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March 2020</w:t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proofErr w:type="spellStart"/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Sinag</w:t>
                  </w:r>
                  <w:proofErr w:type="spellEnd"/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 xml:space="preserve"> Training Academy – </w:t>
                  </w:r>
                  <w:proofErr w:type="spellStart"/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Sharjah</w:t>
                  </w:r>
                  <w:proofErr w:type="spellEnd"/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 xml:space="preserve">, UAE                                                               </w:t>
                  </w: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/>
                      <w:bCs/>
                      <w:color w:val="000000" w:themeColor="text1"/>
                      <w:sz w:val="16"/>
                      <w:szCs w:val="20"/>
                    </w:rPr>
                    <w:t>Human Resources Management and Administration</w:t>
                  </w:r>
                </w:p>
                <w:p w:rsidR="0078656F" w:rsidRPr="00C736EE" w:rsidRDefault="0078656F" w:rsidP="0078656F">
                  <w:pPr>
                    <w:pStyle w:val="ListParagraph"/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October 2011</w:t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>University of Cebu – Cebu City, Cebu</w:t>
                  </w: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16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pStyle w:val="ListParagraph1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Calibri"/>
                      <w:b/>
                      <w:bCs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cs="Calibri"/>
                      <w:b/>
                      <w:bCs/>
                      <w:color w:val="000000" w:themeColor="text1"/>
                      <w:sz w:val="16"/>
                      <w:szCs w:val="20"/>
                    </w:rPr>
                    <w:t xml:space="preserve">Associate in Hotel and Restaurant Management </w:t>
                  </w:r>
                </w:p>
                <w:p w:rsidR="0078656F" w:rsidRPr="00C736EE" w:rsidRDefault="0078656F" w:rsidP="0078656F">
                  <w:pPr>
                    <w:spacing w:after="0" w:line="240" w:lineRule="auto"/>
                    <w:rPr>
                      <w:color w:val="000000" w:themeColor="text1"/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21" o:spid="_x0000_s1028" type="#_x0000_t202" style="position:absolute;margin-left:-11.85pt;margin-top:662pt;width:171.85pt;height:19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ruvA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" filled="f" stroked="f">
            <v:textbox>
              <w:txbxContent>
                <w:p w:rsidR="0078656F" w:rsidRPr="00C736EE" w:rsidRDefault="0078656F" w:rsidP="0078656F">
                  <w:pPr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</w:pPr>
                  <w:r w:rsidRPr="00C736EE"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3" o:spid="_x0000_s1030" type="#_x0000_t202" style="position:absolute;margin-left:-21pt;margin-top:44.25pt;width:198.15pt;height:854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" fillcolor="#ff9" strokecolor="#ff9">
            <v:textbox>
              <w:txbxContent>
                <w:p w:rsidR="00A5778E" w:rsidRPr="00A35709" w:rsidRDefault="00A5778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13" o:spid="_x0000_s1031" type="#_x0000_t202" style="position:absolute;margin-left:-15.7pt;margin-top:439.35pt;width:185.1pt;height:218.6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" filled="f" strokecolor="#ff9">
            <v:textbox>
              <w:txbxContent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Barista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Latte Art and Etching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Advanced Communication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Interpersonal relationship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Presentation, training and facilitation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Computer and Microsoft Software (07-10) skills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Photoshop Editing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Multimedia production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Basic Photography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Customer Service Management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Basic Foreign Language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Social Skills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Conversational English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Basic Baking and Cooking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Driving Skills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Psychotherapy (Play) and psychological testing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Recruitment and interviewing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Administrative and telephone skills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Human Resources management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ind w:left="360"/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16"/>
                      <w:szCs w:val="20"/>
                    </w:rPr>
                    <w:t>Team leadership and management</w:t>
                  </w:r>
                </w:p>
                <w:p w:rsidR="00E52F41" w:rsidRPr="00C736EE" w:rsidRDefault="00E52F41" w:rsidP="00E52F41">
                  <w:pPr>
                    <w:spacing w:after="0" w:line="240" w:lineRule="auto"/>
                    <w:rPr>
                      <w:color w:val="000000" w:themeColor="text1"/>
                      <w:sz w:val="18"/>
                    </w:rPr>
                  </w:pP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12" o:spid="_x0000_s1032" type="#_x0000_t202" style="position:absolute;margin-left:-7.6pt;margin-top:411.15pt;width:161.25pt;height:19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" fillcolor="#ff9" strokecolor="#ff9">
            <v:textbox>
              <w:txbxContent>
                <w:p w:rsidR="00E52F41" w:rsidRPr="00C736EE" w:rsidRDefault="00E52F41">
                  <w:pPr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</w:pPr>
                  <w:r w:rsidRPr="00C736EE"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  <w:t>Key Skills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9" o:spid="_x0000_s1034" type="#_x0000_t202" style="position:absolute;margin-left:-9.9pt;margin-top:268.3pt;width:168.95pt;height:23.9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" fillcolor="#ff9" strokecolor="#ff9">
            <v:textbox>
              <w:txbxContent>
                <w:p w:rsidR="00B77FD6" w:rsidRPr="00C736EE" w:rsidRDefault="00B77FD6">
                  <w:pPr>
                    <w:rPr>
                      <w:rFonts w:ascii="Georgia" w:hAnsi="Georgia"/>
                      <w:b/>
                      <w:color w:val="000000" w:themeColor="text1"/>
                      <w:sz w:val="18"/>
                    </w:rPr>
                  </w:pPr>
                  <w:r w:rsidRPr="00C736EE">
                    <w:rPr>
                      <w:rFonts w:ascii="Georgia" w:hAnsi="Georgia"/>
                      <w:b/>
                      <w:noProof/>
                      <w:color w:val="000000" w:themeColor="text1"/>
                      <w:sz w:val="18"/>
                      <w:lang w:eastAsia="en-PH"/>
                    </w:rPr>
                    <w:drawing>
                      <wp:inline distT="0" distB="0" distL="0" distR="0">
                        <wp:extent cx="153620" cy="153620"/>
                        <wp:effectExtent l="19050" t="0" r="0" b="0"/>
                        <wp:docPr id="38" name="Picture 8" descr="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png"/>
                                <pic:cNvPicPr/>
                              </pic:nvPicPr>
                              <pic:blipFill>
                                <a:blip r:embed="rId9">
                                  <a:lum bright="-30000" contrast="4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077" cy="157077"/>
                                </a:xfrm>
                                <a:prstGeom prst="ellipse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36EE">
                    <w:rPr>
                      <w:rFonts w:ascii="Georgia" w:hAnsi="Georgia"/>
                      <w:b/>
                      <w:color w:val="000000" w:themeColor="text1"/>
                      <w:sz w:val="18"/>
                    </w:rPr>
                    <w:t xml:space="preserve">  CONTACT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6" o:spid="_x0000_s1035" type="#_x0000_t202" style="position:absolute;margin-left:-13.35pt;margin-top:165.2pt;width:183.7pt;height:25.3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" fillcolor="#ff9" stroked="f" strokecolor="white [3212]">
            <v:textbox>
              <w:txbxContent>
                <w:p w:rsidR="00E17207" w:rsidRPr="00C736EE" w:rsidRDefault="00E143CA" w:rsidP="00E143CA">
                  <w:pPr>
                    <w:rPr>
                      <w:rFonts w:ascii="Georgia" w:hAnsi="Georgia" w:cs="Arial"/>
                      <w:b/>
                      <w:color w:val="000000" w:themeColor="text1"/>
                      <w:sz w:val="18"/>
                    </w:rPr>
                  </w:pPr>
                  <w:r w:rsidRPr="00C736EE">
                    <w:rPr>
                      <w:rFonts w:ascii="Georgia" w:hAnsi="Georgia" w:cs="Arial"/>
                      <w:b/>
                      <w:color w:val="000000" w:themeColor="text1"/>
                      <w:sz w:val="18"/>
                    </w:rPr>
                    <w:t xml:space="preserve"> </w:t>
                  </w:r>
                  <w:r w:rsidRPr="00C736EE">
                    <w:rPr>
                      <w:rFonts w:ascii="Georgia" w:hAnsi="Georgia" w:cs="Arial"/>
                      <w:b/>
                      <w:noProof/>
                      <w:color w:val="000000" w:themeColor="text1"/>
                      <w:sz w:val="18"/>
                      <w:lang w:eastAsia="en-PH"/>
                    </w:rPr>
                    <w:drawing>
                      <wp:inline distT="0" distB="0" distL="0" distR="0">
                        <wp:extent cx="164465" cy="164465"/>
                        <wp:effectExtent l="19050" t="0" r="6985" b="0"/>
                        <wp:docPr id="39" name="Picture 6" descr="pngtree-flat-bell-png-download-image_125684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ngtree-flat-bell-png-download-image_1256842.jpg"/>
                                <pic:cNvPicPr/>
                              </pic:nvPicPr>
                              <pic:blipFill>
                                <a:blip r:embed="rId10">
                                  <a:biLevel thresh="5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65" cy="164465"/>
                                </a:xfrm>
                                <a:prstGeom prst="ellipse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36EE">
                    <w:rPr>
                      <w:rFonts w:ascii="Georgia" w:hAnsi="Georgia" w:cs="Arial"/>
                      <w:b/>
                      <w:color w:val="000000" w:themeColor="text1"/>
                      <w:sz w:val="18"/>
                    </w:rPr>
                    <w:t xml:space="preserve"> </w:t>
                  </w:r>
                  <w:r w:rsidR="00A35709" w:rsidRPr="00C736EE">
                    <w:rPr>
                      <w:rFonts w:ascii="Georgia" w:hAnsi="Georgia" w:cs="Arial"/>
                      <w:b/>
                      <w:color w:val="000000" w:themeColor="text1"/>
                      <w:sz w:val="18"/>
                    </w:rPr>
                    <w:t>ABOUT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8" o:spid="_x0000_s1036" type="#_x0000_t202" style="position:absolute;margin-left:-17.95pt;margin-top:190.55pt;width:191.2pt;height:74.8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" fillcolor="#ff9" strokecolor="#ff9">
            <v:textbox>
              <w:txbxContent>
                <w:p w:rsidR="00E143CA" w:rsidRPr="00C736EE" w:rsidRDefault="00E143CA" w:rsidP="00E143CA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 w:rsidRPr="00C736EE">
                    <w:rPr>
                      <w:rFonts w:ascii="Arial" w:hAnsi="Arial" w:cs="Arial"/>
                      <w:bCs/>
                      <w:color w:val="000000" w:themeColor="text1"/>
                      <w:sz w:val="18"/>
                      <w:szCs w:val="20"/>
                    </w:rPr>
                    <w:t xml:space="preserve">Experienced; pro- active team leader and player; </w:t>
                  </w:r>
                  <w:r w:rsidRPr="00C736EE"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  <w:t xml:space="preserve">Analytical, energetic, and detail-oriented; </w:t>
                  </w:r>
                  <w:r w:rsidR="00A403C0" w:rsidRPr="00C736EE">
                    <w:rPr>
                      <w:rFonts w:ascii="Arial" w:hAnsi="Arial" w:cs="Arial"/>
                      <w:bCs/>
                      <w:color w:val="000000" w:themeColor="text1"/>
                      <w:sz w:val="18"/>
                      <w:szCs w:val="20"/>
                    </w:rPr>
                    <w:t>skilful</w:t>
                  </w:r>
                  <w:r w:rsidRPr="00C736EE">
                    <w:rPr>
                      <w:rFonts w:ascii="Arial" w:hAnsi="Arial" w:cs="Arial"/>
                      <w:bCs/>
                      <w:color w:val="000000" w:themeColor="text1"/>
                      <w:sz w:val="18"/>
                      <w:szCs w:val="20"/>
                    </w:rPr>
                    <w:t>, highly motivated with great values is interested to learn and join your company</w:t>
                  </w:r>
                </w:p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7" o:spid="_x0000_s1037" type="#_x0000_t202" style="position:absolute;margin-left:-21pt;margin-top:-23.85pt;width:198.15pt;height:68.1pt;z-index:-251654144;visibility:visible;mso-position-horizontal-relative:text;mso-position-vertical-relative:text" fillcolor="#ff7979" strokecolor="#ffd9d9">
            <v:textbox>
              <w:txbxContent>
                <w:p w:rsidR="00A35709" w:rsidRDefault="00A35709"/>
              </w:txbxContent>
            </v:textbox>
          </v:shape>
        </w:pict>
      </w:r>
      <w:r w:rsidR="002B3E7F">
        <w:rPr>
          <w:noProof/>
          <w:lang w:eastAsia="en-PH"/>
        </w:rPr>
        <w:pict>
          <v:shape id="Text Box 5" o:spid="_x0000_s1038" type="#_x0000_t202" style="position:absolute;margin-left:-17.95pt;margin-top:110.45pt;width:191.2pt;height:39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" fillcolor="#ff9" strokecolor="#ff9">
            <v:textbox>
              <w:txbxContent>
                <w:p w:rsidR="00E17207" w:rsidRPr="00C736EE" w:rsidRDefault="00E17207" w:rsidP="00E1720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C736EE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Florianne Abigael</w:t>
                  </w:r>
                </w:p>
                <w:p w:rsidR="00A5778E" w:rsidRPr="00C736EE" w:rsidRDefault="00E17207" w:rsidP="00E1720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C736EE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Panonce Potenciando</w:t>
                  </w:r>
                </w:p>
              </w:txbxContent>
            </v:textbox>
          </v:shape>
        </w:pict>
      </w:r>
      <w:r w:rsidR="0078656F">
        <w:tab/>
      </w:r>
      <w:r w:rsidR="0078656F">
        <w:tab/>
      </w:r>
      <w:r w:rsidR="0078656F">
        <w:tab/>
      </w:r>
      <w:r w:rsidR="0078656F">
        <w:tab/>
      </w:r>
      <w:r w:rsidR="0078656F">
        <w:tab/>
      </w:r>
    </w:p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2B3E7F">
      <w:r>
        <w:rPr>
          <w:noProof/>
          <w:lang w:eastAsia="en-PH"/>
        </w:rPr>
        <w:pict>
          <v:shape id="Text Box 10" o:spid="_x0000_s1033" type="#_x0000_t202" style="position:absolute;margin-left:-9.9pt;margin-top:9.25pt;width:173.35pt;height:12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" fillcolor="#ff9" strokecolor="#ff9">
            <v:textbox>
              <w:txbxContent>
                <w:p w:rsidR="00B77FD6" w:rsidRPr="00C736EE" w:rsidRDefault="00E52F41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  <w:r w:rsidRPr="00C736EE">
                    <w:rPr>
                      <w:rFonts w:ascii="Arial" w:hAnsi="Arial" w:cs="Arial"/>
                      <w:noProof/>
                      <w:color w:val="000000" w:themeColor="text1"/>
                      <w:sz w:val="16"/>
                      <w:szCs w:val="18"/>
                      <w:lang w:eastAsia="en-PH"/>
                    </w:rPr>
                    <w:drawing>
                      <wp:inline distT="0" distB="0" distL="0" distR="0">
                        <wp:extent cx="109728" cy="114099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IP.jf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912" cy="11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  </w:t>
                  </w:r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P8 </w:t>
                  </w:r>
                  <w:proofErr w:type="spellStart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Ong</w:t>
                  </w:r>
                  <w:proofErr w:type="spellEnd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 </w:t>
                  </w:r>
                  <w:proofErr w:type="spellStart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Yiu</w:t>
                  </w:r>
                  <w:proofErr w:type="spellEnd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, Butuan City, </w:t>
                  </w:r>
                  <w:proofErr w:type="spellStart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Agusan</w:t>
                  </w:r>
                  <w:proofErr w:type="spellEnd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 </w:t>
                  </w:r>
                  <w:r w:rsidR="00614EE3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Del</w:t>
                  </w:r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 xml:space="preserve"> </w:t>
                  </w:r>
                  <w:proofErr w:type="spellStart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Norte</w:t>
                  </w:r>
                  <w:proofErr w:type="spellEnd"/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, CARAGA, Philippines</w:t>
                  </w:r>
                  <w:r w:rsidR="00614EE3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, 8600</w:t>
                  </w:r>
                </w:p>
                <w:p w:rsidR="00E52F41" w:rsidRPr="00C736EE" w:rsidRDefault="00E52F41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</w:p>
                <w:p w:rsidR="00B77FD6" w:rsidRPr="00C736EE" w:rsidRDefault="00C736EE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  <w:r w:rsidRPr="00C736EE">
                    <w:rPr>
                      <w:noProof/>
                      <w:color w:val="000000" w:themeColor="text1"/>
                      <w:lang w:eastAsia="en-PH"/>
                    </w:rPr>
                    <w:drawing>
                      <wp:inline distT="0" distB="0" distL="0" distR="0">
                        <wp:extent cx="132080" cy="132080"/>
                        <wp:effectExtent l="0" t="0" r="1270" b="1270"/>
                        <wp:docPr id="40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2F41" w:rsidRPr="00C736EE">
                    <w:rPr>
                      <w:color w:val="000000" w:themeColor="text1"/>
                    </w:rPr>
                    <w:t xml:space="preserve"> </w:t>
                  </w:r>
                  <w:r w:rsidR="00B77FD6"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+639260594044</w:t>
                  </w:r>
                </w:p>
                <w:p w:rsidR="00E52F41" w:rsidRPr="00C736EE" w:rsidRDefault="00E52F41" w:rsidP="00B77FD6">
                  <w:pPr>
                    <w:spacing w:after="0" w:line="240" w:lineRule="auto"/>
                    <w:rPr>
                      <w:color w:val="000000" w:themeColor="text1"/>
                    </w:rPr>
                  </w:pPr>
                </w:p>
                <w:p w:rsidR="00B77FD6" w:rsidRDefault="002B3E7F" w:rsidP="00B77FD6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8"/>
                    </w:rPr>
                  </w:pPr>
                  <w:r w:rsidRPr="002B3E7F">
                    <w:rPr>
                      <w:noProof/>
                      <w:color w:val="000000" w:themeColor="text1"/>
                      <w:lang w:eastAsia="en-PH"/>
                    </w:rPr>
                    <w:pict>
                      <v:shape id="_x0000_i1025" type="#_x0000_t75" style="width:11.25pt;height:11.25pt;visibility:visible" o:bullet="t">
                        <v:imagedata r:id="rId13" o:title=""/>
                      </v:shape>
                    </w:pict>
                  </w:r>
                  <w:r w:rsidR="00E52F41" w:rsidRPr="00C736EE">
                    <w:rPr>
                      <w:color w:val="000000" w:themeColor="text1"/>
                    </w:rPr>
                    <w:t xml:space="preserve"> </w:t>
                  </w:r>
                  <w:r w:rsidR="00654223" w:rsidRPr="00654223">
                    <w:rPr>
                      <w:rFonts w:ascii="Arial" w:hAnsi="Arial" w:cs="Arial"/>
                      <w:bCs/>
                      <w:sz w:val="16"/>
                      <w:szCs w:val="18"/>
                    </w:rPr>
                    <w:t>ori.potenciando@gmail.com</w:t>
                  </w:r>
                </w:p>
                <w:p w:rsidR="00654223" w:rsidRDefault="00654223" w:rsidP="00B77FD6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8"/>
                    </w:rPr>
                    <w:t xml:space="preserve">      ori.potenciando@yahoo.com</w:t>
                  </w:r>
                </w:p>
                <w:p w:rsidR="00654223" w:rsidRPr="00654223" w:rsidRDefault="00654223" w:rsidP="00B77FD6">
                  <w:pPr>
                    <w:spacing w:after="0" w:line="240" w:lineRule="auto"/>
                    <w:rPr>
                      <w:rStyle w:val="Hyperlink"/>
                      <w:rFonts w:ascii="Arial" w:hAnsi="Arial" w:cs="Arial"/>
                      <w:bCs/>
                      <w:color w:val="000000" w:themeColor="text1"/>
                      <w:sz w:val="16"/>
                      <w:szCs w:val="18"/>
                      <w:u w:val="none"/>
                    </w:rPr>
                  </w:pPr>
                </w:p>
                <w:p w:rsidR="00E52F41" w:rsidRPr="00C736EE" w:rsidRDefault="00E52F41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</w:p>
                <w:p w:rsidR="00B77FD6" w:rsidRPr="00C736EE" w:rsidRDefault="00B77FD6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  <w:r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Driver’s License G03-16-005604</w:t>
                  </w:r>
                </w:p>
                <w:p w:rsidR="00B77FD6" w:rsidRPr="00C736EE" w:rsidRDefault="00B77FD6" w:rsidP="00B77FD6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</w:pPr>
                  <w:r w:rsidRPr="00C736EE">
                    <w:rPr>
                      <w:rFonts w:ascii="Arial" w:hAnsi="Arial" w:cs="Arial"/>
                      <w:color w:val="000000" w:themeColor="text1"/>
                      <w:sz w:val="16"/>
                      <w:szCs w:val="18"/>
                    </w:rPr>
                    <w:t>Passport No P5357653B</w:t>
                  </w:r>
                </w:p>
              </w:txbxContent>
            </v:textbox>
          </v:shape>
        </w:pict>
      </w:r>
    </w:p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2B3E7F">
      <w:r>
        <w:rPr>
          <w:noProof/>
          <w:lang w:eastAsia="en-PH"/>
        </w:rPr>
        <w:pict>
          <v:shape id="Text Box 19" o:spid="_x0000_s1039" type="#_x0000_t202" style="position:absolute;margin-left:184.25pt;margin-top:.9pt;width:391.75pt;height:203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aOiQIAABo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" stroked="f">
            <v:textbox>
              <w:txbxContent>
                <w:p w:rsidR="0078656F" w:rsidRDefault="0078656F" w:rsidP="0078656F">
                  <w:pPr>
                    <w:pStyle w:val="Heading2"/>
                    <w:spacing w:before="0" w:after="0"/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>Americana Food Company -Dubai, UAE</w:t>
                  </w:r>
                  <w:r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ab/>
                    <w:t xml:space="preserve">     Guest Expert- Team Member</w:t>
                  </w:r>
                </w:p>
                <w:p w:rsidR="0078656F" w:rsidRDefault="0078656F" w:rsidP="0078656F">
                  <w:pPr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March 17, 2019 – March 17, 2021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Packing, Assigning and dispatching delivery orders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Giving orientation and training to the new staff as a trainee crew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Assisting the Manager in Charge or Supervisor in entire shift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Making inventories for cold and dry products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All around customer service for Dine in and Drive - Thru customers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Always give satisfaction and great accommodation to the customers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Keep work place clean, tidy and organize for better flow of the shift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Follow company rules and policies, follow SOP's and implement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Suggest selling new product and great offer to customers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Turn over cash register to the next shift properly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Check all the supplies, refill and restock condiments</w:t>
                  </w:r>
                </w:p>
                <w:p w:rsidR="0078656F" w:rsidRPr="00D10831" w:rsidRDefault="0078656F" w:rsidP="0078656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10831">
                    <w:rPr>
                      <w:rFonts w:ascii="Calibri" w:hAnsi="Calibri" w:cs="Calibri"/>
                      <w:sz w:val="20"/>
                      <w:szCs w:val="20"/>
                    </w:rPr>
                    <w:t>Familiarized, crossed trained and help all the work stations during peak season</w:t>
                  </w:r>
                </w:p>
                <w:p w:rsidR="0078656F" w:rsidRDefault="0078656F" w:rsidP="0078656F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:rsidR="0078656F" w:rsidRDefault="0078656F"/>
              </w:txbxContent>
            </v:textbox>
          </v:shape>
        </w:pict>
      </w:r>
    </w:p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2B3E7F">
      <w:r>
        <w:rPr>
          <w:noProof/>
          <w:lang w:eastAsia="en-PH"/>
        </w:rPr>
        <w:pict>
          <v:shape id="Text Box 24" o:spid="_x0000_s1040" type="#_x0000_t202" style="position:absolute;margin-left:185.55pt;margin-top:16.65pt;width:391.05pt;height:185.5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" stroked="f">
            <v:textbox>
              <w:txbxContent>
                <w:p w:rsidR="0078656F" w:rsidRDefault="0078656F" w:rsidP="00567CE8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The Italian Food Specialists Inc.-Bohol, Philippines       Sales Executive</w:t>
                  </w:r>
                </w:p>
                <w:p w:rsidR="0078656F" w:rsidRDefault="0078656F" w:rsidP="00567CE8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 xml:space="preserve">February 4, 2016 – May 15, 2017 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Maintain great interpersonal relationship between existing clients and the company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Monitor’s sales and analyze new scheme of up-selling products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Daily reports, month end report, consignment inventory and warehouse inventory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Organize courtesy client visits for new prospect clients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 xml:space="preserve">Attend seminars, conferences and meetings for food, health and business industry 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Negotiate cost, price, delivery, terms of the sales and mode of payments with the clients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Review month end sales and evaluate for the next month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Plan new strategies and marketing of the new products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>Gather marketing and client information for the area assigned</w:t>
                  </w:r>
                </w:p>
                <w:p w:rsidR="0078656F" w:rsidRPr="00D10831" w:rsidRDefault="0078656F" w:rsidP="0078656F">
                  <w:pPr>
                    <w:pStyle w:val="ListParagraph1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10831">
                    <w:rPr>
                      <w:rFonts w:cs="Calibri"/>
                      <w:sz w:val="20"/>
                      <w:szCs w:val="20"/>
                    </w:rPr>
                    <w:t xml:space="preserve">Contact, coordinate and organize courtesy visit for potential prospects </w:t>
                  </w:r>
                </w:p>
                <w:p w:rsidR="0078656F" w:rsidRPr="0078656F" w:rsidRDefault="0078656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78656F"/>
    <w:p w:rsidR="0078656F" w:rsidRDefault="002B3E7F">
      <w:r>
        <w:rPr>
          <w:noProof/>
          <w:lang w:eastAsia="en-PH"/>
        </w:rPr>
        <w:lastRenderedPageBreak/>
        <w:pict>
          <v:shape id="Text Box 31" o:spid="_x0000_s1052" type="#_x0000_t202" style="position:absolute;margin-left:181.85pt;margin-top:506.65pt;width:394.85pt;height:169.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" stroked="f">
            <v:textbox>
              <w:txbxContent>
                <w:p w:rsidR="00567CE8" w:rsidRDefault="00567CE8" w:rsidP="00D10831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Dunkin Donuts- Butuan City, Philippines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ab/>
                    <w:t xml:space="preserve">Part time Service Crew </w:t>
                  </w:r>
                </w:p>
                <w:p w:rsidR="00D10831" w:rsidRDefault="00567CE8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June 2012-Dec. 31, 2012</w:t>
                  </w:r>
                </w:p>
                <w:p w:rsidR="00D10831" w:rsidRDefault="00D10831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Ensure to have a presentable, neat and fresh counters and products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Quality product control for release in exact to the orders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Clean the shop before and after the duty and conduct CAYGO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Monitor the sales status for that day and suggest selling to increase the sales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Provide customer satisfaction Help and assist team leader in the shop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Responsible in beginning and ending inventory in every shift exchange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Conducting weekly inventory for the supplies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Compute the sales and transfer to the team leader for verification</w:t>
                  </w:r>
                </w:p>
                <w:p w:rsidR="00567CE8" w:rsidRPr="00567CE8" w:rsidRDefault="00567CE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30" o:spid="_x0000_s1051" type="#_x0000_t202" style="position:absolute;margin-left:180.35pt;margin-top:324.55pt;width:397pt;height:180.5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K5hwIAABo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" stroked="f">
            <v:textbox>
              <w:txbxContent>
                <w:p w:rsidR="00567CE8" w:rsidRDefault="00567CE8" w:rsidP="00D10831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Charts Resort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ab/>
                    <w:t>- Bohol, Philippines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ab/>
                    <w:t>Receptionist (Internship)</w:t>
                  </w:r>
                </w:p>
                <w:p w:rsidR="00567CE8" w:rsidRDefault="00567CE8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September 8, 2014 – October 23, 2014 (328 hours)</w:t>
                  </w: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ab/>
                  </w:r>
                </w:p>
                <w:p w:rsidR="00D10831" w:rsidRDefault="00D10831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Trained in all departments of the resort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Assist receptionist in bookings and supervise proper check-ins and check-outs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Responsible in </w:t>
                  </w:r>
                  <w:r>
                    <w:rPr>
                      <w:color w:val="auto"/>
                      <w:sz w:val="20"/>
                      <w:szCs w:val="20"/>
                      <w:lang w:val="en-US"/>
                    </w:rPr>
                    <w:t>receiving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calls for booking and guest queries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Ensuring that room keys and other supplies are already return in to office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Checking the rooms upon the guest check outs 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Assisting the housekeeper in cleaning the rooms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Responsible in inventory of the linens, </w:t>
                  </w:r>
                  <w:r>
                    <w:rPr>
                      <w:color w:val="auto"/>
                      <w:sz w:val="20"/>
                      <w:szCs w:val="20"/>
                      <w:lang w:val="en-US"/>
                    </w:rPr>
                    <w:t>bedding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and all the supplies used in the rooms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Assist the cafe attendant in preparing the breakfast for the guests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Serve and assist the guest in all their needs</w:t>
                  </w:r>
                </w:p>
                <w:p w:rsidR="00567CE8" w:rsidRDefault="00567CE8" w:rsidP="00567CE8">
                  <w:pPr>
                    <w:pStyle w:val="Default"/>
                    <w:numPr>
                      <w:ilvl w:val="0"/>
                      <w:numId w:val="11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  <w:lang w:val="en-US"/>
                    </w:rPr>
                    <w:t>Accommodating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and welcoming the guest using the SOP’s </w:t>
                  </w:r>
                </w:p>
                <w:p w:rsidR="00567CE8" w:rsidRPr="00567CE8" w:rsidRDefault="00567CE8">
                  <w:pPr>
                    <w:rPr>
                      <w:lang w:val="fil-PH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5" o:spid="_x0000_s1049" type="#_x0000_t202" style="position:absolute;margin-left:-19.6pt;margin-top:-21.4pt;width:196.55pt;height:920.3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" fillcolor="#ff9" strokecolor="#ff9">
            <v:textbox>
              <w:txbxContent>
                <w:p w:rsidR="0078656F" w:rsidRPr="00A35709" w:rsidRDefault="0078656F" w:rsidP="0078656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7" o:spid="_x0000_s1041" type="#_x0000_t202" style="position:absolute;margin-left:-15.2pt;margin-top:12.35pt;width:186.2pt;height:565.3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" fillcolor="#ff9" strokecolor="#ff9">
            <v:textbox>
              <w:txbxContent>
                <w:p w:rsidR="000B41D7" w:rsidRPr="00C736EE" w:rsidRDefault="000B41D7" w:rsidP="0078656F">
                  <w:pPr>
                    <w:spacing w:after="0" w:line="240" w:lineRule="auto"/>
                    <w:rPr>
                      <w:rFonts w:cs="Calibr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:rsidR="000B41D7" w:rsidRPr="00C736EE" w:rsidRDefault="000B41D7" w:rsidP="0078656F">
                  <w:pPr>
                    <w:pStyle w:val="ListParagraph1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cs="Calibri"/>
                      <w:color w:val="000000" w:themeColor="text1"/>
                      <w:sz w:val="20"/>
                      <w:szCs w:val="20"/>
                    </w:rPr>
                    <w:t>2</w:t>
                  </w:r>
                  <w:r w:rsidRPr="00C736EE">
                    <w:rPr>
                      <w:rFonts w:cs="Calibri"/>
                      <w:color w:val="000000" w:themeColor="text1"/>
                      <w:sz w:val="20"/>
                      <w:szCs w:val="20"/>
                      <w:vertAlign w:val="superscript"/>
                    </w:rPr>
                    <w:t>ND</w:t>
                  </w:r>
                  <w:r w:rsidRPr="00C736EE">
                    <w:rPr>
                      <w:rFonts w:cs="Calibri"/>
                      <w:color w:val="000000" w:themeColor="text1"/>
                      <w:sz w:val="20"/>
                      <w:szCs w:val="20"/>
                    </w:rPr>
                    <w:t xml:space="preserve"> Placer LATTE ART THROWDOWN- ETCHING</w:t>
                  </w:r>
                </w:p>
                <w:p w:rsidR="000B41D7" w:rsidRPr="00C736EE" w:rsidRDefault="000B41D7" w:rsidP="000B41D7">
                  <w:pPr>
                    <w:pStyle w:val="ListParagraph1"/>
                    <w:spacing w:after="0" w:line="240" w:lineRule="auto"/>
                    <w:rPr>
                      <w:rFonts w:cs="Calibri"/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cs="Calibri"/>
                      <w:i/>
                      <w:color w:val="000000" w:themeColor="text1"/>
                      <w:sz w:val="20"/>
                      <w:szCs w:val="20"/>
                    </w:rPr>
                    <w:t>November 24, 2022</w:t>
                  </w:r>
                </w:p>
                <w:p w:rsidR="000B41D7" w:rsidRPr="00C736EE" w:rsidRDefault="000B41D7" w:rsidP="000B41D7">
                  <w:pPr>
                    <w:pStyle w:val="ListParagraph1"/>
                    <w:spacing w:after="0" w:line="240" w:lineRule="auto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1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cs="Calibri"/>
                      <w:bCs/>
                      <w:color w:val="000000" w:themeColor="text1"/>
                      <w:sz w:val="20"/>
                      <w:szCs w:val="20"/>
                    </w:rPr>
                    <w:t>Occupational First Aid, BLS and CPR-AED</w:t>
                  </w:r>
                </w:p>
                <w:p w:rsidR="0078656F" w:rsidRPr="00C736EE" w:rsidRDefault="0078656F" w:rsidP="0078656F">
                  <w:pPr>
                    <w:pStyle w:val="ListParagraph1"/>
                    <w:spacing w:after="0" w:line="240" w:lineRule="auto"/>
                    <w:rPr>
                      <w:rFonts w:cs="Calibri"/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cs="Calibri"/>
                      <w:bCs/>
                      <w:i/>
                      <w:color w:val="000000" w:themeColor="text1"/>
                      <w:sz w:val="20"/>
                      <w:szCs w:val="20"/>
                    </w:rPr>
                    <w:t>July 22-23, 2021</w:t>
                  </w:r>
                </w:p>
                <w:p w:rsidR="0078656F" w:rsidRPr="00C736EE" w:rsidRDefault="0078656F" w:rsidP="0078656F">
                  <w:pPr>
                    <w:pStyle w:val="ListParagraph1"/>
                    <w:spacing w:after="0" w:line="240" w:lineRule="auto"/>
                    <w:rPr>
                      <w:rFonts w:cs="Calibr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CNA (Certified Nursing Assistant) Introduction                        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January 2020-March 2020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Employee of the month                                                  </w:t>
                  </w:r>
                  <w:r w:rsidRPr="00C736E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July 1 to 31, 2019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Guest Expert Training</w:t>
                  </w: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April 15, 2019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0B41D7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Basic Sign Language Course</w:t>
                  </w:r>
                  <w:r w:rsidR="0078656F"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                                   </w:t>
                  </w:r>
                  <w:r w:rsidR="0078656F" w:rsidRPr="00C736E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September 6, 2017- October 6, 2017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Certificate in Food and Beverage Service NC II</w:t>
                  </w: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ab/>
                  </w: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20"/>
                      <w:szCs w:val="20"/>
                    </w:rPr>
                    <w:t xml:space="preserve">              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736EE">
                    <w:rPr>
                      <w:rFonts w:ascii="Calibri" w:hAnsi="Calibri" w:cs="Calibri"/>
                      <w:bCs/>
                      <w:i/>
                      <w:color w:val="000000" w:themeColor="text1"/>
                      <w:sz w:val="20"/>
                      <w:szCs w:val="20"/>
                    </w:rPr>
                    <w:t>January 2012-April 2012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Customer Care and Human Relation</w:t>
                  </w:r>
                </w:p>
                <w:p w:rsidR="0078656F" w:rsidRPr="00C0182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September 29, 2011</w:t>
                  </w: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</w:p>
                <w:p w:rsidR="00C0182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Proper Posture, Good Grooming, Wardrobe Personality Development </w:t>
                  </w:r>
                </w:p>
                <w:p w:rsidR="0078656F" w:rsidRPr="00C0182E" w:rsidRDefault="0078656F" w:rsidP="00C0182E">
                  <w:pPr>
                    <w:pStyle w:val="ListParagraph"/>
                    <w:spacing w:after="0"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August 11, 2011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Housekeeping Operation</w:t>
                  </w:r>
                </w:p>
                <w:p w:rsidR="0078656F" w:rsidRPr="00C0182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August 18, 2011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UC-HRM Expo 2011- Cake Display</w:t>
                  </w:r>
                </w:p>
                <w:p w:rsidR="0078656F" w:rsidRPr="00C0182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March 10 and 11, 2011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Embracing the Art of Pastry </w:t>
                  </w:r>
                </w:p>
                <w:p w:rsidR="0078656F" w:rsidRPr="00C0182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</w:pPr>
                  <w:r w:rsidRPr="00C0182E">
                    <w:rPr>
                      <w:rFonts w:ascii="Calibri" w:hAnsi="Calibri" w:cs="Calibri"/>
                      <w:i/>
                      <w:color w:val="000000" w:themeColor="text1"/>
                      <w:sz w:val="20"/>
                      <w:szCs w:val="20"/>
                    </w:rPr>
                    <w:t>March 5, 2011</w:t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="0078656F" w:rsidRPr="00C736EE" w:rsidRDefault="0078656F" w:rsidP="0078656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>ICCON- International Culinary Congress 2010</w:t>
                  </w: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ab/>
                  </w: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78656F" w:rsidRPr="00C736EE" w:rsidRDefault="0078656F" w:rsidP="0078656F">
                  <w:pPr>
                    <w:pStyle w:val="ListParagraph"/>
                    <w:spacing w:line="240" w:lineRule="auto"/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C736EE"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  <w:t xml:space="preserve"> October 07-09, 2010</w:t>
                  </w:r>
                </w:p>
                <w:p w:rsidR="0078656F" w:rsidRPr="00C736EE" w:rsidRDefault="0078656F" w:rsidP="0078656F">
                  <w:pPr>
                    <w:spacing w:line="240" w:lineRule="auto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2" type="#_x0000_t202" style="position:absolute;margin-left:-5.25pt;margin-top:612.45pt;width:157.75pt;height:21.4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" fillcolor="#ff9" strokecolor="#ff9" strokeweight=".5pt">
            <v:textbox>
              <w:txbxContent>
                <w:p w:rsidR="00614EE3" w:rsidRPr="00614EE3" w:rsidRDefault="00614EE3">
                  <w:pPr>
                    <w:rPr>
                      <w:sz w:val="20"/>
                      <w:lang w:val="en-US"/>
                    </w:rPr>
                  </w:pPr>
                  <w:r w:rsidRPr="00614EE3">
                    <w:rPr>
                      <w:sz w:val="20"/>
                      <w:lang w:val="en-US"/>
                    </w:rPr>
                    <w:t>Available on Request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" o:spid="_x0000_s1043" type="#_x0000_t202" style="position:absolute;margin-left:-11.3pt;margin-top:591.6pt;width:178.65pt;height:22.5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" fillcolor="#ff9" strokecolor="#ff9" strokeweight=".5pt">
            <v:textbox>
              <w:txbxContent>
                <w:p w:rsidR="00614EE3" w:rsidRPr="00614EE3" w:rsidRDefault="00614EE3">
                  <w:pPr>
                    <w:rPr>
                      <w:rFonts w:ascii="Georgia" w:hAnsi="Georgia"/>
                      <w:b/>
                      <w:sz w:val="18"/>
                      <w:lang w:val="en-US"/>
                    </w:rPr>
                  </w:pPr>
                  <w:r w:rsidRPr="00614EE3">
                    <w:rPr>
                      <w:rFonts w:ascii="Georgia" w:hAnsi="Georgia"/>
                      <w:b/>
                      <w:sz w:val="18"/>
                      <w:lang w:val="en-US"/>
                    </w:rPr>
                    <w:t>REFERENCES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9" o:spid="_x0000_s1050" type="#_x0000_t202" style="position:absolute;margin-left:181.15pt;margin-top:131.2pt;width:396.35pt;height:188.1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" stroked="f">
            <v:textbox>
              <w:txbxContent>
                <w:p w:rsidR="00567CE8" w:rsidRDefault="00A403C0" w:rsidP="00D10831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Power wide</w:t>
                  </w:r>
                  <w:r w:rsidR="00567CE8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 xml:space="preserve"> Real Estate Inc. - Butuan, Philippines        HR &amp; Admin Assistant</w:t>
                  </w:r>
                </w:p>
                <w:p w:rsidR="00567CE8" w:rsidRDefault="00567CE8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>Feb 25, 2015 – Feb 28, 2016</w:t>
                  </w:r>
                  <w:r>
                    <w:rPr>
                      <w:rFonts w:ascii="Calibri" w:hAnsi="Calibri" w:cs="Calibri"/>
                      <w:bCs/>
                      <w:sz w:val="20"/>
                      <w:szCs w:val="20"/>
                    </w:rPr>
                    <w:tab/>
                  </w:r>
                </w:p>
                <w:p w:rsidR="00D10831" w:rsidRDefault="00D10831" w:rsidP="00D10831">
                  <w:pPr>
                    <w:spacing w:after="0" w:line="240" w:lineRule="auto"/>
                    <w:rPr>
                      <w:rFonts w:ascii="Calibri" w:hAnsi="Calibri" w:cs="Calibri"/>
                      <w:bCs/>
                      <w:sz w:val="20"/>
                      <w:szCs w:val="20"/>
                    </w:rPr>
                  </w:pP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Handle 30 Employees in Two Motels and One Pension House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Recruit, orient, train newly hired and evaluate existing employees of the company 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Conduct meetings and training to the Employees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Supervise and conduct daily inspections to the Motels and Pension House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Implement SOP’s, Rules and Regulations, Company Policies and Disciplinary Actions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Support and work with other department heads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Monitor all department for smooth and efficient operations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Conduct weekly inventory of the supplies and checking the facilities for damages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Prepare payroll and report the attendance, late, and absences for the salary</w:t>
                  </w:r>
                </w:p>
                <w:p w:rsidR="00567CE8" w:rsidRDefault="00567CE8" w:rsidP="00567CE8">
                  <w:pPr>
                    <w:pStyle w:val="ListParagraph1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Releasing salaries in all department</w:t>
                  </w:r>
                </w:p>
                <w:p w:rsidR="00567CE8" w:rsidRPr="00567CE8" w:rsidRDefault="00567CE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8" o:spid="_x0000_s1044" type="#_x0000_t202" style="position:absolute;margin-left:181pt;margin-top:-11.5pt;width:395.7pt;height:2in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" stroked="f">
            <v:textbox>
              <w:txbxContent>
                <w:p w:rsidR="00567CE8" w:rsidRPr="00567CE8" w:rsidRDefault="00567CE8" w:rsidP="00567CE8">
                  <w:pPr>
                    <w:pStyle w:val="ListParagraph1"/>
                    <w:spacing w:after="0" w:line="240" w:lineRule="auto"/>
                    <w:ind w:left="0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567CE8">
                    <w:rPr>
                      <w:rFonts w:cs="Calibri"/>
                      <w:b/>
                      <w:sz w:val="20"/>
                      <w:szCs w:val="20"/>
                    </w:rPr>
                    <w:t>Vitality</w:t>
                  </w:r>
                  <w:r w:rsidRPr="00567CE8">
                    <w:rPr>
                      <w:rFonts w:cs="Calibri"/>
                      <w:b/>
                      <w:sz w:val="20"/>
                      <w:szCs w:val="20"/>
                    </w:rPr>
                    <w:tab/>
                    <w:t>- Bohol, Philippines</w:t>
                  </w:r>
                  <w:r w:rsidRPr="00567CE8">
                    <w:rPr>
                      <w:rFonts w:cs="Calibri"/>
                      <w:b/>
                      <w:sz w:val="20"/>
                      <w:szCs w:val="20"/>
                    </w:rPr>
                    <w:tab/>
                  </w:r>
                  <w:r w:rsidRPr="00567CE8">
                    <w:rPr>
                      <w:rFonts w:cs="Calibri"/>
                      <w:b/>
                      <w:bCs/>
                      <w:sz w:val="20"/>
                      <w:szCs w:val="20"/>
                    </w:rPr>
                    <w:t>Psychotherapist/ Training</w:t>
                  </w:r>
                  <w:r w:rsidRPr="00567CE8">
                    <w:rPr>
                      <w:rFonts w:cs="Calibri"/>
                      <w:b/>
                      <w:sz w:val="20"/>
                      <w:szCs w:val="20"/>
                    </w:rPr>
                    <w:t xml:space="preserve"> Assistant </w:t>
                  </w:r>
                </w:p>
                <w:p w:rsidR="00567CE8" w:rsidRDefault="00567CE8" w:rsidP="00567CE8">
                  <w:pPr>
                    <w:pStyle w:val="ListParagraph1"/>
                    <w:spacing w:after="0" w:line="240" w:lineRule="auto"/>
                    <w:ind w:left="0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67CE8">
                    <w:rPr>
                      <w:rFonts w:cs="Calibri"/>
                      <w:bCs/>
                      <w:sz w:val="20"/>
                      <w:szCs w:val="20"/>
                    </w:rPr>
                    <w:t xml:space="preserve">Oct 25, 2014 - Dec 25, 2016 </w:t>
                  </w:r>
                </w:p>
                <w:p w:rsidR="00D10831" w:rsidRPr="00567CE8" w:rsidRDefault="00D10831" w:rsidP="00567CE8">
                  <w:pPr>
                    <w:pStyle w:val="ListParagraph1"/>
                    <w:spacing w:after="0" w:line="240" w:lineRule="auto"/>
                    <w:ind w:left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>Prepare for the needed materials and tools for group and individual sessions</w:t>
                  </w: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Co-facilitate the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psycho-social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 and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psycho-education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 sessions and lectures</w:t>
                  </w: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Assist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Psychologist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 in preparing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evaluation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 papers after all sessions</w:t>
                  </w: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Conduct small group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play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 therapy sessions for clients</w:t>
                  </w: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Document and record the Psychotherapy and Training sessions using DSLR camera and </w:t>
                  </w:r>
                  <w:r w:rsidRPr="00D10831">
                    <w:rPr>
                      <w:color w:val="auto"/>
                      <w:sz w:val="20"/>
                      <w:szCs w:val="20"/>
                      <w:lang w:val="en-US"/>
                    </w:rPr>
                    <w:t>video-camera</w:t>
                  </w:r>
                  <w:r w:rsidRPr="00D10831">
                    <w:rPr>
                      <w:color w:val="auto"/>
                      <w:sz w:val="20"/>
                      <w:szCs w:val="20"/>
                    </w:rPr>
                    <w:t xml:space="preserve">, audio recorder and etc. </w:t>
                  </w:r>
                </w:p>
                <w:p w:rsidR="00567CE8" w:rsidRPr="00D10831" w:rsidRDefault="00567CE8" w:rsidP="00567CE8">
                  <w:pPr>
                    <w:pStyle w:val="Default"/>
                    <w:numPr>
                      <w:ilvl w:val="0"/>
                      <w:numId w:val="7"/>
                    </w:numPr>
                    <w:spacing w:after="0"/>
                    <w:rPr>
                      <w:b/>
                      <w:color w:val="auto"/>
                      <w:sz w:val="20"/>
                      <w:szCs w:val="20"/>
                    </w:rPr>
                  </w:pPr>
                  <w:r w:rsidRPr="00D10831">
                    <w:rPr>
                      <w:color w:val="auto"/>
                      <w:sz w:val="20"/>
                      <w:szCs w:val="20"/>
                    </w:rPr>
                    <w:t>Conduct psychological testing and check the results after</w:t>
                  </w:r>
                </w:p>
                <w:p w:rsidR="00567CE8" w:rsidRPr="00567CE8" w:rsidRDefault="00567CE8" w:rsidP="00567CE8">
                  <w:pPr>
                    <w:pStyle w:val="Default"/>
                    <w:spacing w:after="0"/>
                    <w:ind w:left="720"/>
                    <w:rPr>
                      <w:b/>
                      <w:color w:val="auto"/>
                      <w:sz w:val="18"/>
                      <w:szCs w:val="20"/>
                    </w:rPr>
                  </w:pPr>
                </w:p>
                <w:p w:rsidR="00567CE8" w:rsidRPr="00567CE8" w:rsidRDefault="00567CE8">
                  <w:pPr>
                    <w:rPr>
                      <w:sz w:val="20"/>
                      <w:lang w:val="fil-PH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Text Box 26" o:spid="_x0000_s1048" type="#_x0000_t202" style="position:absolute;margin-left:-16.35pt;margin-top:-13.45pt;width:171.35pt;height:21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" fillcolor="#ff9" strokecolor="#ff9">
            <v:textbox>
              <w:txbxContent>
                <w:p w:rsidR="0078656F" w:rsidRPr="00C736EE" w:rsidRDefault="0078656F">
                  <w:pPr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</w:pPr>
                  <w:r w:rsidRPr="00C736EE">
                    <w:rPr>
                      <w:rFonts w:ascii="Georgia" w:hAnsi="Georgia"/>
                      <w:b/>
                      <w:color w:val="000000" w:themeColor="text1"/>
                      <w:sz w:val="18"/>
                      <w:lang w:val="en-US"/>
                    </w:rPr>
                    <w:t>Trainings and Certifications</w:t>
                  </w:r>
                </w:p>
              </w:txbxContent>
            </v:textbox>
          </v:shape>
        </w:pict>
      </w:r>
    </w:p>
    <w:sectPr w:rsidR="0078656F" w:rsidSect="0078656F">
      <w:pgSz w:w="12240" w:h="18720" w:code="1"/>
      <w:pgMar w:top="567" w:right="567" w:bottom="567" w:left="567" w:header="709" w:footer="709" w:gutter="0"/>
      <w:paperSrc w:other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74" w:rsidRDefault="00C54A74" w:rsidP="0078656F">
      <w:pPr>
        <w:spacing w:after="0" w:line="240" w:lineRule="auto"/>
      </w:pPr>
      <w:r>
        <w:separator/>
      </w:r>
    </w:p>
  </w:endnote>
  <w:endnote w:type="continuationSeparator" w:id="1">
    <w:p w:rsidR="00C54A74" w:rsidRDefault="00C54A74" w:rsidP="0078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74" w:rsidRDefault="00C54A74" w:rsidP="0078656F">
      <w:pPr>
        <w:spacing w:after="0" w:line="240" w:lineRule="auto"/>
      </w:pPr>
      <w:r>
        <w:separator/>
      </w:r>
    </w:p>
  </w:footnote>
  <w:footnote w:type="continuationSeparator" w:id="1">
    <w:p w:rsidR="00C54A74" w:rsidRDefault="00C54A74" w:rsidP="0078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7" o:spid="_x0000_i1027" type="#_x0000_t75" style="width:4in;height:4in;visibility:visible" o:bullet="t">
        <v:imagedata r:id="rId1" o:title=""/>
      </v:shape>
    </w:pict>
  </w:numPicBullet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4C9C78D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15BE0"/>
    <w:multiLevelType w:val="multilevel"/>
    <w:tmpl w:val="29415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344A2"/>
    <w:multiLevelType w:val="multilevel"/>
    <w:tmpl w:val="41634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D59DB"/>
    <w:multiLevelType w:val="hybridMultilevel"/>
    <w:tmpl w:val="F65E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F7036"/>
    <w:multiLevelType w:val="multilevel"/>
    <w:tmpl w:val="FC5E69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linkStyl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78E"/>
    <w:rsid w:val="000A15E7"/>
    <w:rsid w:val="000B41D7"/>
    <w:rsid w:val="00121D64"/>
    <w:rsid w:val="00142F51"/>
    <w:rsid w:val="00221DCD"/>
    <w:rsid w:val="002540A8"/>
    <w:rsid w:val="002B3E7F"/>
    <w:rsid w:val="005560C2"/>
    <w:rsid w:val="00567CE8"/>
    <w:rsid w:val="005E4846"/>
    <w:rsid w:val="00614EE3"/>
    <w:rsid w:val="00654223"/>
    <w:rsid w:val="006B52F8"/>
    <w:rsid w:val="007714FA"/>
    <w:rsid w:val="0078656F"/>
    <w:rsid w:val="00865DBF"/>
    <w:rsid w:val="009112A6"/>
    <w:rsid w:val="00976F32"/>
    <w:rsid w:val="00A35709"/>
    <w:rsid w:val="00A403C0"/>
    <w:rsid w:val="00A5778E"/>
    <w:rsid w:val="00B77FD6"/>
    <w:rsid w:val="00C0182E"/>
    <w:rsid w:val="00C54A74"/>
    <w:rsid w:val="00C736EE"/>
    <w:rsid w:val="00D014EE"/>
    <w:rsid w:val="00D10831"/>
    <w:rsid w:val="00E143CA"/>
    <w:rsid w:val="00E17207"/>
    <w:rsid w:val="00E5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,#ff5050,#cd3333,#f26868,#ff7979,#ffd9d9"/>
      <o:colormenu v:ext="edit" fillcolor="#ff7979" strokecolor="#ffd9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EE"/>
  </w:style>
  <w:style w:type="paragraph" w:styleId="Heading2">
    <w:name w:val="heading 2"/>
    <w:basedOn w:val="Normal"/>
    <w:next w:val="Normal"/>
    <w:link w:val="Heading2Char"/>
    <w:uiPriority w:val="3"/>
    <w:qFormat/>
    <w:rsid w:val="0078656F"/>
    <w:pPr>
      <w:spacing w:before="120" w:after="120" w:line="240" w:lineRule="auto"/>
      <w:outlineLvl w:val="1"/>
    </w:pPr>
    <w:rPr>
      <w:rFonts w:asciiTheme="majorHAnsi" w:hAnsiTheme="majorHAnsi"/>
      <w:b/>
      <w:color w:val="4BACC6" w:themeColor="accent5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  <w:rsid w:val="00D014E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14EE"/>
  </w:style>
  <w:style w:type="paragraph" w:styleId="BalloonText">
    <w:name w:val="Balloon Text"/>
    <w:basedOn w:val="Normal"/>
    <w:link w:val="BalloonTextChar"/>
    <w:uiPriority w:val="99"/>
    <w:semiHidden/>
    <w:unhideWhenUsed/>
    <w:rsid w:val="00A5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77FD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52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78656F"/>
    <w:rPr>
      <w:rFonts w:asciiTheme="majorHAnsi" w:hAnsiTheme="majorHAnsi"/>
      <w:b/>
      <w:color w:val="4BACC6" w:themeColor="accent5"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78656F"/>
    <w:pPr>
      <w:spacing w:after="160"/>
      <w:ind w:left="720"/>
      <w:contextualSpacing/>
    </w:pPr>
    <w:rPr>
      <w:rFonts w:ascii="Calibri" w:eastAsia="Calibri" w:hAnsi="Calibri" w:cs="SimSu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56F"/>
  </w:style>
  <w:style w:type="paragraph" w:styleId="Footer">
    <w:name w:val="footer"/>
    <w:basedOn w:val="Normal"/>
    <w:link w:val="FooterChar"/>
    <w:uiPriority w:val="99"/>
    <w:unhideWhenUsed/>
    <w:rsid w:val="0078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56F"/>
  </w:style>
  <w:style w:type="paragraph" w:customStyle="1" w:styleId="Default">
    <w:name w:val="Default"/>
    <w:rsid w:val="00567CE8"/>
    <w:pPr>
      <w:autoSpaceDE w:val="0"/>
      <w:autoSpaceDN w:val="0"/>
      <w:adjustRightInd w:val="0"/>
      <w:spacing w:after="160" w:line="240" w:lineRule="auto"/>
    </w:pPr>
    <w:rPr>
      <w:rFonts w:ascii="Calibri" w:eastAsia="Calibri" w:hAnsi="Calibri" w:cs="Calibri"/>
      <w:color w:val="000000"/>
      <w:sz w:val="24"/>
      <w:szCs w:val="24"/>
      <w:lang w:val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84AC-180F-4176-8F93-B336559A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PCDI-SALES-02</dc:creator>
  <cp:keywords/>
  <dc:description/>
  <cp:lastModifiedBy>PCDI-SALES-02</cp:lastModifiedBy>
  <cp:revision>1</cp:revision>
  <cp:lastPrinted>2023-03-21T12:42:00Z</cp:lastPrinted>
  <dcterms:created xsi:type="dcterms:W3CDTF">2023-04-08T13:53:00Z</dcterms:created>
  <dcterms:modified xsi:type="dcterms:W3CDTF">2023-04-08T15:00:00Z</dcterms:modified>
</cp:coreProperties>
</file>