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L="0" distT="0" distB="0" distR="0">
                <wp:extent cx="2220595" cy="268605"/>
                <wp:effectExtent l="0" t="0" r="1905" b="1270"/>
                <wp:docPr id="1026" name="Group 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20595" cy="268605"/>
                          <a:chOff x="0" y="0"/>
                          <a:chExt cx="3497" cy="423"/>
                        </a:xfrm>
                      </wpg:grpSpPr>
                      <wps:wsp>
                        <wps:cNvSpPr/>
                        <wps:spPr>
                          <a:xfrm rot="0">
                            <a:off x="29" y="59"/>
                            <a:ext cx="3467" cy="2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67" h="279" stroke="1">
                                <a:moveTo>
                                  <a:pt x="48" y="274"/>
                                </a:moveTo>
                                <a:lnTo>
                                  <a:pt x="0" y="274"/>
                                </a:lnTo>
                                <a:lnTo>
                                  <a:pt x="0" y="3"/>
                                </a:lnTo>
                                <a:lnTo>
                                  <a:pt x="92" y="3"/>
                                </a:lnTo>
                                <a:lnTo>
                                  <a:pt x="114" y="4"/>
                                </a:lnTo>
                                <a:lnTo>
                                  <a:pt x="133" y="9"/>
                                </a:lnTo>
                                <a:lnTo>
                                  <a:pt x="149" y="15"/>
                                </a:lnTo>
                                <a:lnTo>
                                  <a:pt x="163" y="25"/>
                                </a:lnTo>
                                <a:lnTo>
                                  <a:pt x="175" y="37"/>
                                </a:lnTo>
                                <a:lnTo>
                                  <a:pt x="180" y="46"/>
                                </a:lnTo>
                                <a:lnTo>
                                  <a:pt x="48" y="46"/>
                                </a:lnTo>
                                <a:lnTo>
                                  <a:pt x="48" y="128"/>
                                </a:lnTo>
                                <a:lnTo>
                                  <a:pt x="178" y="128"/>
                                </a:lnTo>
                                <a:lnTo>
                                  <a:pt x="175" y="134"/>
                                </a:lnTo>
                                <a:lnTo>
                                  <a:pt x="167" y="143"/>
                                </a:lnTo>
                                <a:lnTo>
                                  <a:pt x="160" y="150"/>
                                </a:lnTo>
                                <a:lnTo>
                                  <a:pt x="152" y="156"/>
                                </a:lnTo>
                                <a:lnTo>
                                  <a:pt x="143" y="160"/>
                                </a:lnTo>
                                <a:lnTo>
                                  <a:pt x="149" y="171"/>
                                </a:lnTo>
                                <a:lnTo>
                                  <a:pt x="48" y="171"/>
                                </a:lnTo>
                                <a:lnTo>
                                  <a:pt x="48" y="274"/>
                                </a:lnTo>
                                <a:close/>
                                <a:moveTo>
                                  <a:pt x="178" y="128"/>
                                </a:moveTo>
                                <a:lnTo>
                                  <a:pt x="108" y="128"/>
                                </a:lnTo>
                                <a:lnTo>
                                  <a:pt x="119" y="124"/>
                                </a:lnTo>
                                <a:lnTo>
                                  <a:pt x="136" y="110"/>
                                </a:lnTo>
                                <a:lnTo>
                                  <a:pt x="140" y="100"/>
                                </a:lnTo>
                                <a:lnTo>
                                  <a:pt x="140" y="74"/>
                                </a:lnTo>
                                <a:lnTo>
                                  <a:pt x="136" y="64"/>
                                </a:lnTo>
                                <a:lnTo>
                                  <a:pt x="120" y="50"/>
                                </a:lnTo>
                                <a:lnTo>
                                  <a:pt x="109" y="46"/>
                                </a:lnTo>
                                <a:lnTo>
                                  <a:pt x="93" y="46"/>
                                </a:lnTo>
                                <a:lnTo>
                                  <a:pt x="180" y="46"/>
                                </a:lnTo>
                                <a:lnTo>
                                  <a:pt x="183" y="51"/>
                                </a:lnTo>
                                <a:lnTo>
                                  <a:pt x="188" y="68"/>
                                </a:lnTo>
                                <a:lnTo>
                                  <a:pt x="189" y="88"/>
                                </a:lnTo>
                                <a:lnTo>
                                  <a:pt x="188" y="100"/>
                                </a:lnTo>
                                <a:lnTo>
                                  <a:pt x="186" y="112"/>
                                </a:lnTo>
                                <a:lnTo>
                                  <a:pt x="181" y="123"/>
                                </a:lnTo>
                                <a:lnTo>
                                  <a:pt x="178" y="128"/>
                                </a:lnTo>
                                <a:close/>
                                <a:moveTo>
                                  <a:pt x="200" y="274"/>
                                </a:moveTo>
                                <a:lnTo>
                                  <a:pt x="152" y="274"/>
                                </a:lnTo>
                                <a:lnTo>
                                  <a:pt x="97" y="171"/>
                                </a:lnTo>
                                <a:lnTo>
                                  <a:pt x="149" y="171"/>
                                </a:lnTo>
                                <a:lnTo>
                                  <a:pt x="200" y="263"/>
                                </a:lnTo>
                                <a:lnTo>
                                  <a:pt x="200" y="274"/>
                                </a:lnTo>
                                <a:close/>
                                <a:moveTo>
                                  <a:pt x="323" y="278"/>
                                </a:moveTo>
                                <a:lnTo>
                                  <a:pt x="307" y="277"/>
                                </a:lnTo>
                                <a:lnTo>
                                  <a:pt x="293" y="274"/>
                                </a:lnTo>
                                <a:lnTo>
                                  <a:pt x="279" y="269"/>
                                </a:lnTo>
                                <a:lnTo>
                                  <a:pt x="266" y="262"/>
                                </a:lnTo>
                                <a:lnTo>
                                  <a:pt x="254" y="253"/>
                                </a:lnTo>
                                <a:lnTo>
                                  <a:pt x="243" y="242"/>
                                </a:lnTo>
                                <a:lnTo>
                                  <a:pt x="234" y="230"/>
                                </a:lnTo>
                                <a:lnTo>
                                  <a:pt x="227" y="216"/>
                                </a:lnTo>
                                <a:lnTo>
                                  <a:pt x="221" y="201"/>
                                </a:lnTo>
                                <a:lnTo>
                                  <a:pt x="216" y="185"/>
                                </a:lnTo>
                                <a:lnTo>
                                  <a:pt x="214" y="168"/>
                                </a:lnTo>
                                <a:lnTo>
                                  <a:pt x="213" y="149"/>
                                </a:lnTo>
                                <a:lnTo>
                                  <a:pt x="213" y="128"/>
                                </a:lnTo>
                                <a:lnTo>
                                  <a:pt x="213" y="112"/>
                                </a:lnTo>
                                <a:lnTo>
                                  <a:pt x="216" y="94"/>
                                </a:lnTo>
                                <a:lnTo>
                                  <a:pt x="220" y="78"/>
                                </a:lnTo>
                                <a:lnTo>
                                  <a:pt x="226" y="62"/>
                                </a:lnTo>
                                <a:lnTo>
                                  <a:pt x="234" y="48"/>
                                </a:lnTo>
                                <a:lnTo>
                                  <a:pt x="243" y="36"/>
                                </a:lnTo>
                                <a:lnTo>
                                  <a:pt x="253" y="25"/>
                                </a:lnTo>
                                <a:lnTo>
                                  <a:pt x="265" y="16"/>
                                </a:lnTo>
                                <a:lnTo>
                                  <a:pt x="278" y="9"/>
                                </a:lnTo>
                                <a:lnTo>
                                  <a:pt x="292" y="4"/>
                                </a:lnTo>
                                <a:lnTo>
                                  <a:pt x="307" y="1"/>
                                </a:lnTo>
                                <a:lnTo>
                                  <a:pt x="323" y="0"/>
                                </a:lnTo>
                                <a:lnTo>
                                  <a:pt x="339" y="1"/>
                                </a:lnTo>
                                <a:lnTo>
                                  <a:pt x="354" y="4"/>
                                </a:lnTo>
                                <a:lnTo>
                                  <a:pt x="368" y="9"/>
                                </a:lnTo>
                                <a:lnTo>
                                  <a:pt x="381" y="16"/>
                                </a:lnTo>
                                <a:lnTo>
                                  <a:pt x="393" y="25"/>
                                </a:lnTo>
                                <a:lnTo>
                                  <a:pt x="404" y="35"/>
                                </a:lnTo>
                                <a:lnTo>
                                  <a:pt x="410" y="44"/>
                                </a:lnTo>
                                <a:lnTo>
                                  <a:pt x="323" y="44"/>
                                </a:lnTo>
                                <a:lnTo>
                                  <a:pt x="309" y="45"/>
                                </a:lnTo>
                                <a:lnTo>
                                  <a:pt x="298" y="49"/>
                                </a:lnTo>
                                <a:lnTo>
                                  <a:pt x="287" y="56"/>
                                </a:lnTo>
                                <a:lnTo>
                                  <a:pt x="278" y="65"/>
                                </a:lnTo>
                                <a:lnTo>
                                  <a:pt x="271" y="78"/>
                                </a:lnTo>
                                <a:lnTo>
                                  <a:pt x="266" y="92"/>
                                </a:lnTo>
                                <a:lnTo>
                                  <a:pt x="262" y="109"/>
                                </a:lnTo>
                                <a:lnTo>
                                  <a:pt x="261" y="128"/>
                                </a:lnTo>
                                <a:lnTo>
                                  <a:pt x="261" y="149"/>
                                </a:lnTo>
                                <a:lnTo>
                                  <a:pt x="262" y="167"/>
                                </a:lnTo>
                                <a:lnTo>
                                  <a:pt x="265" y="184"/>
                                </a:lnTo>
                                <a:lnTo>
                                  <a:pt x="270" y="199"/>
                                </a:lnTo>
                                <a:lnTo>
                                  <a:pt x="278" y="211"/>
                                </a:lnTo>
                                <a:lnTo>
                                  <a:pt x="287" y="221"/>
                                </a:lnTo>
                                <a:lnTo>
                                  <a:pt x="297" y="228"/>
                                </a:lnTo>
                                <a:lnTo>
                                  <a:pt x="310" y="233"/>
                                </a:lnTo>
                                <a:lnTo>
                                  <a:pt x="323" y="234"/>
                                </a:lnTo>
                                <a:lnTo>
                                  <a:pt x="410" y="234"/>
                                </a:lnTo>
                                <a:lnTo>
                                  <a:pt x="404" y="242"/>
                                </a:lnTo>
                                <a:lnTo>
                                  <a:pt x="393" y="253"/>
                                </a:lnTo>
                                <a:lnTo>
                                  <a:pt x="381" y="262"/>
                                </a:lnTo>
                                <a:lnTo>
                                  <a:pt x="368" y="269"/>
                                </a:lnTo>
                                <a:lnTo>
                                  <a:pt x="354" y="274"/>
                                </a:lnTo>
                                <a:lnTo>
                                  <a:pt x="339" y="277"/>
                                </a:lnTo>
                                <a:lnTo>
                                  <a:pt x="323" y="278"/>
                                </a:lnTo>
                                <a:close/>
                                <a:moveTo>
                                  <a:pt x="410" y="234"/>
                                </a:moveTo>
                                <a:lnTo>
                                  <a:pt x="323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49" y="229"/>
                                </a:lnTo>
                                <a:lnTo>
                                  <a:pt x="359" y="222"/>
                                </a:lnTo>
                                <a:lnTo>
                                  <a:pt x="368" y="213"/>
                                </a:lnTo>
                                <a:lnTo>
                                  <a:pt x="375" y="201"/>
                                </a:lnTo>
                                <a:lnTo>
                                  <a:pt x="380" y="186"/>
                                </a:lnTo>
                                <a:lnTo>
                                  <a:pt x="384" y="169"/>
                                </a:lnTo>
                                <a:lnTo>
                                  <a:pt x="385" y="149"/>
                                </a:lnTo>
                                <a:lnTo>
                                  <a:pt x="385" y="128"/>
                                </a:lnTo>
                                <a:lnTo>
                                  <a:pt x="384" y="110"/>
                                </a:lnTo>
                                <a:lnTo>
                                  <a:pt x="381" y="93"/>
                                </a:lnTo>
                                <a:lnTo>
                                  <a:pt x="376" y="78"/>
                                </a:lnTo>
                                <a:lnTo>
                                  <a:pt x="368" y="65"/>
                                </a:lnTo>
                                <a:lnTo>
                                  <a:pt x="359" y="56"/>
                                </a:lnTo>
                                <a:lnTo>
                                  <a:pt x="349" y="49"/>
                                </a:lnTo>
                                <a:lnTo>
                                  <a:pt x="337" y="45"/>
                                </a:lnTo>
                                <a:lnTo>
                                  <a:pt x="323" y="44"/>
                                </a:lnTo>
                                <a:lnTo>
                                  <a:pt x="410" y="44"/>
                                </a:lnTo>
                                <a:lnTo>
                                  <a:pt x="412" y="48"/>
                                </a:lnTo>
                                <a:lnTo>
                                  <a:pt x="420" y="62"/>
                                </a:lnTo>
                                <a:lnTo>
                                  <a:pt x="426" y="77"/>
                                </a:lnTo>
                                <a:lnTo>
                                  <a:pt x="430" y="94"/>
                                </a:lnTo>
                                <a:lnTo>
                                  <a:pt x="433" y="112"/>
                                </a:lnTo>
                                <a:lnTo>
                                  <a:pt x="433" y="128"/>
                                </a:lnTo>
                                <a:lnTo>
                                  <a:pt x="433" y="149"/>
                                </a:lnTo>
                                <a:lnTo>
                                  <a:pt x="433" y="166"/>
                                </a:lnTo>
                                <a:lnTo>
                                  <a:pt x="430" y="184"/>
                                </a:lnTo>
                                <a:lnTo>
                                  <a:pt x="426" y="200"/>
                                </a:lnTo>
                                <a:lnTo>
                                  <a:pt x="420" y="216"/>
                                </a:lnTo>
                                <a:lnTo>
                                  <a:pt x="412" y="230"/>
                                </a:lnTo>
                                <a:lnTo>
                                  <a:pt x="410" y="234"/>
                                </a:lnTo>
                                <a:close/>
                                <a:moveTo>
                                  <a:pt x="518" y="274"/>
                                </a:moveTo>
                                <a:lnTo>
                                  <a:pt x="469" y="274"/>
                                </a:lnTo>
                                <a:lnTo>
                                  <a:pt x="469" y="3"/>
                                </a:lnTo>
                                <a:lnTo>
                                  <a:pt x="515" y="3"/>
                                </a:lnTo>
                                <a:lnTo>
                                  <a:pt x="574" y="94"/>
                                </a:lnTo>
                                <a:lnTo>
                                  <a:pt x="518" y="94"/>
                                </a:lnTo>
                                <a:lnTo>
                                  <a:pt x="518" y="274"/>
                                </a:lnTo>
                                <a:close/>
                                <a:moveTo>
                                  <a:pt x="681" y="184"/>
                                </a:moveTo>
                                <a:lnTo>
                                  <a:pt x="632" y="184"/>
                                </a:lnTo>
                                <a:lnTo>
                                  <a:pt x="632" y="3"/>
                                </a:lnTo>
                                <a:lnTo>
                                  <a:pt x="681" y="3"/>
                                </a:lnTo>
                                <a:lnTo>
                                  <a:pt x="681" y="184"/>
                                </a:lnTo>
                                <a:close/>
                                <a:moveTo>
                                  <a:pt x="681" y="274"/>
                                </a:moveTo>
                                <a:lnTo>
                                  <a:pt x="635" y="274"/>
                                </a:lnTo>
                                <a:lnTo>
                                  <a:pt x="518" y="94"/>
                                </a:lnTo>
                                <a:lnTo>
                                  <a:pt x="574" y="94"/>
                                </a:lnTo>
                                <a:lnTo>
                                  <a:pt x="632" y="184"/>
                                </a:lnTo>
                                <a:lnTo>
                                  <a:pt x="681" y="184"/>
                                </a:lnTo>
                                <a:lnTo>
                                  <a:pt x="681" y="274"/>
                                </a:lnTo>
                                <a:close/>
                                <a:moveTo>
                                  <a:pt x="777" y="274"/>
                                </a:moveTo>
                                <a:lnTo>
                                  <a:pt x="728" y="274"/>
                                </a:lnTo>
                                <a:lnTo>
                                  <a:pt x="728" y="3"/>
                                </a:lnTo>
                                <a:lnTo>
                                  <a:pt x="777" y="3"/>
                                </a:lnTo>
                                <a:lnTo>
                                  <a:pt x="777" y="274"/>
                                </a:lnTo>
                                <a:close/>
                                <a:moveTo>
                                  <a:pt x="1001" y="274"/>
                                </a:moveTo>
                                <a:lnTo>
                                  <a:pt x="824" y="274"/>
                                </a:lnTo>
                                <a:lnTo>
                                  <a:pt x="824" y="3"/>
                                </a:lnTo>
                                <a:lnTo>
                                  <a:pt x="1000" y="3"/>
                                </a:lnTo>
                                <a:lnTo>
                                  <a:pt x="1000" y="46"/>
                                </a:lnTo>
                                <a:lnTo>
                                  <a:pt x="873" y="46"/>
                                </a:lnTo>
                                <a:lnTo>
                                  <a:pt x="873" y="113"/>
                                </a:lnTo>
                                <a:lnTo>
                                  <a:pt x="983" y="113"/>
                                </a:lnTo>
                                <a:lnTo>
                                  <a:pt x="983" y="156"/>
                                </a:lnTo>
                                <a:lnTo>
                                  <a:pt x="873" y="156"/>
                                </a:lnTo>
                                <a:lnTo>
                                  <a:pt x="873" y="232"/>
                                </a:lnTo>
                                <a:lnTo>
                                  <a:pt x="1001" y="232"/>
                                </a:lnTo>
                                <a:lnTo>
                                  <a:pt x="1001" y="274"/>
                                </a:lnTo>
                                <a:close/>
                                <a:moveTo>
                                  <a:pt x="1199" y="274"/>
                                </a:moveTo>
                                <a:lnTo>
                                  <a:pt x="1029" y="274"/>
                                </a:lnTo>
                                <a:lnTo>
                                  <a:pt x="1029" y="3"/>
                                </a:lnTo>
                                <a:lnTo>
                                  <a:pt x="1077" y="3"/>
                                </a:lnTo>
                                <a:lnTo>
                                  <a:pt x="1077" y="232"/>
                                </a:lnTo>
                                <a:lnTo>
                                  <a:pt x="1199" y="232"/>
                                </a:lnTo>
                                <a:lnTo>
                                  <a:pt x="1199" y="274"/>
                                </a:lnTo>
                                <a:close/>
                                <a:moveTo>
                                  <a:pt x="1413" y="278"/>
                                </a:moveTo>
                                <a:lnTo>
                                  <a:pt x="1397" y="277"/>
                                </a:lnTo>
                                <a:lnTo>
                                  <a:pt x="1383" y="274"/>
                                </a:lnTo>
                                <a:lnTo>
                                  <a:pt x="1369" y="269"/>
                                </a:lnTo>
                                <a:lnTo>
                                  <a:pt x="1356" y="262"/>
                                </a:lnTo>
                                <a:lnTo>
                                  <a:pt x="1344" y="253"/>
                                </a:lnTo>
                                <a:lnTo>
                                  <a:pt x="1333" y="242"/>
                                </a:lnTo>
                                <a:lnTo>
                                  <a:pt x="1324" y="230"/>
                                </a:lnTo>
                                <a:lnTo>
                                  <a:pt x="1317" y="216"/>
                                </a:lnTo>
                                <a:lnTo>
                                  <a:pt x="1311" y="201"/>
                                </a:lnTo>
                                <a:lnTo>
                                  <a:pt x="1306" y="185"/>
                                </a:lnTo>
                                <a:lnTo>
                                  <a:pt x="1304" y="168"/>
                                </a:lnTo>
                                <a:lnTo>
                                  <a:pt x="1303" y="149"/>
                                </a:lnTo>
                                <a:lnTo>
                                  <a:pt x="1303" y="128"/>
                                </a:lnTo>
                                <a:lnTo>
                                  <a:pt x="1303" y="112"/>
                                </a:lnTo>
                                <a:lnTo>
                                  <a:pt x="1306" y="94"/>
                                </a:lnTo>
                                <a:lnTo>
                                  <a:pt x="1310" y="78"/>
                                </a:lnTo>
                                <a:lnTo>
                                  <a:pt x="1316" y="62"/>
                                </a:lnTo>
                                <a:lnTo>
                                  <a:pt x="1324" y="48"/>
                                </a:lnTo>
                                <a:lnTo>
                                  <a:pt x="1333" y="36"/>
                                </a:lnTo>
                                <a:lnTo>
                                  <a:pt x="1343" y="25"/>
                                </a:lnTo>
                                <a:lnTo>
                                  <a:pt x="1355" y="16"/>
                                </a:lnTo>
                                <a:lnTo>
                                  <a:pt x="1368" y="9"/>
                                </a:lnTo>
                                <a:lnTo>
                                  <a:pt x="1382" y="4"/>
                                </a:lnTo>
                                <a:lnTo>
                                  <a:pt x="1397" y="1"/>
                                </a:lnTo>
                                <a:lnTo>
                                  <a:pt x="1413" y="0"/>
                                </a:lnTo>
                                <a:lnTo>
                                  <a:pt x="1429" y="1"/>
                                </a:lnTo>
                                <a:lnTo>
                                  <a:pt x="1444" y="4"/>
                                </a:lnTo>
                                <a:lnTo>
                                  <a:pt x="1458" y="9"/>
                                </a:lnTo>
                                <a:lnTo>
                                  <a:pt x="1471" y="16"/>
                                </a:lnTo>
                                <a:lnTo>
                                  <a:pt x="1483" y="25"/>
                                </a:lnTo>
                                <a:lnTo>
                                  <a:pt x="1494" y="35"/>
                                </a:lnTo>
                                <a:lnTo>
                                  <a:pt x="1500" y="44"/>
                                </a:lnTo>
                                <a:lnTo>
                                  <a:pt x="1413" y="44"/>
                                </a:lnTo>
                                <a:lnTo>
                                  <a:pt x="1399" y="45"/>
                                </a:lnTo>
                                <a:lnTo>
                                  <a:pt x="1387" y="49"/>
                                </a:lnTo>
                                <a:lnTo>
                                  <a:pt x="1377" y="56"/>
                                </a:lnTo>
                                <a:lnTo>
                                  <a:pt x="1368" y="65"/>
                                </a:lnTo>
                                <a:lnTo>
                                  <a:pt x="1361" y="78"/>
                                </a:lnTo>
                                <a:lnTo>
                                  <a:pt x="1356" y="92"/>
                                </a:lnTo>
                                <a:lnTo>
                                  <a:pt x="1352" y="109"/>
                                </a:lnTo>
                                <a:lnTo>
                                  <a:pt x="1351" y="128"/>
                                </a:lnTo>
                                <a:lnTo>
                                  <a:pt x="1351" y="149"/>
                                </a:lnTo>
                                <a:lnTo>
                                  <a:pt x="1352" y="167"/>
                                </a:lnTo>
                                <a:lnTo>
                                  <a:pt x="1355" y="184"/>
                                </a:lnTo>
                                <a:lnTo>
                                  <a:pt x="1360" y="199"/>
                                </a:lnTo>
                                <a:lnTo>
                                  <a:pt x="1368" y="211"/>
                                </a:lnTo>
                                <a:lnTo>
                                  <a:pt x="1377" y="221"/>
                                </a:lnTo>
                                <a:lnTo>
                                  <a:pt x="1387" y="228"/>
                                </a:lnTo>
                                <a:lnTo>
                                  <a:pt x="1400" y="233"/>
                                </a:lnTo>
                                <a:lnTo>
                                  <a:pt x="1413" y="234"/>
                                </a:lnTo>
                                <a:lnTo>
                                  <a:pt x="1500" y="234"/>
                                </a:lnTo>
                                <a:lnTo>
                                  <a:pt x="1494" y="242"/>
                                </a:lnTo>
                                <a:lnTo>
                                  <a:pt x="1483" y="253"/>
                                </a:lnTo>
                                <a:lnTo>
                                  <a:pt x="1471" y="262"/>
                                </a:lnTo>
                                <a:lnTo>
                                  <a:pt x="1458" y="269"/>
                                </a:lnTo>
                                <a:lnTo>
                                  <a:pt x="1444" y="274"/>
                                </a:lnTo>
                                <a:lnTo>
                                  <a:pt x="1429" y="277"/>
                                </a:lnTo>
                                <a:lnTo>
                                  <a:pt x="1413" y="278"/>
                                </a:lnTo>
                                <a:close/>
                                <a:moveTo>
                                  <a:pt x="1500" y="234"/>
                                </a:moveTo>
                                <a:lnTo>
                                  <a:pt x="1413" y="234"/>
                                </a:lnTo>
                                <a:lnTo>
                                  <a:pt x="1427" y="233"/>
                                </a:lnTo>
                                <a:lnTo>
                                  <a:pt x="1439" y="229"/>
                                </a:lnTo>
                                <a:lnTo>
                                  <a:pt x="1449" y="222"/>
                                </a:lnTo>
                                <a:lnTo>
                                  <a:pt x="1458" y="213"/>
                                </a:lnTo>
                                <a:lnTo>
                                  <a:pt x="1465" y="201"/>
                                </a:lnTo>
                                <a:lnTo>
                                  <a:pt x="1470" y="186"/>
                                </a:lnTo>
                                <a:lnTo>
                                  <a:pt x="1474" y="169"/>
                                </a:lnTo>
                                <a:lnTo>
                                  <a:pt x="1475" y="149"/>
                                </a:lnTo>
                                <a:lnTo>
                                  <a:pt x="1475" y="128"/>
                                </a:lnTo>
                                <a:lnTo>
                                  <a:pt x="1474" y="110"/>
                                </a:lnTo>
                                <a:lnTo>
                                  <a:pt x="1471" y="93"/>
                                </a:lnTo>
                                <a:lnTo>
                                  <a:pt x="1466" y="78"/>
                                </a:lnTo>
                                <a:lnTo>
                                  <a:pt x="1458" y="65"/>
                                </a:lnTo>
                                <a:lnTo>
                                  <a:pt x="1449" y="56"/>
                                </a:lnTo>
                                <a:lnTo>
                                  <a:pt x="1439" y="49"/>
                                </a:lnTo>
                                <a:lnTo>
                                  <a:pt x="1427" y="45"/>
                                </a:lnTo>
                                <a:lnTo>
                                  <a:pt x="1413" y="44"/>
                                </a:lnTo>
                                <a:lnTo>
                                  <a:pt x="1500" y="44"/>
                                </a:lnTo>
                                <a:lnTo>
                                  <a:pt x="1502" y="48"/>
                                </a:lnTo>
                                <a:lnTo>
                                  <a:pt x="1510" y="62"/>
                                </a:lnTo>
                                <a:lnTo>
                                  <a:pt x="1516" y="77"/>
                                </a:lnTo>
                                <a:lnTo>
                                  <a:pt x="1520" y="94"/>
                                </a:lnTo>
                                <a:lnTo>
                                  <a:pt x="1523" y="112"/>
                                </a:lnTo>
                                <a:lnTo>
                                  <a:pt x="1523" y="128"/>
                                </a:lnTo>
                                <a:lnTo>
                                  <a:pt x="1523" y="149"/>
                                </a:lnTo>
                                <a:lnTo>
                                  <a:pt x="1523" y="166"/>
                                </a:lnTo>
                                <a:lnTo>
                                  <a:pt x="1520" y="184"/>
                                </a:lnTo>
                                <a:lnTo>
                                  <a:pt x="1516" y="200"/>
                                </a:lnTo>
                                <a:lnTo>
                                  <a:pt x="1510" y="216"/>
                                </a:lnTo>
                                <a:lnTo>
                                  <a:pt x="1502" y="230"/>
                                </a:lnTo>
                                <a:lnTo>
                                  <a:pt x="1500" y="234"/>
                                </a:lnTo>
                                <a:close/>
                                <a:moveTo>
                                  <a:pt x="1573" y="276"/>
                                </a:moveTo>
                                <a:lnTo>
                                  <a:pt x="1555" y="276"/>
                                </a:lnTo>
                                <a:lnTo>
                                  <a:pt x="1549" y="273"/>
                                </a:lnTo>
                                <a:lnTo>
                                  <a:pt x="1539" y="263"/>
                                </a:lnTo>
                                <a:lnTo>
                                  <a:pt x="1537" y="257"/>
                                </a:lnTo>
                                <a:lnTo>
                                  <a:pt x="1537" y="242"/>
                                </a:lnTo>
                                <a:lnTo>
                                  <a:pt x="1539" y="236"/>
                                </a:lnTo>
                                <a:lnTo>
                                  <a:pt x="1549" y="225"/>
                                </a:lnTo>
                                <a:lnTo>
                                  <a:pt x="1555" y="222"/>
                                </a:lnTo>
                                <a:lnTo>
                                  <a:pt x="1573" y="222"/>
                                </a:lnTo>
                                <a:lnTo>
                                  <a:pt x="1580" y="225"/>
                                </a:lnTo>
                                <a:lnTo>
                                  <a:pt x="1590" y="236"/>
                                </a:lnTo>
                                <a:lnTo>
                                  <a:pt x="1592" y="242"/>
                                </a:lnTo>
                                <a:lnTo>
                                  <a:pt x="1592" y="257"/>
                                </a:lnTo>
                                <a:lnTo>
                                  <a:pt x="1590" y="263"/>
                                </a:lnTo>
                                <a:lnTo>
                                  <a:pt x="1580" y="274"/>
                                </a:lnTo>
                                <a:lnTo>
                                  <a:pt x="1573" y="276"/>
                                </a:lnTo>
                                <a:close/>
                                <a:moveTo>
                                  <a:pt x="1748" y="274"/>
                                </a:moveTo>
                                <a:lnTo>
                                  <a:pt x="1697" y="274"/>
                                </a:lnTo>
                                <a:lnTo>
                                  <a:pt x="1800" y="3"/>
                                </a:lnTo>
                                <a:lnTo>
                                  <a:pt x="1840" y="3"/>
                                </a:lnTo>
                                <a:lnTo>
                                  <a:pt x="1867" y="74"/>
                                </a:lnTo>
                                <a:lnTo>
                                  <a:pt x="1820" y="74"/>
                                </a:lnTo>
                                <a:lnTo>
                                  <a:pt x="1788" y="165"/>
                                </a:lnTo>
                                <a:lnTo>
                                  <a:pt x="1902" y="165"/>
                                </a:lnTo>
                                <a:lnTo>
                                  <a:pt x="1918" y="207"/>
                                </a:lnTo>
                                <a:lnTo>
                                  <a:pt x="1772" y="207"/>
                                </a:lnTo>
                                <a:lnTo>
                                  <a:pt x="1748" y="274"/>
                                </a:lnTo>
                                <a:close/>
                                <a:moveTo>
                                  <a:pt x="1902" y="165"/>
                                </a:moveTo>
                                <a:lnTo>
                                  <a:pt x="1853" y="165"/>
                                </a:lnTo>
                                <a:lnTo>
                                  <a:pt x="1820" y="74"/>
                                </a:lnTo>
                                <a:lnTo>
                                  <a:pt x="1867" y="74"/>
                                </a:lnTo>
                                <a:lnTo>
                                  <a:pt x="1902" y="165"/>
                                </a:lnTo>
                                <a:close/>
                                <a:moveTo>
                                  <a:pt x="1944" y="274"/>
                                </a:moveTo>
                                <a:lnTo>
                                  <a:pt x="1893" y="274"/>
                                </a:lnTo>
                                <a:lnTo>
                                  <a:pt x="1869" y="207"/>
                                </a:lnTo>
                                <a:lnTo>
                                  <a:pt x="1918" y="207"/>
                                </a:lnTo>
                                <a:lnTo>
                                  <a:pt x="1944" y="274"/>
                                </a:lnTo>
                                <a:close/>
                                <a:moveTo>
                                  <a:pt x="2056" y="274"/>
                                </a:moveTo>
                                <a:lnTo>
                                  <a:pt x="1960" y="274"/>
                                </a:lnTo>
                                <a:lnTo>
                                  <a:pt x="1960" y="3"/>
                                </a:lnTo>
                                <a:lnTo>
                                  <a:pt x="2051" y="3"/>
                                </a:lnTo>
                                <a:lnTo>
                                  <a:pt x="2072" y="4"/>
                                </a:lnTo>
                                <a:lnTo>
                                  <a:pt x="2090" y="8"/>
                                </a:lnTo>
                                <a:lnTo>
                                  <a:pt x="2106" y="14"/>
                                </a:lnTo>
                                <a:lnTo>
                                  <a:pt x="2119" y="22"/>
                                </a:lnTo>
                                <a:lnTo>
                                  <a:pt x="2129" y="33"/>
                                </a:lnTo>
                                <a:lnTo>
                                  <a:pt x="2136" y="46"/>
                                </a:lnTo>
                                <a:lnTo>
                                  <a:pt x="2009" y="46"/>
                                </a:lnTo>
                                <a:lnTo>
                                  <a:pt x="2009" y="112"/>
                                </a:lnTo>
                                <a:lnTo>
                                  <a:pt x="2133" y="112"/>
                                </a:lnTo>
                                <a:lnTo>
                                  <a:pt x="2123" y="125"/>
                                </a:lnTo>
                                <a:lnTo>
                                  <a:pt x="2119" y="131"/>
                                </a:lnTo>
                                <a:lnTo>
                                  <a:pt x="2117" y="131"/>
                                </a:lnTo>
                                <a:lnTo>
                                  <a:pt x="2121" y="131"/>
                                </a:lnTo>
                                <a:lnTo>
                                  <a:pt x="2127" y="137"/>
                                </a:lnTo>
                                <a:lnTo>
                                  <a:pt x="2136" y="150"/>
                                </a:lnTo>
                                <a:lnTo>
                                  <a:pt x="2139" y="154"/>
                                </a:lnTo>
                                <a:lnTo>
                                  <a:pt x="2009" y="154"/>
                                </a:lnTo>
                                <a:lnTo>
                                  <a:pt x="2009" y="232"/>
                                </a:lnTo>
                                <a:lnTo>
                                  <a:pt x="2140" y="232"/>
                                </a:lnTo>
                                <a:lnTo>
                                  <a:pt x="2135" y="241"/>
                                </a:lnTo>
                                <a:lnTo>
                                  <a:pt x="2125" y="252"/>
                                </a:lnTo>
                                <a:lnTo>
                                  <a:pt x="2111" y="262"/>
                                </a:lnTo>
                                <a:lnTo>
                                  <a:pt x="2095" y="269"/>
                                </a:lnTo>
                                <a:lnTo>
                                  <a:pt x="2077" y="273"/>
                                </a:lnTo>
                                <a:lnTo>
                                  <a:pt x="2056" y="274"/>
                                </a:lnTo>
                                <a:close/>
                                <a:moveTo>
                                  <a:pt x="2133" y="112"/>
                                </a:moveTo>
                                <a:lnTo>
                                  <a:pt x="2065" y="112"/>
                                </a:lnTo>
                                <a:lnTo>
                                  <a:pt x="2075" y="109"/>
                                </a:lnTo>
                                <a:lnTo>
                                  <a:pt x="2090" y="97"/>
                                </a:lnTo>
                                <a:lnTo>
                                  <a:pt x="2094" y="89"/>
                                </a:lnTo>
                                <a:lnTo>
                                  <a:pt x="2094" y="67"/>
                                </a:lnTo>
                                <a:lnTo>
                                  <a:pt x="2090" y="59"/>
                                </a:lnTo>
                                <a:lnTo>
                                  <a:pt x="2077" y="48"/>
                                </a:lnTo>
                                <a:lnTo>
                                  <a:pt x="2066" y="46"/>
                                </a:lnTo>
                                <a:lnTo>
                                  <a:pt x="2136" y="46"/>
                                </a:lnTo>
                                <a:lnTo>
                                  <a:pt x="2137" y="46"/>
                                </a:lnTo>
                                <a:lnTo>
                                  <a:pt x="2141" y="61"/>
                                </a:lnTo>
                                <a:lnTo>
                                  <a:pt x="2142" y="79"/>
                                </a:lnTo>
                                <a:lnTo>
                                  <a:pt x="2142" y="92"/>
                                </a:lnTo>
                                <a:lnTo>
                                  <a:pt x="2139" y="104"/>
                                </a:lnTo>
                                <a:lnTo>
                                  <a:pt x="2133" y="112"/>
                                </a:lnTo>
                                <a:close/>
                                <a:moveTo>
                                  <a:pt x="2140" y="232"/>
                                </a:moveTo>
                                <a:lnTo>
                                  <a:pt x="2071" y="232"/>
                                </a:lnTo>
                                <a:lnTo>
                                  <a:pt x="2081" y="228"/>
                                </a:lnTo>
                                <a:lnTo>
                                  <a:pt x="2097" y="215"/>
                                </a:lnTo>
                                <a:lnTo>
                                  <a:pt x="2100" y="205"/>
                                </a:lnTo>
                                <a:lnTo>
                                  <a:pt x="2100" y="193"/>
                                </a:lnTo>
                                <a:lnTo>
                                  <a:pt x="2098" y="176"/>
                                </a:lnTo>
                                <a:lnTo>
                                  <a:pt x="2090" y="164"/>
                                </a:lnTo>
                                <a:lnTo>
                                  <a:pt x="2076" y="157"/>
                                </a:lnTo>
                                <a:lnTo>
                                  <a:pt x="2058" y="154"/>
                                </a:lnTo>
                                <a:lnTo>
                                  <a:pt x="2139" y="154"/>
                                </a:lnTo>
                                <a:lnTo>
                                  <a:pt x="2142" y="159"/>
                                </a:lnTo>
                                <a:lnTo>
                                  <a:pt x="2146" y="170"/>
                                </a:lnTo>
                                <a:lnTo>
                                  <a:pt x="2148" y="181"/>
                                </a:lnTo>
                                <a:lnTo>
                                  <a:pt x="2149" y="193"/>
                                </a:lnTo>
                                <a:lnTo>
                                  <a:pt x="2148" y="211"/>
                                </a:lnTo>
                                <a:lnTo>
                                  <a:pt x="2143" y="227"/>
                                </a:lnTo>
                                <a:lnTo>
                                  <a:pt x="2140" y="232"/>
                                </a:lnTo>
                                <a:close/>
                                <a:moveTo>
                                  <a:pt x="2362" y="274"/>
                                </a:moveTo>
                                <a:lnTo>
                                  <a:pt x="2184" y="274"/>
                                </a:lnTo>
                                <a:lnTo>
                                  <a:pt x="2184" y="3"/>
                                </a:lnTo>
                                <a:lnTo>
                                  <a:pt x="2360" y="3"/>
                                </a:lnTo>
                                <a:lnTo>
                                  <a:pt x="2360" y="46"/>
                                </a:lnTo>
                                <a:lnTo>
                                  <a:pt x="2233" y="46"/>
                                </a:lnTo>
                                <a:lnTo>
                                  <a:pt x="2233" y="113"/>
                                </a:lnTo>
                                <a:lnTo>
                                  <a:pt x="2344" y="113"/>
                                </a:lnTo>
                                <a:lnTo>
                                  <a:pt x="2344" y="156"/>
                                </a:lnTo>
                                <a:lnTo>
                                  <a:pt x="2233" y="156"/>
                                </a:lnTo>
                                <a:lnTo>
                                  <a:pt x="2233" y="232"/>
                                </a:lnTo>
                                <a:lnTo>
                                  <a:pt x="2362" y="232"/>
                                </a:lnTo>
                                <a:lnTo>
                                  <a:pt x="2362" y="274"/>
                                </a:lnTo>
                                <a:close/>
                                <a:moveTo>
                                  <a:pt x="2559" y="274"/>
                                </a:moveTo>
                                <a:lnTo>
                                  <a:pt x="2389" y="274"/>
                                </a:lnTo>
                                <a:lnTo>
                                  <a:pt x="2389" y="3"/>
                                </a:lnTo>
                                <a:lnTo>
                                  <a:pt x="2438" y="3"/>
                                </a:lnTo>
                                <a:lnTo>
                                  <a:pt x="2438" y="232"/>
                                </a:lnTo>
                                <a:lnTo>
                                  <a:pt x="2559" y="232"/>
                                </a:lnTo>
                                <a:lnTo>
                                  <a:pt x="2559" y="274"/>
                                </a:lnTo>
                                <a:close/>
                                <a:moveTo>
                                  <a:pt x="2752" y="274"/>
                                </a:moveTo>
                                <a:lnTo>
                                  <a:pt x="2583" y="274"/>
                                </a:lnTo>
                                <a:lnTo>
                                  <a:pt x="2583" y="3"/>
                                </a:lnTo>
                                <a:lnTo>
                                  <a:pt x="2632" y="3"/>
                                </a:lnTo>
                                <a:lnTo>
                                  <a:pt x="2632" y="232"/>
                                </a:lnTo>
                                <a:lnTo>
                                  <a:pt x="2753" y="232"/>
                                </a:lnTo>
                                <a:lnTo>
                                  <a:pt x="2753" y="271"/>
                                </a:lnTo>
                                <a:lnTo>
                                  <a:pt x="2752" y="274"/>
                                </a:lnTo>
                                <a:close/>
                                <a:moveTo>
                                  <a:pt x="2803" y="274"/>
                                </a:moveTo>
                                <a:lnTo>
                                  <a:pt x="2753" y="274"/>
                                </a:lnTo>
                                <a:lnTo>
                                  <a:pt x="2753" y="271"/>
                                </a:lnTo>
                                <a:lnTo>
                                  <a:pt x="2855" y="3"/>
                                </a:lnTo>
                                <a:lnTo>
                                  <a:pt x="2895" y="3"/>
                                </a:lnTo>
                                <a:lnTo>
                                  <a:pt x="2922" y="74"/>
                                </a:lnTo>
                                <a:lnTo>
                                  <a:pt x="2875" y="74"/>
                                </a:lnTo>
                                <a:lnTo>
                                  <a:pt x="2842" y="165"/>
                                </a:lnTo>
                                <a:lnTo>
                                  <a:pt x="2957" y="165"/>
                                </a:lnTo>
                                <a:lnTo>
                                  <a:pt x="2973" y="207"/>
                                </a:lnTo>
                                <a:lnTo>
                                  <a:pt x="2827" y="207"/>
                                </a:lnTo>
                                <a:lnTo>
                                  <a:pt x="2803" y="274"/>
                                </a:lnTo>
                                <a:close/>
                                <a:moveTo>
                                  <a:pt x="2957" y="165"/>
                                </a:moveTo>
                                <a:lnTo>
                                  <a:pt x="2908" y="165"/>
                                </a:lnTo>
                                <a:lnTo>
                                  <a:pt x="2875" y="74"/>
                                </a:lnTo>
                                <a:lnTo>
                                  <a:pt x="2922" y="74"/>
                                </a:lnTo>
                                <a:lnTo>
                                  <a:pt x="2957" y="165"/>
                                </a:lnTo>
                                <a:close/>
                                <a:moveTo>
                                  <a:pt x="2999" y="274"/>
                                </a:moveTo>
                                <a:lnTo>
                                  <a:pt x="2948" y="274"/>
                                </a:lnTo>
                                <a:lnTo>
                                  <a:pt x="2924" y="207"/>
                                </a:lnTo>
                                <a:lnTo>
                                  <a:pt x="2973" y="207"/>
                                </a:lnTo>
                                <a:lnTo>
                                  <a:pt x="2999" y="274"/>
                                </a:lnTo>
                                <a:close/>
                                <a:moveTo>
                                  <a:pt x="2753" y="274"/>
                                </a:moveTo>
                                <a:lnTo>
                                  <a:pt x="2752" y="274"/>
                                </a:lnTo>
                                <a:lnTo>
                                  <a:pt x="2753" y="271"/>
                                </a:lnTo>
                                <a:lnTo>
                                  <a:pt x="2753" y="274"/>
                                </a:lnTo>
                                <a:close/>
                                <a:moveTo>
                                  <a:pt x="3093" y="274"/>
                                </a:moveTo>
                                <a:lnTo>
                                  <a:pt x="3015" y="274"/>
                                </a:lnTo>
                                <a:lnTo>
                                  <a:pt x="3015" y="3"/>
                                </a:lnTo>
                                <a:lnTo>
                                  <a:pt x="3095" y="3"/>
                                </a:lnTo>
                                <a:lnTo>
                                  <a:pt x="3112" y="4"/>
                                </a:lnTo>
                                <a:lnTo>
                                  <a:pt x="3128" y="7"/>
                                </a:lnTo>
                                <a:lnTo>
                                  <a:pt x="3143" y="12"/>
                                </a:lnTo>
                                <a:lnTo>
                                  <a:pt x="3158" y="19"/>
                                </a:lnTo>
                                <a:lnTo>
                                  <a:pt x="3170" y="28"/>
                                </a:lnTo>
                                <a:lnTo>
                                  <a:pt x="3182" y="38"/>
                                </a:lnTo>
                                <a:lnTo>
                                  <a:pt x="3188" y="46"/>
                                </a:lnTo>
                                <a:lnTo>
                                  <a:pt x="3064" y="46"/>
                                </a:lnTo>
                                <a:lnTo>
                                  <a:pt x="3064" y="232"/>
                                </a:lnTo>
                                <a:lnTo>
                                  <a:pt x="3188" y="232"/>
                                </a:lnTo>
                                <a:lnTo>
                                  <a:pt x="3182" y="239"/>
                                </a:lnTo>
                                <a:lnTo>
                                  <a:pt x="3171" y="250"/>
                                </a:lnTo>
                                <a:lnTo>
                                  <a:pt x="3157" y="258"/>
                                </a:lnTo>
                                <a:lnTo>
                                  <a:pt x="3143" y="265"/>
                                </a:lnTo>
                                <a:lnTo>
                                  <a:pt x="3128" y="270"/>
                                </a:lnTo>
                                <a:lnTo>
                                  <a:pt x="3111" y="273"/>
                                </a:lnTo>
                                <a:lnTo>
                                  <a:pt x="3093" y="274"/>
                                </a:lnTo>
                                <a:close/>
                                <a:moveTo>
                                  <a:pt x="3188" y="232"/>
                                </a:moveTo>
                                <a:lnTo>
                                  <a:pt x="3092" y="232"/>
                                </a:lnTo>
                                <a:lnTo>
                                  <a:pt x="3108" y="230"/>
                                </a:lnTo>
                                <a:lnTo>
                                  <a:pt x="3123" y="226"/>
                                </a:lnTo>
                                <a:lnTo>
                                  <a:pt x="3136" y="219"/>
                                </a:lnTo>
                                <a:lnTo>
                                  <a:pt x="3147" y="210"/>
                                </a:lnTo>
                                <a:lnTo>
                                  <a:pt x="3156" y="197"/>
                                </a:lnTo>
                                <a:lnTo>
                                  <a:pt x="3162" y="183"/>
                                </a:lnTo>
                                <a:lnTo>
                                  <a:pt x="3165" y="165"/>
                                </a:lnTo>
                                <a:lnTo>
                                  <a:pt x="3167" y="146"/>
                                </a:lnTo>
                                <a:lnTo>
                                  <a:pt x="3167" y="130"/>
                                </a:lnTo>
                                <a:lnTo>
                                  <a:pt x="3166" y="111"/>
                                </a:lnTo>
                                <a:lnTo>
                                  <a:pt x="3162" y="95"/>
                                </a:lnTo>
                                <a:lnTo>
                                  <a:pt x="3156" y="80"/>
                                </a:lnTo>
                                <a:lnTo>
                                  <a:pt x="3148" y="68"/>
                                </a:lnTo>
                                <a:lnTo>
                                  <a:pt x="3138" y="58"/>
                                </a:lnTo>
                                <a:lnTo>
                                  <a:pt x="3126" y="52"/>
                                </a:lnTo>
                                <a:lnTo>
                                  <a:pt x="3112" y="47"/>
                                </a:lnTo>
                                <a:lnTo>
                                  <a:pt x="3096" y="46"/>
                                </a:lnTo>
                                <a:lnTo>
                                  <a:pt x="3188" y="46"/>
                                </a:lnTo>
                                <a:lnTo>
                                  <a:pt x="3192" y="50"/>
                                </a:lnTo>
                                <a:lnTo>
                                  <a:pt x="3200" y="64"/>
                                </a:lnTo>
                                <a:lnTo>
                                  <a:pt x="3206" y="79"/>
                                </a:lnTo>
                                <a:lnTo>
                                  <a:pt x="3211" y="95"/>
                                </a:lnTo>
                                <a:lnTo>
                                  <a:pt x="3214" y="112"/>
                                </a:lnTo>
                                <a:lnTo>
                                  <a:pt x="3215" y="130"/>
                                </a:lnTo>
                                <a:lnTo>
                                  <a:pt x="3215" y="146"/>
                                </a:lnTo>
                                <a:lnTo>
                                  <a:pt x="3214" y="165"/>
                                </a:lnTo>
                                <a:lnTo>
                                  <a:pt x="3211" y="182"/>
                                </a:lnTo>
                                <a:lnTo>
                                  <a:pt x="3207" y="198"/>
                                </a:lnTo>
                                <a:lnTo>
                                  <a:pt x="3200" y="214"/>
                                </a:lnTo>
                                <a:lnTo>
                                  <a:pt x="3192" y="227"/>
                                </a:lnTo>
                                <a:lnTo>
                                  <a:pt x="3188" y="232"/>
                                </a:lnTo>
                                <a:close/>
                                <a:moveTo>
                                  <a:pt x="3270" y="274"/>
                                </a:moveTo>
                                <a:lnTo>
                                  <a:pt x="3219" y="274"/>
                                </a:lnTo>
                                <a:lnTo>
                                  <a:pt x="3323" y="3"/>
                                </a:lnTo>
                                <a:lnTo>
                                  <a:pt x="3362" y="3"/>
                                </a:lnTo>
                                <a:lnTo>
                                  <a:pt x="3390" y="74"/>
                                </a:lnTo>
                                <a:lnTo>
                                  <a:pt x="3343" y="74"/>
                                </a:lnTo>
                                <a:lnTo>
                                  <a:pt x="3310" y="165"/>
                                </a:lnTo>
                                <a:lnTo>
                                  <a:pt x="3424" y="165"/>
                                </a:lnTo>
                                <a:lnTo>
                                  <a:pt x="3441" y="207"/>
                                </a:lnTo>
                                <a:lnTo>
                                  <a:pt x="3294" y="207"/>
                                </a:lnTo>
                                <a:lnTo>
                                  <a:pt x="3270" y="274"/>
                                </a:lnTo>
                                <a:close/>
                                <a:moveTo>
                                  <a:pt x="3424" y="165"/>
                                </a:moveTo>
                                <a:lnTo>
                                  <a:pt x="3376" y="165"/>
                                </a:lnTo>
                                <a:lnTo>
                                  <a:pt x="3343" y="74"/>
                                </a:lnTo>
                                <a:lnTo>
                                  <a:pt x="3390" y="74"/>
                                </a:lnTo>
                                <a:lnTo>
                                  <a:pt x="3424" y="165"/>
                                </a:lnTo>
                                <a:close/>
                                <a:moveTo>
                                  <a:pt x="3466" y="274"/>
                                </a:moveTo>
                                <a:lnTo>
                                  <a:pt x="3416" y="274"/>
                                </a:lnTo>
                                <a:lnTo>
                                  <a:pt x="3391" y="207"/>
                                </a:lnTo>
                                <a:lnTo>
                                  <a:pt x="3441" y="207"/>
                                </a:lnTo>
                                <a:lnTo>
                                  <a:pt x="3466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3497" cy="42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spacing w:lineRule="exact" w:line="4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RONIEL</w:t>
                              </w:r>
                              <w:r>
                                <w:rPr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O.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ABELLADA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174.85pt;height:21.15pt;mso-wrap-distance-left:0.0pt;mso-wrap-distance-right:0.0pt;visibility:visible;" coordsize="3497,423">
                <v:shape id="1027" coordsize="3467,279" path="m48,274l0,274l0,3l92,3l114,4l133,9l149,15l163,25l175,37l180,46l48,46l48,128l178,128l175,134l167,143l160,150l152,156l143,160l149,171l48,171l48,274xm178,128l108,128l119,124l136,110l140,100l140,74l136,64l120,50l109,46l93,46l180,46l183,51l188,68l189,88l188,100l186,112l181,123l178,128xm200,274l152,274l97,171l149,171l200,263l200,274xm323,278l307,277l293,274l279,269l266,262l254,253l243,242l234,230l227,216l221,201l216,185l214,168l213,149l213,128l213,112l216,94l220,78l226,62l234,48l243,36l253,25l265,16l278,9l292,4l307,1l323,0l339,1l354,4l368,9l381,16l393,25l404,35l410,44l323,44l309,45l298,49l287,56l278,65l271,78l266,92l262,109l261,128l261,149l262,167l265,184l270,199l278,211l287,221l297,228l310,233l323,234l410,234l404,242l393,253l381,262l368,269l354,274l339,277l323,278xm410,234l323,234l337,233l349,229l359,222l368,213l375,201l380,186l384,169l385,149l385,128l384,110l381,93l376,78l368,65l359,56l349,49l337,45l323,44l410,44l412,48l420,62l426,77l430,94l433,112l433,128l433,149l433,166l430,184l426,200l420,216l412,230l410,234xm518,274l469,274l469,3l515,3l574,94l518,94l518,274xm681,184l632,184l632,3l681,3l681,184xm681,274l635,274l518,94l574,94l632,184l681,184l681,274xm777,274l728,274l728,3l777,3l777,274xm1001,274l824,274l824,3l1000,3l1000,46l873,46l873,113l983,113l983,156l873,156l873,232l1001,232l1001,274xm1199,274l1029,274l1029,3l1077,3l1077,232l1199,232l1199,274xm1413,278l1397,277l1383,274l1369,269l1356,262l1344,253l1333,242l1324,230l1317,216l1311,201l1306,185l1304,168l1303,149l1303,128l1303,112l1306,94l1310,78l1316,62l1324,48l1333,36l1343,25l1355,16l1368,9l1382,4l1397,1l1413,0l1429,1l1444,4l1458,9l1471,16l1483,25l1494,35l1500,44l1413,44l1399,45l1387,49l1377,56l1368,65l1361,78l1356,92l1352,109l1351,128l1351,149l1352,167l1355,184l1360,199l1368,211l1377,221l1387,228l1400,233l1413,234l1500,234l1494,242l1483,253l1471,262l1458,269l1444,274l1429,277l1413,278xm1500,234l1413,234l1427,233l1439,229l1449,222l1458,213l1465,201l1470,186l1474,169l1475,149l1475,128l1474,110l1471,93l1466,78l1458,65l1449,56l1439,49l1427,45l1413,44l1500,44l1502,48l1510,62l1516,77l1520,94l1523,112l1523,128l1523,149l1523,166l1520,184l1516,200l1510,216l1502,230l1500,234xm1573,276l1555,276l1549,273l1539,263l1537,257l1537,242l1539,236l1549,225l1555,222l1573,222l1580,225l1590,236l1592,242l1592,257l1590,263l1580,274l1573,276xm1748,274l1697,274l1800,3l1840,3l1867,74l1820,74l1788,165l1902,165l1918,207l1772,207l1748,274xm1902,165l1853,165l1820,74l1867,74l1902,165xm1944,274l1893,274l1869,207l1918,207l1944,274xm2056,274l1960,274l1960,3l2051,3l2072,4l2090,8l2106,14l2119,22l2129,33l2136,46l2009,46l2009,112l2133,112l2123,125l2119,131l2117,131l2121,131l2127,137l2136,150l2139,154l2009,154l2009,232l2140,232l2135,241l2125,252l2111,262l2095,269l2077,273l2056,274xm2133,112l2065,112l2075,109l2090,97l2094,89l2094,67l2090,59l2077,48l2066,46l2136,46l2137,46l2141,61l2142,79l2142,92l2139,104l2133,112xm2140,232l2071,232l2081,228l2097,215l2100,205l2100,193l2098,176l2090,164l2076,157l2058,154l2139,154l2142,159l2146,170l2148,181l2149,193l2148,211l2143,227l2140,232xm2362,274l2184,274l2184,3l2360,3l2360,46l2233,46l2233,113l2344,113l2344,156l2233,156l2233,232l2362,232l2362,274xm2559,274l2389,274l2389,3l2438,3l2438,232l2559,232l2559,274xm2752,274l2583,274l2583,3l2632,3l2632,232l2753,232l2753,271l2752,274xm2803,274l2753,274l2753,271l2855,3l2895,3l2922,74l2875,74l2842,165l2957,165l2973,207l2827,207l2803,274xm2957,165l2908,165l2875,74l2922,74l2957,165xm2999,274l2948,274l2924,207l2973,207l2999,274xm2753,274l2752,274l2753,271l2753,274xm3093,274l3015,274l3015,3l3095,3l3112,4l3128,7l3143,12l3158,19l3170,28l3182,38l3188,46l3064,46l3064,232l3188,232l3182,239l3171,250l3157,258l3143,265l3128,270l3111,273l3093,274xm3188,232l3092,232l3108,230l3123,226l3136,219l3147,210l3156,197l3162,183l3165,165l3167,146l3167,130l3166,111l3162,95l3156,80l3148,68l3138,58l3126,52l3112,47l3096,46l3188,46l3192,50l3200,64l3206,79l3211,95l3214,112l3215,130l3215,146l3214,165l3211,182l3207,198l3200,214l3192,227l3188,232xm3270,274l3219,274l3323,3l3362,3l3390,74l3343,74l3310,165l3424,165l3441,207l3294,207l3270,274xm3424,165l3376,165l3343,74l3390,74l3424,165xm3466,274l3416,274l3391,207l3441,207l3466,274xe" fillcolor="#03a8f4" stroked="f" style="position:absolute;left:29;top:59;width:3467;height:279;z-index:2;mso-position-horizontal-relative:page;mso-position-vertical-relative:page;mso-width-relative:page;mso-height-relative:page;visibility:visible;">
                  <v:stroke on="f"/>
                  <v:fill/>
                  <v:path textboxrect="0,0,3467,279"/>
                </v:shape>
                <v:rect id="1028" filled="f" stroked="f" style="position:absolute;left:0;top:0;width:3497;height:42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4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RONIEL</w:t>
                        </w:r>
                        <w:r>
                          <w:rPr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O.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ABELLADA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Times New Roman"/>
          <w:noProof/>
          <w:sz w:val="20"/>
        </w:rPr>
      </w:r>
      <w:r>
        <w:rPr>
          <w:rFonts w:ascii="Times New Roman"/>
          <w:noProof/>
          <w:sz w:val="20"/>
        </w:rPr>
      </w:r>
    </w:p>
    <w:p>
      <w:pPr>
        <w:pStyle w:val="style0"/>
        <w:rPr>
          <w:rFonts w:ascii="Times New Roman"/>
          <w:sz w:val="20"/>
        </w:rPr>
        <w:sectPr>
          <w:type w:val="continuous"/>
          <w:pgSz w:w="11920" w:h="16860" w:orient="portrait"/>
          <w:pgMar w:top="560" w:right="460" w:bottom="280" w:left="460" w:header="720" w:footer="720" w:gutter="0"/>
          <w:cols w:space="720"/>
        </w:sectPr>
      </w:pPr>
    </w:p>
    <w:p>
      <w:pPr>
        <w:pStyle w:val="style66"/>
        <w:spacing w:before="47" w:lineRule="exact" w:line="319"/>
        <w:ind w:left="240"/>
        <w:rPr/>
      </w:pPr>
      <w:r>
        <w:rPr>
          <w:rFonts w:ascii="Lucida Sans Unicode" w:hAnsi="Lucida Sans Unicode"/>
          <w:color w:val="454545"/>
        </w:rPr>
        <w:t></w:t>
      </w:r>
      <w:r>
        <w:rPr>
          <w:rFonts w:ascii="Lucida Sans Unicode" w:hAnsi="Lucida Sans Unicode"/>
          <w:color w:val="454545"/>
          <w:spacing w:val="22"/>
        </w:rPr>
        <w:t xml:space="preserve"> </w:t>
      </w:r>
      <w:r>
        <w:rPr/>
        <w:fldChar w:fldCharType="begin"/>
      </w:r>
      <w:r>
        <w:instrText xml:space="preserve"> HYPERLINK "mailto:ronabellada@gmail.com" </w:instrText>
      </w:r>
      <w:r>
        <w:rPr/>
        <w:fldChar w:fldCharType="separate"/>
      </w:r>
      <w:r>
        <w:rPr>
          <w:color w:val="454545"/>
          <w:position w:val="2"/>
        </w:rPr>
        <w:t>r</w:t>
      </w:r>
      <w:r>
        <w:rPr/>
        <w:fldChar w:fldCharType="end"/>
      </w:r>
      <w:r>
        <w:rPr/>
        <w:fldChar w:fldCharType="begin"/>
      </w:r>
      <w:r>
        <w:instrText xml:space="preserve"> HYPERLINK "mailto:onabellada@gmail.com" </w:instrText>
      </w:r>
      <w:r>
        <w:rPr/>
        <w:fldChar w:fldCharType="separate"/>
      </w:r>
      <w:r>
        <w:rPr>
          <w:color w:val="454545"/>
          <w:position w:val="2"/>
        </w:rPr>
        <w:t>onabellada@gmail.com</w:t>
      </w:r>
      <w:r>
        <w:rPr/>
        <w:fldChar w:fldCharType="end"/>
      </w:r>
    </w:p>
    <w:p>
      <w:pPr>
        <w:pStyle w:val="style66"/>
        <w:spacing w:lineRule="exact" w:line="319"/>
        <w:ind w:left="240"/>
        <w:rPr/>
      </w:pPr>
      <w:r>
        <w:rPr>
          <w:rFonts w:ascii="Lucida Sans Unicode" w:hAnsi="Lucida Sans Unicode"/>
          <w:color w:val="454545"/>
        </w:rPr>
        <w:t></w:t>
      </w:r>
      <w:r>
        <w:rPr>
          <w:rFonts w:ascii="Lucida Sans Unicode" w:hAnsi="Lucida Sans Unicode"/>
          <w:color w:val="454545"/>
          <w:spacing w:val="36"/>
        </w:rPr>
        <w:t xml:space="preserve"> </w:t>
      </w:r>
      <w:r>
        <w:rPr>
          <w:color w:val="454545"/>
          <w:position w:val="2"/>
        </w:rPr>
        <w:t>+639650448051</w:t>
      </w:r>
    </w:p>
    <w:p>
      <w:pPr>
        <w:pStyle w:val="style66"/>
        <w:spacing w:before="47"/>
        <w:ind w:left="240"/>
        <w:rPr/>
      </w:pPr>
      <w:r>
        <w:br w:type="column"/>
      </w:r>
      <w:r>
        <w:rPr>
          <w:rFonts w:ascii="Lucida Sans Unicode" w:hAnsi="Lucida Sans Unicode"/>
          <w:color w:val="454545"/>
        </w:rPr>
        <w:t></w:t>
      </w:r>
      <w:r>
        <w:rPr>
          <w:rFonts w:ascii="Lucida Sans Unicode" w:hAnsi="Lucida Sans Unicode"/>
          <w:color w:val="454545"/>
          <w:spacing w:val="16"/>
        </w:rPr>
        <w:t xml:space="preserve"> </w:t>
      </w:r>
      <w:r>
        <w:rPr>
          <w:color w:val="454545"/>
          <w:position w:val="2"/>
        </w:rPr>
        <w:t>Brgy.</w:t>
      </w:r>
      <w:r>
        <w:rPr>
          <w:color w:val="454545"/>
          <w:spacing w:val="-12"/>
          <w:position w:val="2"/>
        </w:rPr>
        <w:t xml:space="preserve"> </w:t>
      </w:r>
      <w:r>
        <w:rPr>
          <w:color w:val="454545"/>
          <w:position w:val="2"/>
        </w:rPr>
        <w:t>San</w:t>
      </w:r>
      <w:r>
        <w:rPr>
          <w:color w:val="454545"/>
          <w:spacing w:val="-11"/>
          <w:position w:val="2"/>
        </w:rPr>
        <w:t xml:space="preserve"> </w:t>
      </w:r>
      <w:r>
        <w:rPr>
          <w:color w:val="454545"/>
          <w:position w:val="2"/>
        </w:rPr>
        <w:t>Agustin,</w:t>
      </w:r>
      <w:r>
        <w:rPr>
          <w:color w:val="454545"/>
          <w:spacing w:val="-12"/>
          <w:position w:val="2"/>
        </w:rPr>
        <w:t xml:space="preserve"> </w:t>
      </w:r>
      <w:r>
        <w:rPr>
          <w:color w:val="454545"/>
          <w:position w:val="2"/>
        </w:rPr>
        <w:t>Alaminos,</w:t>
      </w:r>
      <w:r>
        <w:rPr>
          <w:color w:val="454545"/>
          <w:spacing w:val="-11"/>
          <w:position w:val="2"/>
        </w:rPr>
        <w:t xml:space="preserve"> </w:t>
      </w:r>
      <w:r>
        <w:rPr>
          <w:color w:val="454545"/>
          <w:position w:val="2"/>
        </w:rPr>
        <w:t>Laguna</w:t>
      </w:r>
    </w:p>
    <w:p>
      <w:pPr>
        <w:pStyle w:val="style0"/>
        <w:rPr/>
        <w:sectPr>
          <w:type w:val="continuous"/>
          <w:pgSz w:w="11920" w:h="16860" w:orient="portrait"/>
          <w:pgMar w:top="560" w:right="460" w:bottom="280" w:left="460" w:header="720" w:footer="720" w:gutter="0"/>
          <w:cols w:equalWidth="0" w:space="720" w:num="2">
            <w:col w:w="2869" w:space="1203"/>
            <w:col w:w="6928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832600" cy="314960"/>
                <wp:effectExtent l="0" t="1270" r="0" b="0"/>
                <wp:docPr id="1030" name="Group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0" y="0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4" y="147"/>
                            <a:ext cx="1223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3" h="186" stroke="1">
                                <a:moveTo>
                                  <a:pt x="74" y="185"/>
                                </a:moveTo>
                                <a:lnTo>
                                  <a:pt x="59" y="185"/>
                                </a:lnTo>
                                <a:lnTo>
                                  <a:pt x="47" y="182"/>
                                </a:lnTo>
                                <a:lnTo>
                                  <a:pt x="35" y="175"/>
                                </a:lnTo>
                                <a:lnTo>
                                  <a:pt x="24" y="168"/>
                                </a:lnTo>
                                <a:lnTo>
                                  <a:pt x="15" y="158"/>
                                </a:lnTo>
                                <a:lnTo>
                                  <a:pt x="9" y="144"/>
                                </a:lnTo>
                                <a:lnTo>
                                  <a:pt x="5" y="135"/>
                                </a:lnTo>
                                <a:lnTo>
                                  <a:pt x="2" y="124"/>
                                </a:lnTo>
                                <a:lnTo>
                                  <a:pt x="1" y="112"/>
                                </a:lnTo>
                                <a:lnTo>
                                  <a:pt x="0" y="100"/>
                                </a:lnTo>
                                <a:lnTo>
                                  <a:pt x="0" y="86"/>
                                </a:lnTo>
                                <a:lnTo>
                                  <a:pt x="1" y="75"/>
                                </a:lnTo>
                                <a:lnTo>
                                  <a:pt x="2" y="63"/>
                                </a:lnTo>
                                <a:lnTo>
                                  <a:pt x="5" y="52"/>
                                </a:lnTo>
                                <a:lnTo>
                                  <a:pt x="9" y="42"/>
                                </a:lnTo>
                                <a:lnTo>
                                  <a:pt x="14" y="32"/>
                                </a:lnTo>
                                <a:lnTo>
                                  <a:pt x="20" y="24"/>
                                </a:lnTo>
                                <a:lnTo>
                                  <a:pt x="27" y="17"/>
                                </a:lnTo>
                                <a:lnTo>
                                  <a:pt x="35" y="11"/>
                                </a:lnTo>
                                <a:lnTo>
                                  <a:pt x="44" y="6"/>
                                </a:lnTo>
                                <a:lnTo>
                                  <a:pt x="53" y="3"/>
                                </a:lnTo>
                                <a:lnTo>
                                  <a:pt x="63" y="1"/>
                                </a:lnTo>
                                <a:lnTo>
                                  <a:pt x="74" y="0"/>
                                </a:lnTo>
                                <a:lnTo>
                                  <a:pt x="84" y="1"/>
                                </a:lnTo>
                                <a:lnTo>
                                  <a:pt x="94" y="3"/>
                                </a:lnTo>
                                <a:lnTo>
                                  <a:pt x="104" y="6"/>
                                </a:lnTo>
                                <a:lnTo>
                                  <a:pt x="112" y="11"/>
                                </a:lnTo>
                                <a:lnTo>
                                  <a:pt x="120" y="17"/>
                                </a:lnTo>
                                <a:lnTo>
                                  <a:pt x="127" y="24"/>
                                </a:lnTo>
                                <a:lnTo>
                                  <a:pt x="131" y="29"/>
                                </a:lnTo>
                                <a:lnTo>
                                  <a:pt x="61" y="29"/>
                                </a:lnTo>
                                <a:lnTo>
                                  <a:pt x="51" y="34"/>
                                </a:lnTo>
                                <a:lnTo>
                                  <a:pt x="44" y="44"/>
                                </a:lnTo>
                                <a:lnTo>
                                  <a:pt x="39" y="52"/>
                                </a:lnTo>
                                <a:lnTo>
                                  <a:pt x="35" y="62"/>
                                </a:lnTo>
                                <a:lnTo>
                                  <a:pt x="33" y="73"/>
                                </a:lnTo>
                                <a:lnTo>
                                  <a:pt x="32" y="86"/>
                                </a:lnTo>
                                <a:lnTo>
                                  <a:pt x="32" y="100"/>
                                </a:lnTo>
                                <a:lnTo>
                                  <a:pt x="33" y="111"/>
                                </a:lnTo>
                                <a:lnTo>
                                  <a:pt x="33" y="112"/>
                                </a:lnTo>
                                <a:lnTo>
                                  <a:pt x="35" y="123"/>
                                </a:lnTo>
                                <a:lnTo>
                                  <a:pt x="39" y="133"/>
                                </a:lnTo>
                                <a:lnTo>
                                  <a:pt x="43" y="141"/>
                                </a:lnTo>
                                <a:lnTo>
                                  <a:pt x="51" y="151"/>
                                </a:lnTo>
                                <a:lnTo>
                                  <a:pt x="61" y="156"/>
                                </a:lnTo>
                                <a:lnTo>
                                  <a:pt x="133" y="156"/>
                                </a:lnTo>
                                <a:lnTo>
                                  <a:pt x="132" y="158"/>
                                </a:lnTo>
                                <a:lnTo>
                                  <a:pt x="124" y="168"/>
                                </a:lnTo>
                                <a:lnTo>
                                  <a:pt x="113" y="175"/>
                                </a:lnTo>
                                <a:lnTo>
                                  <a:pt x="104" y="180"/>
                                </a:lnTo>
                                <a:lnTo>
                                  <a:pt x="95" y="183"/>
                                </a:lnTo>
                                <a:lnTo>
                                  <a:pt x="85" y="185"/>
                                </a:lnTo>
                                <a:lnTo>
                                  <a:pt x="74" y="185"/>
                                </a:lnTo>
                                <a:close/>
                                <a:moveTo>
                                  <a:pt x="133" y="156"/>
                                </a:moveTo>
                                <a:lnTo>
                                  <a:pt x="87" y="156"/>
                                </a:lnTo>
                                <a:lnTo>
                                  <a:pt x="97" y="152"/>
                                </a:lnTo>
                                <a:lnTo>
                                  <a:pt x="104" y="142"/>
                                </a:lnTo>
                                <a:lnTo>
                                  <a:pt x="109" y="134"/>
                                </a:lnTo>
                                <a:lnTo>
                                  <a:pt x="112" y="124"/>
                                </a:lnTo>
                                <a:lnTo>
                                  <a:pt x="114" y="113"/>
                                </a:lnTo>
                                <a:lnTo>
                                  <a:pt x="115" y="100"/>
                                </a:lnTo>
                                <a:lnTo>
                                  <a:pt x="115" y="86"/>
                                </a:lnTo>
                                <a:lnTo>
                                  <a:pt x="114" y="75"/>
                                </a:lnTo>
                                <a:lnTo>
                                  <a:pt x="114" y="73"/>
                                </a:lnTo>
                                <a:lnTo>
                                  <a:pt x="112" y="62"/>
                                </a:lnTo>
                                <a:lnTo>
                                  <a:pt x="109" y="52"/>
                                </a:lnTo>
                                <a:lnTo>
                                  <a:pt x="104" y="44"/>
                                </a:lnTo>
                                <a:lnTo>
                                  <a:pt x="97" y="34"/>
                                </a:lnTo>
                                <a:lnTo>
                                  <a:pt x="87" y="29"/>
                                </a:lnTo>
                                <a:lnTo>
                                  <a:pt x="131" y="29"/>
                                </a:lnTo>
                                <a:lnTo>
                                  <a:pt x="133" y="32"/>
                                </a:lnTo>
                                <a:lnTo>
                                  <a:pt x="138" y="42"/>
                                </a:lnTo>
                                <a:lnTo>
                                  <a:pt x="142" y="52"/>
                                </a:lnTo>
                                <a:lnTo>
                                  <a:pt x="145" y="63"/>
                                </a:lnTo>
                                <a:lnTo>
                                  <a:pt x="147" y="75"/>
                                </a:lnTo>
                                <a:lnTo>
                                  <a:pt x="147" y="86"/>
                                </a:lnTo>
                                <a:lnTo>
                                  <a:pt x="147" y="100"/>
                                </a:lnTo>
                                <a:lnTo>
                                  <a:pt x="147" y="111"/>
                                </a:lnTo>
                                <a:lnTo>
                                  <a:pt x="145" y="123"/>
                                </a:lnTo>
                                <a:lnTo>
                                  <a:pt x="142" y="134"/>
                                </a:lnTo>
                                <a:lnTo>
                                  <a:pt x="138" y="145"/>
                                </a:lnTo>
                                <a:lnTo>
                                  <a:pt x="133" y="156"/>
                                </a:lnTo>
                                <a:close/>
                                <a:moveTo>
                                  <a:pt x="235" y="183"/>
                                </a:moveTo>
                                <a:lnTo>
                                  <a:pt x="171" y="183"/>
                                </a:lnTo>
                                <a:lnTo>
                                  <a:pt x="171" y="2"/>
                                </a:lnTo>
                                <a:lnTo>
                                  <a:pt x="232" y="2"/>
                                </a:lnTo>
                                <a:lnTo>
                                  <a:pt x="246" y="3"/>
                                </a:lnTo>
                                <a:lnTo>
                                  <a:pt x="258" y="6"/>
                                </a:lnTo>
                                <a:lnTo>
                                  <a:pt x="268" y="10"/>
                                </a:lnTo>
                                <a:lnTo>
                                  <a:pt x="277" y="15"/>
                                </a:lnTo>
                                <a:lnTo>
                                  <a:pt x="284" y="22"/>
                                </a:lnTo>
                                <a:lnTo>
                                  <a:pt x="289" y="31"/>
                                </a:lnTo>
                                <a:lnTo>
                                  <a:pt x="204" y="31"/>
                                </a:lnTo>
                                <a:lnTo>
                                  <a:pt x="204" y="75"/>
                                </a:lnTo>
                                <a:lnTo>
                                  <a:pt x="286" y="75"/>
                                </a:lnTo>
                                <a:lnTo>
                                  <a:pt x="280" y="84"/>
                                </a:lnTo>
                                <a:lnTo>
                                  <a:pt x="277" y="87"/>
                                </a:lnTo>
                                <a:lnTo>
                                  <a:pt x="276" y="87"/>
                                </a:lnTo>
                                <a:lnTo>
                                  <a:pt x="278" y="88"/>
                                </a:lnTo>
                                <a:lnTo>
                                  <a:pt x="282" y="92"/>
                                </a:lnTo>
                                <a:lnTo>
                                  <a:pt x="291" y="103"/>
                                </a:lnTo>
                                <a:lnTo>
                                  <a:pt x="204" y="103"/>
                                </a:lnTo>
                                <a:lnTo>
                                  <a:pt x="204" y="155"/>
                                </a:lnTo>
                                <a:lnTo>
                                  <a:pt x="291" y="155"/>
                                </a:lnTo>
                                <a:lnTo>
                                  <a:pt x="288" y="161"/>
                                </a:lnTo>
                                <a:lnTo>
                                  <a:pt x="281" y="169"/>
                                </a:lnTo>
                                <a:lnTo>
                                  <a:pt x="272" y="175"/>
                                </a:lnTo>
                                <a:lnTo>
                                  <a:pt x="261" y="180"/>
                                </a:lnTo>
                                <a:lnTo>
                                  <a:pt x="249" y="182"/>
                                </a:lnTo>
                                <a:lnTo>
                                  <a:pt x="235" y="183"/>
                                </a:lnTo>
                                <a:close/>
                                <a:moveTo>
                                  <a:pt x="286" y="75"/>
                                </a:moveTo>
                                <a:lnTo>
                                  <a:pt x="241" y="75"/>
                                </a:lnTo>
                                <a:lnTo>
                                  <a:pt x="248" y="73"/>
                                </a:lnTo>
                                <a:lnTo>
                                  <a:pt x="258" y="65"/>
                                </a:lnTo>
                                <a:lnTo>
                                  <a:pt x="260" y="60"/>
                                </a:lnTo>
                                <a:lnTo>
                                  <a:pt x="260" y="45"/>
                                </a:lnTo>
                                <a:lnTo>
                                  <a:pt x="258" y="40"/>
                                </a:lnTo>
                                <a:lnTo>
                                  <a:pt x="249" y="33"/>
                                </a:lnTo>
                                <a:lnTo>
                                  <a:pt x="242" y="31"/>
                                </a:lnTo>
                                <a:lnTo>
                                  <a:pt x="289" y="31"/>
                                </a:lnTo>
                                <a:lnTo>
                                  <a:pt x="292" y="41"/>
                                </a:lnTo>
                                <a:lnTo>
                                  <a:pt x="293" y="53"/>
                                </a:lnTo>
                                <a:lnTo>
                                  <a:pt x="293" y="62"/>
                                </a:lnTo>
                                <a:lnTo>
                                  <a:pt x="290" y="70"/>
                                </a:lnTo>
                                <a:lnTo>
                                  <a:pt x="286" y="75"/>
                                </a:lnTo>
                                <a:close/>
                                <a:moveTo>
                                  <a:pt x="291" y="155"/>
                                </a:moveTo>
                                <a:lnTo>
                                  <a:pt x="245" y="155"/>
                                </a:lnTo>
                                <a:lnTo>
                                  <a:pt x="252" y="153"/>
                                </a:lnTo>
                                <a:lnTo>
                                  <a:pt x="262" y="144"/>
                                </a:lnTo>
                                <a:lnTo>
                                  <a:pt x="265" y="137"/>
                                </a:lnTo>
                                <a:lnTo>
                                  <a:pt x="265" y="112"/>
                                </a:lnTo>
                                <a:lnTo>
                                  <a:pt x="255" y="103"/>
                                </a:lnTo>
                                <a:lnTo>
                                  <a:pt x="291" y="103"/>
                                </a:lnTo>
                                <a:lnTo>
                                  <a:pt x="294" y="108"/>
                                </a:lnTo>
                                <a:lnTo>
                                  <a:pt x="297" y="118"/>
                                </a:lnTo>
                                <a:lnTo>
                                  <a:pt x="297" y="129"/>
                                </a:lnTo>
                                <a:lnTo>
                                  <a:pt x="296" y="141"/>
                                </a:lnTo>
                                <a:lnTo>
                                  <a:pt x="293" y="151"/>
                                </a:lnTo>
                                <a:lnTo>
                                  <a:pt x="291" y="155"/>
                                </a:lnTo>
                                <a:close/>
                                <a:moveTo>
                                  <a:pt x="418" y="157"/>
                                </a:moveTo>
                                <a:lnTo>
                                  <a:pt x="374" y="157"/>
                                </a:lnTo>
                                <a:lnTo>
                                  <a:pt x="380" y="155"/>
                                </a:lnTo>
                                <a:lnTo>
                                  <a:pt x="390" y="145"/>
                                </a:lnTo>
                                <a:lnTo>
                                  <a:pt x="392" y="138"/>
                                </a:lnTo>
                                <a:lnTo>
                                  <a:pt x="392" y="2"/>
                                </a:lnTo>
                                <a:lnTo>
                                  <a:pt x="425" y="2"/>
                                </a:lnTo>
                                <a:lnTo>
                                  <a:pt x="425" y="129"/>
                                </a:lnTo>
                                <a:lnTo>
                                  <a:pt x="424" y="141"/>
                                </a:lnTo>
                                <a:lnTo>
                                  <a:pt x="421" y="152"/>
                                </a:lnTo>
                                <a:lnTo>
                                  <a:pt x="418" y="157"/>
                                </a:lnTo>
                                <a:close/>
                                <a:moveTo>
                                  <a:pt x="366" y="185"/>
                                </a:moveTo>
                                <a:lnTo>
                                  <a:pt x="353" y="185"/>
                                </a:lnTo>
                                <a:lnTo>
                                  <a:pt x="341" y="182"/>
                                </a:lnTo>
                                <a:lnTo>
                                  <a:pt x="331" y="177"/>
                                </a:lnTo>
                                <a:lnTo>
                                  <a:pt x="323" y="171"/>
                                </a:lnTo>
                                <a:lnTo>
                                  <a:pt x="316" y="163"/>
                                </a:lnTo>
                                <a:lnTo>
                                  <a:pt x="311" y="153"/>
                                </a:lnTo>
                                <a:lnTo>
                                  <a:pt x="308" y="140"/>
                                </a:lnTo>
                                <a:lnTo>
                                  <a:pt x="307" y="126"/>
                                </a:lnTo>
                                <a:lnTo>
                                  <a:pt x="339" y="126"/>
                                </a:lnTo>
                                <a:lnTo>
                                  <a:pt x="339" y="138"/>
                                </a:lnTo>
                                <a:lnTo>
                                  <a:pt x="342" y="146"/>
                                </a:lnTo>
                                <a:lnTo>
                                  <a:pt x="350" y="155"/>
                                </a:lnTo>
                                <a:lnTo>
                                  <a:pt x="357" y="157"/>
                                </a:lnTo>
                                <a:lnTo>
                                  <a:pt x="418" y="157"/>
                                </a:lnTo>
                                <a:lnTo>
                                  <a:pt x="416" y="162"/>
                                </a:lnTo>
                                <a:lnTo>
                                  <a:pt x="408" y="170"/>
                                </a:lnTo>
                                <a:lnTo>
                                  <a:pt x="400" y="177"/>
                                </a:lnTo>
                                <a:lnTo>
                                  <a:pt x="390" y="182"/>
                                </a:lnTo>
                                <a:lnTo>
                                  <a:pt x="378" y="185"/>
                                </a:lnTo>
                                <a:lnTo>
                                  <a:pt x="366" y="185"/>
                                </a:lnTo>
                                <a:close/>
                                <a:moveTo>
                                  <a:pt x="571" y="183"/>
                                </a:moveTo>
                                <a:lnTo>
                                  <a:pt x="453" y="183"/>
                                </a:lnTo>
                                <a:lnTo>
                                  <a:pt x="453" y="2"/>
                                </a:lnTo>
                                <a:lnTo>
                                  <a:pt x="570" y="2"/>
                                </a:lnTo>
                                <a:lnTo>
                                  <a:pt x="570" y="31"/>
                                </a:lnTo>
                                <a:lnTo>
                                  <a:pt x="485" y="31"/>
                                </a:lnTo>
                                <a:lnTo>
                                  <a:pt x="485" y="76"/>
                                </a:lnTo>
                                <a:lnTo>
                                  <a:pt x="559" y="76"/>
                                </a:lnTo>
                                <a:lnTo>
                                  <a:pt x="559" y="104"/>
                                </a:lnTo>
                                <a:lnTo>
                                  <a:pt x="485" y="104"/>
                                </a:lnTo>
                                <a:lnTo>
                                  <a:pt x="485" y="155"/>
                                </a:lnTo>
                                <a:lnTo>
                                  <a:pt x="571" y="155"/>
                                </a:lnTo>
                                <a:lnTo>
                                  <a:pt x="571" y="183"/>
                                </a:lnTo>
                                <a:close/>
                                <a:moveTo>
                                  <a:pt x="655" y="185"/>
                                </a:moveTo>
                                <a:lnTo>
                                  <a:pt x="640" y="184"/>
                                </a:lnTo>
                                <a:lnTo>
                                  <a:pt x="626" y="180"/>
                                </a:lnTo>
                                <a:lnTo>
                                  <a:pt x="614" y="172"/>
                                </a:lnTo>
                                <a:lnTo>
                                  <a:pt x="603" y="162"/>
                                </a:lnTo>
                                <a:lnTo>
                                  <a:pt x="595" y="150"/>
                                </a:lnTo>
                                <a:lnTo>
                                  <a:pt x="588" y="135"/>
                                </a:lnTo>
                                <a:lnTo>
                                  <a:pt x="585" y="119"/>
                                </a:lnTo>
                                <a:lnTo>
                                  <a:pt x="584" y="101"/>
                                </a:lnTo>
                                <a:lnTo>
                                  <a:pt x="584" y="84"/>
                                </a:lnTo>
                                <a:lnTo>
                                  <a:pt x="584" y="72"/>
                                </a:lnTo>
                                <a:lnTo>
                                  <a:pt x="586" y="61"/>
                                </a:lnTo>
                                <a:lnTo>
                                  <a:pt x="589" y="50"/>
                                </a:lnTo>
                                <a:lnTo>
                                  <a:pt x="593" y="40"/>
                                </a:lnTo>
                                <a:lnTo>
                                  <a:pt x="599" y="27"/>
                                </a:lnTo>
                                <a:lnTo>
                                  <a:pt x="607" y="18"/>
                                </a:lnTo>
                                <a:lnTo>
                                  <a:pt x="619" y="11"/>
                                </a:lnTo>
                                <a:lnTo>
                                  <a:pt x="627" y="6"/>
                                </a:lnTo>
                                <a:lnTo>
                                  <a:pt x="637" y="3"/>
                                </a:lnTo>
                                <a:lnTo>
                                  <a:pt x="647" y="1"/>
                                </a:lnTo>
                                <a:lnTo>
                                  <a:pt x="657" y="0"/>
                                </a:lnTo>
                                <a:lnTo>
                                  <a:pt x="671" y="1"/>
                                </a:lnTo>
                                <a:lnTo>
                                  <a:pt x="684" y="4"/>
                                </a:lnTo>
                                <a:lnTo>
                                  <a:pt x="695" y="9"/>
                                </a:lnTo>
                                <a:lnTo>
                                  <a:pt x="704" y="17"/>
                                </a:lnTo>
                                <a:lnTo>
                                  <a:pt x="712" y="26"/>
                                </a:lnTo>
                                <a:lnTo>
                                  <a:pt x="714" y="29"/>
                                </a:lnTo>
                                <a:lnTo>
                                  <a:pt x="645" y="29"/>
                                </a:lnTo>
                                <a:lnTo>
                                  <a:pt x="635" y="33"/>
                                </a:lnTo>
                                <a:lnTo>
                                  <a:pt x="627" y="43"/>
                                </a:lnTo>
                                <a:lnTo>
                                  <a:pt x="622" y="51"/>
                                </a:lnTo>
                                <a:lnTo>
                                  <a:pt x="619" y="61"/>
                                </a:lnTo>
                                <a:lnTo>
                                  <a:pt x="617" y="72"/>
                                </a:lnTo>
                                <a:lnTo>
                                  <a:pt x="616" y="84"/>
                                </a:lnTo>
                                <a:lnTo>
                                  <a:pt x="616" y="101"/>
                                </a:lnTo>
                                <a:lnTo>
                                  <a:pt x="617" y="114"/>
                                </a:lnTo>
                                <a:lnTo>
                                  <a:pt x="619" y="125"/>
                                </a:lnTo>
                                <a:lnTo>
                                  <a:pt x="622" y="134"/>
                                </a:lnTo>
                                <a:lnTo>
                                  <a:pt x="627" y="142"/>
                                </a:lnTo>
                                <a:lnTo>
                                  <a:pt x="634" y="152"/>
                                </a:lnTo>
                                <a:lnTo>
                                  <a:pt x="643" y="157"/>
                                </a:lnTo>
                                <a:lnTo>
                                  <a:pt x="713" y="157"/>
                                </a:lnTo>
                                <a:lnTo>
                                  <a:pt x="712" y="160"/>
                                </a:lnTo>
                                <a:lnTo>
                                  <a:pt x="703" y="170"/>
                                </a:lnTo>
                                <a:lnTo>
                                  <a:pt x="693" y="177"/>
                                </a:lnTo>
                                <a:lnTo>
                                  <a:pt x="682" y="182"/>
                                </a:lnTo>
                                <a:lnTo>
                                  <a:pt x="669" y="185"/>
                                </a:lnTo>
                                <a:lnTo>
                                  <a:pt x="655" y="185"/>
                                </a:lnTo>
                                <a:close/>
                                <a:moveTo>
                                  <a:pt x="726" y="67"/>
                                </a:moveTo>
                                <a:lnTo>
                                  <a:pt x="693" y="67"/>
                                </a:lnTo>
                                <a:lnTo>
                                  <a:pt x="691" y="52"/>
                                </a:lnTo>
                                <a:lnTo>
                                  <a:pt x="687" y="42"/>
                                </a:lnTo>
                                <a:lnTo>
                                  <a:pt x="676" y="31"/>
                                </a:lnTo>
                                <a:lnTo>
                                  <a:pt x="668" y="29"/>
                                </a:lnTo>
                                <a:lnTo>
                                  <a:pt x="714" y="29"/>
                                </a:lnTo>
                                <a:lnTo>
                                  <a:pt x="718" y="38"/>
                                </a:lnTo>
                                <a:lnTo>
                                  <a:pt x="723" y="51"/>
                                </a:lnTo>
                                <a:lnTo>
                                  <a:pt x="726" y="67"/>
                                </a:lnTo>
                                <a:close/>
                                <a:moveTo>
                                  <a:pt x="713" y="157"/>
                                </a:moveTo>
                                <a:lnTo>
                                  <a:pt x="667" y="157"/>
                                </a:lnTo>
                                <a:lnTo>
                                  <a:pt x="675" y="155"/>
                                </a:lnTo>
                                <a:lnTo>
                                  <a:pt x="687" y="145"/>
                                </a:lnTo>
                                <a:lnTo>
                                  <a:pt x="691" y="135"/>
                                </a:lnTo>
                                <a:lnTo>
                                  <a:pt x="693" y="119"/>
                                </a:lnTo>
                                <a:lnTo>
                                  <a:pt x="726" y="119"/>
                                </a:lnTo>
                                <a:lnTo>
                                  <a:pt x="723" y="135"/>
                                </a:lnTo>
                                <a:lnTo>
                                  <a:pt x="718" y="149"/>
                                </a:lnTo>
                                <a:lnTo>
                                  <a:pt x="713" y="157"/>
                                </a:lnTo>
                                <a:close/>
                                <a:moveTo>
                                  <a:pt x="870" y="31"/>
                                </a:moveTo>
                                <a:lnTo>
                                  <a:pt x="728" y="31"/>
                                </a:lnTo>
                                <a:lnTo>
                                  <a:pt x="728" y="2"/>
                                </a:lnTo>
                                <a:lnTo>
                                  <a:pt x="870" y="2"/>
                                </a:lnTo>
                                <a:lnTo>
                                  <a:pt x="870" y="31"/>
                                </a:lnTo>
                                <a:close/>
                                <a:moveTo>
                                  <a:pt x="815" y="183"/>
                                </a:moveTo>
                                <a:lnTo>
                                  <a:pt x="783" y="183"/>
                                </a:lnTo>
                                <a:lnTo>
                                  <a:pt x="783" y="31"/>
                                </a:lnTo>
                                <a:lnTo>
                                  <a:pt x="815" y="31"/>
                                </a:lnTo>
                                <a:lnTo>
                                  <a:pt x="815" y="183"/>
                                </a:lnTo>
                                <a:close/>
                                <a:moveTo>
                                  <a:pt x="920" y="183"/>
                                </a:moveTo>
                                <a:lnTo>
                                  <a:pt x="887" y="183"/>
                                </a:lnTo>
                                <a:lnTo>
                                  <a:pt x="887" y="2"/>
                                </a:lnTo>
                                <a:lnTo>
                                  <a:pt x="920" y="2"/>
                                </a:lnTo>
                                <a:lnTo>
                                  <a:pt x="920" y="183"/>
                                </a:lnTo>
                                <a:close/>
                                <a:moveTo>
                                  <a:pt x="1026" y="183"/>
                                </a:moveTo>
                                <a:lnTo>
                                  <a:pt x="999" y="183"/>
                                </a:lnTo>
                                <a:lnTo>
                                  <a:pt x="932" y="2"/>
                                </a:lnTo>
                                <a:lnTo>
                                  <a:pt x="967" y="2"/>
                                </a:lnTo>
                                <a:lnTo>
                                  <a:pt x="1012" y="133"/>
                                </a:lnTo>
                                <a:lnTo>
                                  <a:pt x="1045" y="133"/>
                                </a:lnTo>
                                <a:lnTo>
                                  <a:pt x="1026" y="183"/>
                                </a:lnTo>
                                <a:close/>
                                <a:moveTo>
                                  <a:pt x="1045" y="133"/>
                                </a:moveTo>
                                <a:lnTo>
                                  <a:pt x="1012" y="133"/>
                                </a:lnTo>
                                <a:lnTo>
                                  <a:pt x="1058" y="2"/>
                                </a:lnTo>
                                <a:lnTo>
                                  <a:pt x="1093" y="2"/>
                                </a:lnTo>
                                <a:lnTo>
                                  <a:pt x="1045" y="133"/>
                                </a:lnTo>
                                <a:close/>
                                <a:moveTo>
                                  <a:pt x="1222" y="183"/>
                                </a:moveTo>
                                <a:lnTo>
                                  <a:pt x="1104" y="183"/>
                                </a:lnTo>
                                <a:lnTo>
                                  <a:pt x="1104" y="2"/>
                                </a:lnTo>
                                <a:lnTo>
                                  <a:pt x="1221" y="2"/>
                                </a:lnTo>
                                <a:lnTo>
                                  <a:pt x="1221" y="31"/>
                                </a:lnTo>
                                <a:lnTo>
                                  <a:pt x="1136" y="31"/>
                                </a:lnTo>
                                <a:lnTo>
                                  <a:pt x="1136" y="76"/>
                                </a:lnTo>
                                <a:lnTo>
                                  <a:pt x="1210" y="76"/>
                                </a:lnTo>
                                <a:lnTo>
                                  <a:pt x="1210" y="104"/>
                                </a:lnTo>
                                <a:lnTo>
                                  <a:pt x="1136" y="104"/>
                                </a:lnTo>
                                <a:lnTo>
                                  <a:pt x="1136" y="155"/>
                                </a:lnTo>
                                <a:lnTo>
                                  <a:pt x="1222" y="155"/>
                                </a:lnTo>
                                <a:lnTo>
                                  <a:pt x="1222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538.0pt;height:24.8pt;mso-wrap-distance-left:0.0pt;mso-wrap-distance-right:0.0pt;visibility:visible;" coordsize="10760,496">
                <v:rect id="1031" fillcolor="#03a8f4" stroked="f" style="position:absolute;left:0;top:0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32" coordsize="1223,186" path="m74,185l59,185l47,182l35,175l24,168l15,158l9,144l5,135l2,124l1,112l0,100l0,86l1,75l2,63l5,52l9,42l14,32l20,24l27,17l35,11l44,6l53,3l63,1l74,0l84,1l94,3l104,6l112,11l120,17l127,24l131,29l61,29l51,34l44,44l39,52l35,62l33,73l32,86l32,100l33,111l33,112l35,123l39,133l43,141l51,151l61,156l133,156l132,158l124,168l113,175l104,180l95,183l85,185l74,185xm133,156l87,156l97,152l104,142l109,134l112,124l114,113l115,100l115,86l114,75l114,73l112,62l109,52l104,44l97,34l87,29l131,29l133,32l138,42l142,52l145,63l147,75l147,86l147,100l147,111l145,123l142,134l138,145l133,156xm235,183l171,183l171,2l232,2l246,3l258,6l268,10l277,15l284,22l289,31l204,31l204,75l286,75l280,84l277,87l276,87l278,88l282,92l291,103l204,103l204,155l291,155l288,161l281,169l272,175l261,180l249,182l235,183xm286,75l241,75l248,73l258,65l260,60l260,45l258,40l249,33l242,31l289,31l292,41l293,53l293,62l290,70l286,75xm291,155l245,155l252,153l262,144l265,137l265,112l255,103l291,103l294,108l297,118l297,129l296,141l293,151l291,155xm418,157l374,157l380,155l390,145l392,138l392,2l425,2l425,129l424,141l421,152l418,157xm366,185l353,185l341,182l331,177l323,171l316,163l311,153l308,140l307,126l339,126l339,138l342,146l350,155l357,157l418,157l416,162l408,170l400,177l390,182l378,185l366,185xm571,183l453,183l453,2l570,2l570,31l485,31l485,76l559,76l559,104l485,104l485,155l571,155l571,183xm655,185l640,184l626,180l614,172l603,162l595,150l588,135l585,119l584,101l584,84l584,72l586,61l589,50l593,40l599,27l607,18l619,11l627,6l637,3l647,1l657,0l671,1l684,4l695,9l704,17l712,26l714,29l645,29l635,33l627,43l622,51l619,61l617,72l616,84l616,101l617,114l619,125l622,134l627,142l634,152l643,157l713,157l712,160l703,170l693,177l682,182l669,185l655,185xm726,67l693,67l691,52l687,42l676,31l668,29l714,29l718,38l723,51l726,67xm713,157l667,157l675,155l687,145l691,135l693,119l726,119l723,135l718,149l713,157xm870,31l728,31l728,2l870,2l870,31xm815,183l783,183l783,31l815,31l815,183xm920,183l887,183l887,2l920,2l920,183xm1026,183l999,183l932,2l967,2l1012,133l1045,133l1026,183xm1045,133l1012,133l1058,2l1093,2l1045,133xm1222,183l1104,183l1104,2l1221,2l1221,31l1136,31l1136,76l1210,76l1210,104l1136,104l1136,155l1222,155l1222,183xe" fillcolor="white" stroked="f" style="position:absolute;left:344;top:147;width:1223;height:186;z-index:3;mso-position-horizontal-relative:page;mso-position-vertical-relative:page;mso-width-relative:page;mso-height-relative:page;visibility:visible;">
                  <v:stroke on="f"/>
                  <v:fill/>
                  <v:path textboxrect="0,0,1223,186"/>
                </v:shape>
                <v:rect id="1033" filled="f" stroked="f" style="position:absolute;left:0;top:0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spacing w:before="82"/>
        <w:ind w:left="200"/>
        <w:rPr/>
      </w:pP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secure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position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stable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environment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lead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learn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skills</w:t>
      </w:r>
    </w:p>
    <w:p>
      <w:pPr>
        <w:pStyle w:val="style66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124460</wp:posOffset>
                </wp:positionV>
                <wp:extent cx="6832600" cy="314960"/>
                <wp:effectExtent l="0" t="0" r="0" b="0"/>
                <wp:wrapTopAndBottom/>
                <wp:docPr id="1035" name="Group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580" y="196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580" y="196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9" y="343"/>
                            <a:ext cx="2167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7" h="186" stroke="1">
                                <a:moveTo>
                                  <a:pt x="32" y="183"/>
                                </a:moveTo>
                                <a:lnTo>
                                  <a:pt x="0" y="183"/>
                                </a:lnTo>
                                <a:lnTo>
                                  <a:pt x="0" y="2"/>
                                </a:lnTo>
                                <a:lnTo>
                                  <a:pt x="68" y="2"/>
                                </a:lnTo>
                                <a:lnTo>
                                  <a:pt x="82" y="3"/>
                                </a:lnTo>
                                <a:lnTo>
                                  <a:pt x="95" y="6"/>
                                </a:lnTo>
                                <a:lnTo>
                                  <a:pt x="106" y="11"/>
                                </a:lnTo>
                                <a:lnTo>
                                  <a:pt x="115" y="18"/>
                                </a:lnTo>
                                <a:lnTo>
                                  <a:pt x="123" y="26"/>
                                </a:lnTo>
                                <a:lnTo>
                                  <a:pt x="125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87"/>
                                </a:lnTo>
                                <a:lnTo>
                                  <a:pt x="126" y="87"/>
                                </a:lnTo>
                                <a:lnTo>
                                  <a:pt x="123" y="93"/>
                                </a:lnTo>
                                <a:lnTo>
                                  <a:pt x="116" y="101"/>
                                </a:lnTo>
                                <a:lnTo>
                                  <a:pt x="106" y="107"/>
                                </a:lnTo>
                                <a:lnTo>
                                  <a:pt x="95" y="112"/>
                                </a:lnTo>
                                <a:lnTo>
                                  <a:pt x="82" y="115"/>
                                </a:lnTo>
                                <a:lnTo>
                                  <a:pt x="68" y="116"/>
                                </a:lnTo>
                                <a:lnTo>
                                  <a:pt x="32" y="116"/>
                                </a:lnTo>
                                <a:lnTo>
                                  <a:pt x="32" y="183"/>
                                </a:lnTo>
                                <a:close/>
                                <a:moveTo>
                                  <a:pt x="126" y="87"/>
                                </a:moveTo>
                                <a:lnTo>
                                  <a:pt x="79" y="87"/>
                                </a:lnTo>
                                <a:lnTo>
                                  <a:pt x="87" y="85"/>
                                </a:lnTo>
                                <a:lnTo>
                                  <a:pt x="98" y="76"/>
                                </a:lnTo>
                                <a:lnTo>
                                  <a:pt x="100" y="69"/>
                                </a:lnTo>
                                <a:lnTo>
                                  <a:pt x="100" y="51"/>
                                </a:lnTo>
                                <a:lnTo>
                                  <a:pt x="97" y="44"/>
                                </a:lnTo>
                                <a:lnTo>
                                  <a:pt x="87" y="33"/>
                                </a:lnTo>
                                <a:lnTo>
                                  <a:pt x="79" y="31"/>
                                </a:lnTo>
                                <a:lnTo>
                                  <a:pt x="69" y="30"/>
                                </a:lnTo>
                                <a:lnTo>
                                  <a:pt x="125" y="30"/>
                                </a:lnTo>
                                <a:lnTo>
                                  <a:pt x="128" y="36"/>
                                </a:lnTo>
                                <a:lnTo>
                                  <a:pt x="132" y="47"/>
                                </a:lnTo>
                                <a:lnTo>
                                  <a:pt x="133" y="59"/>
                                </a:lnTo>
                                <a:lnTo>
                                  <a:pt x="132" y="72"/>
                                </a:lnTo>
                                <a:lnTo>
                                  <a:pt x="128" y="83"/>
                                </a:lnTo>
                                <a:lnTo>
                                  <a:pt x="126" y="87"/>
                                </a:lnTo>
                                <a:close/>
                                <a:moveTo>
                                  <a:pt x="270" y="183"/>
                                </a:moveTo>
                                <a:lnTo>
                                  <a:pt x="151" y="183"/>
                                </a:lnTo>
                                <a:lnTo>
                                  <a:pt x="151" y="2"/>
                                </a:lnTo>
                                <a:lnTo>
                                  <a:pt x="269" y="2"/>
                                </a:lnTo>
                                <a:lnTo>
                                  <a:pt x="269" y="30"/>
                                </a:lnTo>
                                <a:lnTo>
                                  <a:pt x="184" y="30"/>
                                </a:lnTo>
                                <a:lnTo>
                                  <a:pt x="184" y="75"/>
                                </a:lnTo>
                                <a:lnTo>
                                  <a:pt x="258" y="75"/>
                                </a:lnTo>
                                <a:lnTo>
                                  <a:pt x="258" y="104"/>
                                </a:lnTo>
                                <a:lnTo>
                                  <a:pt x="184" y="104"/>
                                </a:lnTo>
                                <a:lnTo>
                                  <a:pt x="184" y="154"/>
                                </a:lnTo>
                                <a:lnTo>
                                  <a:pt x="270" y="154"/>
                                </a:lnTo>
                                <a:lnTo>
                                  <a:pt x="270" y="183"/>
                                </a:lnTo>
                                <a:close/>
                                <a:moveTo>
                                  <a:pt x="320" y="183"/>
                                </a:moveTo>
                                <a:lnTo>
                                  <a:pt x="288" y="183"/>
                                </a:lnTo>
                                <a:lnTo>
                                  <a:pt x="288" y="2"/>
                                </a:lnTo>
                                <a:lnTo>
                                  <a:pt x="349" y="2"/>
                                </a:lnTo>
                                <a:lnTo>
                                  <a:pt x="364" y="3"/>
                                </a:lnTo>
                                <a:lnTo>
                                  <a:pt x="377" y="6"/>
                                </a:lnTo>
                                <a:lnTo>
                                  <a:pt x="388" y="10"/>
                                </a:lnTo>
                                <a:lnTo>
                                  <a:pt x="397" y="16"/>
                                </a:lnTo>
                                <a:lnTo>
                                  <a:pt x="405" y="24"/>
                                </a:lnTo>
                                <a:lnTo>
                                  <a:pt x="408" y="30"/>
                                </a:lnTo>
                                <a:lnTo>
                                  <a:pt x="320" y="30"/>
                                </a:lnTo>
                                <a:lnTo>
                                  <a:pt x="320" y="85"/>
                                </a:lnTo>
                                <a:lnTo>
                                  <a:pt x="407" y="85"/>
                                </a:lnTo>
                                <a:lnTo>
                                  <a:pt x="398" y="98"/>
                                </a:lnTo>
                                <a:lnTo>
                                  <a:pt x="391" y="103"/>
                                </a:lnTo>
                                <a:lnTo>
                                  <a:pt x="384" y="106"/>
                                </a:lnTo>
                                <a:lnTo>
                                  <a:pt x="388" y="114"/>
                                </a:lnTo>
                                <a:lnTo>
                                  <a:pt x="320" y="114"/>
                                </a:lnTo>
                                <a:lnTo>
                                  <a:pt x="320" y="183"/>
                                </a:lnTo>
                                <a:close/>
                                <a:moveTo>
                                  <a:pt x="407" y="85"/>
                                </a:moveTo>
                                <a:lnTo>
                                  <a:pt x="360" y="85"/>
                                </a:lnTo>
                                <a:lnTo>
                                  <a:pt x="368" y="83"/>
                                </a:lnTo>
                                <a:lnTo>
                                  <a:pt x="379" y="73"/>
                                </a:lnTo>
                                <a:lnTo>
                                  <a:pt x="382" y="66"/>
                                </a:lnTo>
                                <a:lnTo>
                                  <a:pt x="382" y="49"/>
                                </a:lnTo>
                                <a:lnTo>
                                  <a:pt x="379" y="42"/>
                                </a:lnTo>
                                <a:lnTo>
                                  <a:pt x="368" y="33"/>
                                </a:lnTo>
                                <a:lnTo>
                                  <a:pt x="360" y="31"/>
                                </a:lnTo>
                                <a:lnTo>
                                  <a:pt x="350" y="30"/>
                                </a:lnTo>
                                <a:lnTo>
                                  <a:pt x="408" y="30"/>
                                </a:lnTo>
                                <a:lnTo>
                                  <a:pt x="410" y="34"/>
                                </a:lnTo>
                                <a:lnTo>
                                  <a:pt x="413" y="45"/>
                                </a:lnTo>
                                <a:lnTo>
                                  <a:pt x="414" y="58"/>
                                </a:lnTo>
                                <a:lnTo>
                                  <a:pt x="414" y="70"/>
                                </a:lnTo>
                                <a:lnTo>
                                  <a:pt x="411" y="80"/>
                                </a:lnTo>
                                <a:lnTo>
                                  <a:pt x="407" y="85"/>
                                </a:lnTo>
                                <a:close/>
                                <a:moveTo>
                                  <a:pt x="422" y="183"/>
                                </a:moveTo>
                                <a:lnTo>
                                  <a:pt x="390" y="183"/>
                                </a:lnTo>
                                <a:lnTo>
                                  <a:pt x="353" y="114"/>
                                </a:lnTo>
                                <a:lnTo>
                                  <a:pt x="388" y="114"/>
                                </a:lnTo>
                                <a:lnTo>
                                  <a:pt x="422" y="175"/>
                                </a:lnTo>
                                <a:lnTo>
                                  <a:pt x="422" y="183"/>
                                </a:lnTo>
                                <a:close/>
                                <a:moveTo>
                                  <a:pt x="554" y="157"/>
                                </a:moveTo>
                                <a:lnTo>
                                  <a:pt x="506" y="157"/>
                                </a:lnTo>
                                <a:lnTo>
                                  <a:pt x="514" y="155"/>
                                </a:lnTo>
                                <a:lnTo>
                                  <a:pt x="524" y="147"/>
                                </a:lnTo>
                                <a:lnTo>
                                  <a:pt x="527" y="141"/>
                                </a:lnTo>
                                <a:lnTo>
                                  <a:pt x="527" y="128"/>
                                </a:lnTo>
                                <a:lnTo>
                                  <a:pt x="524" y="122"/>
                                </a:lnTo>
                                <a:lnTo>
                                  <a:pt x="514" y="115"/>
                                </a:lnTo>
                                <a:lnTo>
                                  <a:pt x="504" y="111"/>
                                </a:lnTo>
                                <a:lnTo>
                                  <a:pt x="490" y="106"/>
                                </a:lnTo>
                                <a:lnTo>
                                  <a:pt x="476" y="102"/>
                                </a:lnTo>
                                <a:lnTo>
                                  <a:pt x="463" y="97"/>
                                </a:lnTo>
                                <a:lnTo>
                                  <a:pt x="453" y="91"/>
                                </a:lnTo>
                                <a:lnTo>
                                  <a:pt x="445" y="84"/>
                                </a:lnTo>
                                <a:lnTo>
                                  <a:pt x="436" y="76"/>
                                </a:lnTo>
                                <a:lnTo>
                                  <a:pt x="431" y="64"/>
                                </a:lnTo>
                                <a:lnTo>
                                  <a:pt x="431" y="51"/>
                                </a:lnTo>
                                <a:lnTo>
                                  <a:pt x="432" y="40"/>
                                </a:lnTo>
                                <a:lnTo>
                                  <a:pt x="435" y="31"/>
                                </a:lnTo>
                                <a:lnTo>
                                  <a:pt x="441" y="22"/>
                                </a:lnTo>
                                <a:lnTo>
                                  <a:pt x="448" y="14"/>
                                </a:lnTo>
                                <a:lnTo>
                                  <a:pt x="458" y="8"/>
                                </a:lnTo>
                                <a:lnTo>
                                  <a:pt x="469" y="3"/>
                                </a:lnTo>
                                <a:lnTo>
                                  <a:pt x="481" y="1"/>
                                </a:lnTo>
                                <a:lnTo>
                                  <a:pt x="494" y="0"/>
                                </a:lnTo>
                                <a:lnTo>
                                  <a:pt x="506" y="0"/>
                                </a:lnTo>
                                <a:lnTo>
                                  <a:pt x="517" y="2"/>
                                </a:lnTo>
                                <a:lnTo>
                                  <a:pt x="537" y="12"/>
                                </a:lnTo>
                                <a:lnTo>
                                  <a:pt x="545" y="19"/>
                                </a:lnTo>
                                <a:lnTo>
                                  <a:pt x="551" y="28"/>
                                </a:lnTo>
                                <a:lnTo>
                                  <a:pt x="484" y="28"/>
                                </a:lnTo>
                                <a:lnTo>
                                  <a:pt x="476" y="30"/>
                                </a:lnTo>
                                <a:lnTo>
                                  <a:pt x="466" y="38"/>
                                </a:lnTo>
                                <a:lnTo>
                                  <a:pt x="463" y="44"/>
                                </a:lnTo>
                                <a:lnTo>
                                  <a:pt x="463" y="56"/>
                                </a:lnTo>
                                <a:lnTo>
                                  <a:pt x="466" y="61"/>
                                </a:lnTo>
                                <a:lnTo>
                                  <a:pt x="471" y="65"/>
                                </a:lnTo>
                                <a:lnTo>
                                  <a:pt x="476" y="69"/>
                                </a:lnTo>
                                <a:lnTo>
                                  <a:pt x="486" y="73"/>
                                </a:lnTo>
                                <a:lnTo>
                                  <a:pt x="514" y="81"/>
                                </a:lnTo>
                                <a:lnTo>
                                  <a:pt x="525" y="86"/>
                                </a:lnTo>
                                <a:lnTo>
                                  <a:pt x="542" y="96"/>
                                </a:lnTo>
                                <a:lnTo>
                                  <a:pt x="549" y="102"/>
                                </a:lnTo>
                                <a:lnTo>
                                  <a:pt x="557" y="116"/>
                                </a:lnTo>
                                <a:lnTo>
                                  <a:pt x="559" y="125"/>
                                </a:lnTo>
                                <a:lnTo>
                                  <a:pt x="559" y="135"/>
                                </a:lnTo>
                                <a:lnTo>
                                  <a:pt x="558" y="145"/>
                                </a:lnTo>
                                <a:lnTo>
                                  <a:pt x="555" y="155"/>
                                </a:lnTo>
                                <a:lnTo>
                                  <a:pt x="554" y="157"/>
                                </a:lnTo>
                                <a:close/>
                                <a:moveTo>
                                  <a:pt x="559" y="61"/>
                                </a:moveTo>
                                <a:lnTo>
                                  <a:pt x="526" y="61"/>
                                </a:lnTo>
                                <a:lnTo>
                                  <a:pt x="526" y="49"/>
                                </a:lnTo>
                                <a:lnTo>
                                  <a:pt x="524" y="41"/>
                                </a:lnTo>
                                <a:lnTo>
                                  <a:pt x="513" y="31"/>
                                </a:lnTo>
                                <a:lnTo>
                                  <a:pt x="504" y="28"/>
                                </a:lnTo>
                                <a:lnTo>
                                  <a:pt x="551" y="28"/>
                                </a:lnTo>
                                <a:lnTo>
                                  <a:pt x="556" y="36"/>
                                </a:lnTo>
                                <a:lnTo>
                                  <a:pt x="559" y="48"/>
                                </a:lnTo>
                                <a:lnTo>
                                  <a:pt x="559" y="61"/>
                                </a:lnTo>
                                <a:close/>
                                <a:moveTo>
                                  <a:pt x="495" y="185"/>
                                </a:moveTo>
                                <a:lnTo>
                                  <a:pt x="482" y="185"/>
                                </a:lnTo>
                                <a:lnTo>
                                  <a:pt x="471" y="183"/>
                                </a:lnTo>
                                <a:lnTo>
                                  <a:pt x="449" y="173"/>
                                </a:lnTo>
                                <a:lnTo>
                                  <a:pt x="441" y="166"/>
                                </a:lnTo>
                                <a:lnTo>
                                  <a:pt x="434" y="158"/>
                                </a:lnTo>
                                <a:lnTo>
                                  <a:pt x="428" y="149"/>
                                </a:lnTo>
                                <a:lnTo>
                                  <a:pt x="425" y="137"/>
                                </a:lnTo>
                                <a:lnTo>
                                  <a:pt x="425" y="123"/>
                                </a:lnTo>
                                <a:lnTo>
                                  <a:pt x="458" y="123"/>
                                </a:lnTo>
                                <a:lnTo>
                                  <a:pt x="458" y="135"/>
                                </a:lnTo>
                                <a:lnTo>
                                  <a:pt x="461" y="144"/>
                                </a:lnTo>
                                <a:lnTo>
                                  <a:pt x="474" y="154"/>
                                </a:lnTo>
                                <a:lnTo>
                                  <a:pt x="483" y="157"/>
                                </a:lnTo>
                                <a:lnTo>
                                  <a:pt x="554" y="157"/>
                                </a:lnTo>
                                <a:lnTo>
                                  <a:pt x="549" y="164"/>
                                </a:lnTo>
                                <a:lnTo>
                                  <a:pt x="542" y="171"/>
                                </a:lnTo>
                                <a:lnTo>
                                  <a:pt x="532" y="177"/>
                                </a:lnTo>
                                <a:lnTo>
                                  <a:pt x="521" y="182"/>
                                </a:lnTo>
                                <a:lnTo>
                                  <a:pt x="509" y="184"/>
                                </a:lnTo>
                                <a:lnTo>
                                  <a:pt x="495" y="185"/>
                                </a:lnTo>
                                <a:close/>
                                <a:moveTo>
                                  <a:pt x="646" y="185"/>
                                </a:moveTo>
                                <a:lnTo>
                                  <a:pt x="632" y="185"/>
                                </a:lnTo>
                                <a:lnTo>
                                  <a:pt x="619" y="181"/>
                                </a:lnTo>
                                <a:lnTo>
                                  <a:pt x="608" y="174"/>
                                </a:lnTo>
                                <a:lnTo>
                                  <a:pt x="596" y="167"/>
                                </a:lnTo>
                                <a:lnTo>
                                  <a:pt x="588" y="157"/>
                                </a:lnTo>
                                <a:lnTo>
                                  <a:pt x="581" y="144"/>
                                </a:lnTo>
                                <a:lnTo>
                                  <a:pt x="578" y="134"/>
                                </a:lnTo>
                                <a:lnTo>
                                  <a:pt x="575" y="123"/>
                                </a:lnTo>
                                <a:lnTo>
                                  <a:pt x="573" y="112"/>
                                </a:lnTo>
                                <a:lnTo>
                                  <a:pt x="572" y="99"/>
                                </a:lnTo>
                                <a:lnTo>
                                  <a:pt x="572" y="85"/>
                                </a:lnTo>
                                <a:lnTo>
                                  <a:pt x="573" y="75"/>
                                </a:lnTo>
                                <a:lnTo>
                                  <a:pt x="574" y="63"/>
                                </a:lnTo>
                                <a:lnTo>
                                  <a:pt x="577" y="52"/>
                                </a:lnTo>
                                <a:lnTo>
                                  <a:pt x="581" y="41"/>
                                </a:lnTo>
                                <a:lnTo>
                                  <a:pt x="586" y="32"/>
                                </a:lnTo>
                                <a:lnTo>
                                  <a:pt x="592" y="24"/>
                                </a:lnTo>
                                <a:lnTo>
                                  <a:pt x="599" y="16"/>
                                </a:lnTo>
                                <a:lnTo>
                                  <a:pt x="607" y="10"/>
                                </a:lnTo>
                                <a:lnTo>
                                  <a:pt x="616" y="6"/>
                                </a:lnTo>
                                <a:lnTo>
                                  <a:pt x="625" y="2"/>
                                </a:lnTo>
                                <a:lnTo>
                                  <a:pt x="635" y="0"/>
                                </a:lnTo>
                                <a:lnTo>
                                  <a:pt x="646" y="0"/>
                                </a:lnTo>
                                <a:lnTo>
                                  <a:pt x="657" y="0"/>
                                </a:lnTo>
                                <a:lnTo>
                                  <a:pt x="667" y="2"/>
                                </a:lnTo>
                                <a:lnTo>
                                  <a:pt x="676" y="6"/>
                                </a:lnTo>
                                <a:lnTo>
                                  <a:pt x="685" y="10"/>
                                </a:lnTo>
                                <a:lnTo>
                                  <a:pt x="693" y="16"/>
                                </a:lnTo>
                                <a:lnTo>
                                  <a:pt x="700" y="23"/>
                                </a:lnTo>
                                <a:lnTo>
                                  <a:pt x="704" y="29"/>
                                </a:lnTo>
                                <a:lnTo>
                                  <a:pt x="633" y="29"/>
                                </a:lnTo>
                                <a:lnTo>
                                  <a:pt x="623" y="34"/>
                                </a:lnTo>
                                <a:lnTo>
                                  <a:pt x="616" y="43"/>
                                </a:lnTo>
                                <a:lnTo>
                                  <a:pt x="611" y="52"/>
                                </a:lnTo>
                                <a:lnTo>
                                  <a:pt x="608" y="61"/>
                                </a:lnTo>
                                <a:lnTo>
                                  <a:pt x="605" y="72"/>
                                </a:lnTo>
                                <a:lnTo>
                                  <a:pt x="605" y="85"/>
                                </a:lnTo>
                                <a:lnTo>
                                  <a:pt x="605" y="99"/>
                                </a:lnTo>
                                <a:lnTo>
                                  <a:pt x="605" y="110"/>
                                </a:lnTo>
                                <a:lnTo>
                                  <a:pt x="605" y="112"/>
                                </a:lnTo>
                                <a:lnTo>
                                  <a:pt x="607" y="122"/>
                                </a:lnTo>
                                <a:lnTo>
                                  <a:pt x="611" y="132"/>
                                </a:lnTo>
                                <a:lnTo>
                                  <a:pt x="616" y="141"/>
                                </a:lnTo>
                                <a:lnTo>
                                  <a:pt x="623" y="151"/>
                                </a:lnTo>
                                <a:lnTo>
                                  <a:pt x="633" y="156"/>
                                </a:lnTo>
                                <a:lnTo>
                                  <a:pt x="705" y="156"/>
                                </a:lnTo>
                                <a:lnTo>
                                  <a:pt x="705" y="157"/>
                                </a:lnTo>
                                <a:lnTo>
                                  <a:pt x="696" y="167"/>
                                </a:lnTo>
                                <a:lnTo>
                                  <a:pt x="685" y="174"/>
                                </a:lnTo>
                                <a:lnTo>
                                  <a:pt x="676" y="179"/>
                                </a:lnTo>
                                <a:lnTo>
                                  <a:pt x="667" y="182"/>
                                </a:lnTo>
                                <a:lnTo>
                                  <a:pt x="657" y="184"/>
                                </a:lnTo>
                                <a:lnTo>
                                  <a:pt x="646" y="185"/>
                                </a:lnTo>
                                <a:close/>
                                <a:moveTo>
                                  <a:pt x="705" y="156"/>
                                </a:moveTo>
                                <a:lnTo>
                                  <a:pt x="659" y="156"/>
                                </a:lnTo>
                                <a:lnTo>
                                  <a:pt x="669" y="151"/>
                                </a:lnTo>
                                <a:lnTo>
                                  <a:pt x="676" y="142"/>
                                </a:lnTo>
                                <a:lnTo>
                                  <a:pt x="681" y="134"/>
                                </a:lnTo>
                                <a:lnTo>
                                  <a:pt x="684" y="124"/>
                                </a:lnTo>
                                <a:lnTo>
                                  <a:pt x="686" y="113"/>
                                </a:lnTo>
                                <a:lnTo>
                                  <a:pt x="687" y="99"/>
                                </a:lnTo>
                                <a:lnTo>
                                  <a:pt x="687" y="85"/>
                                </a:lnTo>
                                <a:lnTo>
                                  <a:pt x="686" y="74"/>
                                </a:lnTo>
                                <a:lnTo>
                                  <a:pt x="686" y="72"/>
                                </a:lnTo>
                                <a:lnTo>
                                  <a:pt x="684" y="62"/>
                                </a:lnTo>
                                <a:lnTo>
                                  <a:pt x="681" y="52"/>
                                </a:lnTo>
                                <a:lnTo>
                                  <a:pt x="676" y="43"/>
                                </a:lnTo>
                                <a:lnTo>
                                  <a:pt x="669" y="34"/>
                                </a:lnTo>
                                <a:lnTo>
                                  <a:pt x="659" y="29"/>
                                </a:lnTo>
                                <a:lnTo>
                                  <a:pt x="704" y="29"/>
                                </a:lnTo>
                                <a:lnTo>
                                  <a:pt x="706" y="32"/>
                                </a:lnTo>
                                <a:lnTo>
                                  <a:pt x="711" y="41"/>
                                </a:lnTo>
                                <a:lnTo>
                                  <a:pt x="714" y="51"/>
                                </a:lnTo>
                                <a:lnTo>
                                  <a:pt x="717" y="62"/>
                                </a:lnTo>
                                <a:lnTo>
                                  <a:pt x="719" y="75"/>
                                </a:lnTo>
                                <a:lnTo>
                                  <a:pt x="719" y="85"/>
                                </a:lnTo>
                                <a:lnTo>
                                  <a:pt x="719" y="99"/>
                                </a:lnTo>
                                <a:lnTo>
                                  <a:pt x="719" y="110"/>
                                </a:lnTo>
                                <a:lnTo>
                                  <a:pt x="717" y="122"/>
                                </a:lnTo>
                                <a:lnTo>
                                  <a:pt x="714" y="133"/>
                                </a:lnTo>
                                <a:lnTo>
                                  <a:pt x="710" y="144"/>
                                </a:lnTo>
                                <a:lnTo>
                                  <a:pt x="705" y="156"/>
                                </a:lnTo>
                                <a:close/>
                                <a:moveTo>
                                  <a:pt x="776" y="183"/>
                                </a:moveTo>
                                <a:lnTo>
                                  <a:pt x="743" y="183"/>
                                </a:lnTo>
                                <a:lnTo>
                                  <a:pt x="743" y="2"/>
                                </a:lnTo>
                                <a:lnTo>
                                  <a:pt x="774" y="2"/>
                                </a:lnTo>
                                <a:lnTo>
                                  <a:pt x="813" y="63"/>
                                </a:lnTo>
                                <a:lnTo>
                                  <a:pt x="776" y="63"/>
                                </a:lnTo>
                                <a:lnTo>
                                  <a:pt x="776" y="183"/>
                                </a:lnTo>
                                <a:close/>
                                <a:moveTo>
                                  <a:pt x="884" y="122"/>
                                </a:moveTo>
                                <a:lnTo>
                                  <a:pt x="852" y="122"/>
                                </a:lnTo>
                                <a:lnTo>
                                  <a:pt x="852" y="2"/>
                                </a:lnTo>
                                <a:lnTo>
                                  <a:pt x="884" y="2"/>
                                </a:lnTo>
                                <a:lnTo>
                                  <a:pt x="884" y="122"/>
                                </a:lnTo>
                                <a:close/>
                                <a:moveTo>
                                  <a:pt x="884" y="183"/>
                                </a:moveTo>
                                <a:lnTo>
                                  <a:pt x="854" y="183"/>
                                </a:lnTo>
                                <a:lnTo>
                                  <a:pt x="776" y="63"/>
                                </a:lnTo>
                                <a:lnTo>
                                  <a:pt x="813" y="63"/>
                                </a:lnTo>
                                <a:lnTo>
                                  <a:pt x="852" y="122"/>
                                </a:lnTo>
                                <a:lnTo>
                                  <a:pt x="884" y="122"/>
                                </a:lnTo>
                                <a:lnTo>
                                  <a:pt x="884" y="183"/>
                                </a:lnTo>
                                <a:close/>
                                <a:moveTo>
                                  <a:pt x="932" y="183"/>
                                </a:moveTo>
                                <a:lnTo>
                                  <a:pt x="898" y="183"/>
                                </a:lnTo>
                                <a:lnTo>
                                  <a:pt x="967" y="2"/>
                                </a:lnTo>
                                <a:lnTo>
                                  <a:pt x="993" y="2"/>
                                </a:lnTo>
                                <a:lnTo>
                                  <a:pt x="1011" y="49"/>
                                </a:lnTo>
                                <a:lnTo>
                                  <a:pt x="980" y="49"/>
                                </a:lnTo>
                                <a:lnTo>
                                  <a:pt x="958" y="110"/>
                                </a:lnTo>
                                <a:lnTo>
                                  <a:pt x="1035" y="110"/>
                                </a:lnTo>
                                <a:lnTo>
                                  <a:pt x="1045" y="138"/>
                                </a:lnTo>
                                <a:lnTo>
                                  <a:pt x="948" y="138"/>
                                </a:lnTo>
                                <a:lnTo>
                                  <a:pt x="932" y="183"/>
                                </a:lnTo>
                                <a:close/>
                                <a:moveTo>
                                  <a:pt x="1035" y="110"/>
                                </a:moveTo>
                                <a:lnTo>
                                  <a:pt x="1002" y="110"/>
                                </a:lnTo>
                                <a:lnTo>
                                  <a:pt x="980" y="49"/>
                                </a:lnTo>
                                <a:lnTo>
                                  <a:pt x="1011" y="49"/>
                                </a:lnTo>
                                <a:lnTo>
                                  <a:pt x="1035" y="110"/>
                                </a:lnTo>
                                <a:close/>
                                <a:moveTo>
                                  <a:pt x="1062" y="183"/>
                                </a:moveTo>
                                <a:lnTo>
                                  <a:pt x="1029" y="183"/>
                                </a:lnTo>
                                <a:lnTo>
                                  <a:pt x="1012" y="138"/>
                                </a:lnTo>
                                <a:lnTo>
                                  <a:pt x="1045" y="138"/>
                                </a:lnTo>
                                <a:lnTo>
                                  <a:pt x="1062" y="183"/>
                                </a:lnTo>
                                <a:close/>
                                <a:moveTo>
                                  <a:pt x="1187" y="183"/>
                                </a:moveTo>
                                <a:lnTo>
                                  <a:pt x="1073" y="183"/>
                                </a:lnTo>
                                <a:lnTo>
                                  <a:pt x="1073" y="2"/>
                                </a:lnTo>
                                <a:lnTo>
                                  <a:pt x="1106" y="2"/>
                                </a:lnTo>
                                <a:lnTo>
                                  <a:pt x="1106" y="154"/>
                                </a:lnTo>
                                <a:lnTo>
                                  <a:pt x="1187" y="154"/>
                                </a:lnTo>
                                <a:lnTo>
                                  <a:pt x="1187" y="183"/>
                                </a:lnTo>
                                <a:close/>
                                <a:moveTo>
                                  <a:pt x="1314" y="183"/>
                                </a:moveTo>
                                <a:lnTo>
                                  <a:pt x="1262" y="183"/>
                                </a:lnTo>
                                <a:lnTo>
                                  <a:pt x="1262" y="2"/>
                                </a:lnTo>
                                <a:lnTo>
                                  <a:pt x="1315" y="2"/>
                                </a:lnTo>
                                <a:lnTo>
                                  <a:pt x="1326" y="3"/>
                                </a:lnTo>
                                <a:lnTo>
                                  <a:pt x="1337" y="5"/>
                                </a:lnTo>
                                <a:lnTo>
                                  <a:pt x="1347" y="8"/>
                                </a:lnTo>
                                <a:lnTo>
                                  <a:pt x="1357" y="12"/>
                                </a:lnTo>
                                <a:lnTo>
                                  <a:pt x="1366" y="18"/>
                                </a:lnTo>
                                <a:lnTo>
                                  <a:pt x="1373" y="25"/>
                                </a:lnTo>
                                <a:lnTo>
                                  <a:pt x="1377" y="30"/>
                                </a:lnTo>
                                <a:lnTo>
                                  <a:pt x="1294" y="30"/>
                                </a:lnTo>
                                <a:lnTo>
                                  <a:pt x="1294" y="154"/>
                                </a:lnTo>
                                <a:lnTo>
                                  <a:pt x="1377" y="154"/>
                                </a:lnTo>
                                <a:lnTo>
                                  <a:pt x="1373" y="159"/>
                                </a:lnTo>
                                <a:lnTo>
                                  <a:pt x="1366" y="166"/>
                                </a:lnTo>
                                <a:lnTo>
                                  <a:pt x="1357" y="172"/>
                                </a:lnTo>
                                <a:lnTo>
                                  <a:pt x="1347" y="177"/>
                                </a:lnTo>
                                <a:lnTo>
                                  <a:pt x="1337" y="180"/>
                                </a:lnTo>
                                <a:lnTo>
                                  <a:pt x="1326" y="182"/>
                                </a:lnTo>
                                <a:lnTo>
                                  <a:pt x="1314" y="183"/>
                                </a:lnTo>
                                <a:close/>
                                <a:moveTo>
                                  <a:pt x="1377" y="154"/>
                                </a:moveTo>
                                <a:lnTo>
                                  <a:pt x="1329" y="154"/>
                                </a:lnTo>
                                <a:lnTo>
                                  <a:pt x="1341" y="149"/>
                                </a:lnTo>
                                <a:lnTo>
                                  <a:pt x="1350" y="140"/>
                                </a:lnTo>
                                <a:lnTo>
                                  <a:pt x="1356" y="131"/>
                                </a:lnTo>
                                <a:lnTo>
                                  <a:pt x="1360" y="122"/>
                                </a:lnTo>
                                <a:lnTo>
                                  <a:pt x="1362" y="110"/>
                                </a:lnTo>
                                <a:lnTo>
                                  <a:pt x="1363" y="97"/>
                                </a:lnTo>
                                <a:lnTo>
                                  <a:pt x="1363" y="87"/>
                                </a:lnTo>
                                <a:lnTo>
                                  <a:pt x="1362" y="74"/>
                                </a:lnTo>
                                <a:lnTo>
                                  <a:pt x="1360" y="63"/>
                                </a:lnTo>
                                <a:lnTo>
                                  <a:pt x="1356" y="53"/>
                                </a:lnTo>
                                <a:lnTo>
                                  <a:pt x="1351" y="45"/>
                                </a:lnTo>
                                <a:lnTo>
                                  <a:pt x="1342" y="36"/>
                                </a:lnTo>
                                <a:lnTo>
                                  <a:pt x="1331" y="31"/>
                                </a:lnTo>
                                <a:lnTo>
                                  <a:pt x="1316" y="30"/>
                                </a:lnTo>
                                <a:lnTo>
                                  <a:pt x="1377" y="30"/>
                                </a:lnTo>
                                <a:lnTo>
                                  <a:pt x="1380" y="33"/>
                                </a:lnTo>
                                <a:lnTo>
                                  <a:pt x="1385" y="42"/>
                                </a:lnTo>
                                <a:lnTo>
                                  <a:pt x="1390" y="52"/>
                                </a:lnTo>
                                <a:lnTo>
                                  <a:pt x="1393" y="63"/>
                                </a:lnTo>
                                <a:lnTo>
                                  <a:pt x="1395" y="74"/>
                                </a:lnTo>
                                <a:lnTo>
                                  <a:pt x="1395" y="87"/>
                                </a:lnTo>
                                <a:lnTo>
                                  <a:pt x="1395" y="97"/>
                                </a:lnTo>
                                <a:lnTo>
                                  <a:pt x="1395" y="110"/>
                                </a:lnTo>
                                <a:lnTo>
                                  <a:pt x="1393" y="121"/>
                                </a:lnTo>
                                <a:lnTo>
                                  <a:pt x="1390" y="132"/>
                                </a:lnTo>
                                <a:lnTo>
                                  <a:pt x="1385" y="142"/>
                                </a:lnTo>
                                <a:lnTo>
                                  <a:pt x="1380" y="151"/>
                                </a:lnTo>
                                <a:lnTo>
                                  <a:pt x="1377" y="154"/>
                                </a:lnTo>
                                <a:close/>
                                <a:moveTo>
                                  <a:pt x="1538" y="183"/>
                                </a:moveTo>
                                <a:lnTo>
                                  <a:pt x="1419" y="183"/>
                                </a:lnTo>
                                <a:lnTo>
                                  <a:pt x="1419" y="2"/>
                                </a:lnTo>
                                <a:lnTo>
                                  <a:pt x="1537" y="2"/>
                                </a:lnTo>
                                <a:lnTo>
                                  <a:pt x="1537" y="30"/>
                                </a:lnTo>
                                <a:lnTo>
                                  <a:pt x="1452" y="30"/>
                                </a:lnTo>
                                <a:lnTo>
                                  <a:pt x="1452" y="75"/>
                                </a:lnTo>
                                <a:lnTo>
                                  <a:pt x="1526" y="75"/>
                                </a:lnTo>
                                <a:lnTo>
                                  <a:pt x="1526" y="104"/>
                                </a:lnTo>
                                <a:lnTo>
                                  <a:pt x="1452" y="104"/>
                                </a:lnTo>
                                <a:lnTo>
                                  <a:pt x="1452" y="154"/>
                                </a:lnTo>
                                <a:lnTo>
                                  <a:pt x="1538" y="154"/>
                                </a:lnTo>
                                <a:lnTo>
                                  <a:pt x="1538" y="183"/>
                                </a:lnTo>
                                <a:close/>
                                <a:moveTo>
                                  <a:pt x="1686" y="30"/>
                                </a:moveTo>
                                <a:lnTo>
                                  <a:pt x="1544" y="30"/>
                                </a:lnTo>
                                <a:lnTo>
                                  <a:pt x="1544" y="2"/>
                                </a:lnTo>
                                <a:lnTo>
                                  <a:pt x="1686" y="2"/>
                                </a:lnTo>
                                <a:lnTo>
                                  <a:pt x="1686" y="30"/>
                                </a:lnTo>
                                <a:close/>
                                <a:moveTo>
                                  <a:pt x="1707" y="183"/>
                                </a:moveTo>
                                <a:lnTo>
                                  <a:pt x="1673" y="183"/>
                                </a:lnTo>
                                <a:lnTo>
                                  <a:pt x="1742" y="2"/>
                                </a:lnTo>
                                <a:lnTo>
                                  <a:pt x="1769" y="2"/>
                                </a:lnTo>
                                <a:lnTo>
                                  <a:pt x="1787" y="49"/>
                                </a:lnTo>
                                <a:lnTo>
                                  <a:pt x="1756" y="49"/>
                                </a:lnTo>
                                <a:lnTo>
                                  <a:pt x="1734" y="110"/>
                                </a:lnTo>
                                <a:lnTo>
                                  <a:pt x="1810" y="110"/>
                                </a:lnTo>
                                <a:lnTo>
                                  <a:pt x="1821" y="138"/>
                                </a:lnTo>
                                <a:lnTo>
                                  <a:pt x="1723" y="138"/>
                                </a:lnTo>
                                <a:lnTo>
                                  <a:pt x="1707" y="183"/>
                                </a:lnTo>
                                <a:close/>
                                <a:moveTo>
                                  <a:pt x="1631" y="183"/>
                                </a:moveTo>
                                <a:lnTo>
                                  <a:pt x="1599" y="183"/>
                                </a:lnTo>
                                <a:lnTo>
                                  <a:pt x="1599" y="30"/>
                                </a:lnTo>
                                <a:lnTo>
                                  <a:pt x="1631" y="30"/>
                                </a:lnTo>
                                <a:lnTo>
                                  <a:pt x="1631" y="183"/>
                                </a:lnTo>
                                <a:close/>
                                <a:moveTo>
                                  <a:pt x="1810" y="110"/>
                                </a:moveTo>
                                <a:lnTo>
                                  <a:pt x="1778" y="110"/>
                                </a:lnTo>
                                <a:lnTo>
                                  <a:pt x="1756" y="49"/>
                                </a:lnTo>
                                <a:lnTo>
                                  <a:pt x="1787" y="49"/>
                                </a:lnTo>
                                <a:lnTo>
                                  <a:pt x="1810" y="110"/>
                                </a:lnTo>
                                <a:close/>
                                <a:moveTo>
                                  <a:pt x="1838" y="183"/>
                                </a:moveTo>
                                <a:lnTo>
                                  <a:pt x="1804" y="183"/>
                                </a:lnTo>
                                <a:lnTo>
                                  <a:pt x="1788" y="138"/>
                                </a:lnTo>
                                <a:lnTo>
                                  <a:pt x="1821" y="138"/>
                                </a:lnTo>
                                <a:lnTo>
                                  <a:pt x="1838" y="183"/>
                                </a:lnTo>
                                <a:close/>
                                <a:moveTo>
                                  <a:pt x="1883" y="183"/>
                                </a:moveTo>
                                <a:lnTo>
                                  <a:pt x="1850" y="183"/>
                                </a:lnTo>
                                <a:lnTo>
                                  <a:pt x="1850" y="2"/>
                                </a:lnTo>
                                <a:lnTo>
                                  <a:pt x="1883" y="2"/>
                                </a:lnTo>
                                <a:lnTo>
                                  <a:pt x="1883" y="183"/>
                                </a:lnTo>
                                <a:close/>
                                <a:moveTo>
                                  <a:pt x="2028" y="183"/>
                                </a:moveTo>
                                <a:lnTo>
                                  <a:pt x="1914" y="183"/>
                                </a:lnTo>
                                <a:lnTo>
                                  <a:pt x="1914" y="2"/>
                                </a:lnTo>
                                <a:lnTo>
                                  <a:pt x="1947" y="2"/>
                                </a:lnTo>
                                <a:lnTo>
                                  <a:pt x="1947" y="154"/>
                                </a:lnTo>
                                <a:lnTo>
                                  <a:pt x="2028" y="154"/>
                                </a:lnTo>
                                <a:lnTo>
                                  <a:pt x="2028" y="183"/>
                                </a:lnTo>
                                <a:close/>
                                <a:moveTo>
                                  <a:pt x="2161" y="157"/>
                                </a:moveTo>
                                <a:lnTo>
                                  <a:pt x="2113" y="157"/>
                                </a:lnTo>
                                <a:lnTo>
                                  <a:pt x="2121" y="155"/>
                                </a:lnTo>
                                <a:lnTo>
                                  <a:pt x="2132" y="147"/>
                                </a:lnTo>
                                <a:lnTo>
                                  <a:pt x="2134" y="141"/>
                                </a:lnTo>
                                <a:lnTo>
                                  <a:pt x="2134" y="128"/>
                                </a:lnTo>
                                <a:lnTo>
                                  <a:pt x="2132" y="122"/>
                                </a:lnTo>
                                <a:lnTo>
                                  <a:pt x="2122" y="115"/>
                                </a:lnTo>
                                <a:lnTo>
                                  <a:pt x="2112" y="111"/>
                                </a:lnTo>
                                <a:lnTo>
                                  <a:pt x="2097" y="106"/>
                                </a:lnTo>
                                <a:lnTo>
                                  <a:pt x="2083" y="102"/>
                                </a:lnTo>
                                <a:lnTo>
                                  <a:pt x="2071" y="97"/>
                                </a:lnTo>
                                <a:lnTo>
                                  <a:pt x="2061" y="91"/>
                                </a:lnTo>
                                <a:lnTo>
                                  <a:pt x="2053" y="84"/>
                                </a:lnTo>
                                <a:lnTo>
                                  <a:pt x="2043" y="76"/>
                                </a:lnTo>
                                <a:lnTo>
                                  <a:pt x="2038" y="64"/>
                                </a:lnTo>
                                <a:lnTo>
                                  <a:pt x="2038" y="51"/>
                                </a:lnTo>
                                <a:lnTo>
                                  <a:pt x="2039" y="40"/>
                                </a:lnTo>
                                <a:lnTo>
                                  <a:pt x="2043" y="31"/>
                                </a:lnTo>
                                <a:lnTo>
                                  <a:pt x="2048" y="22"/>
                                </a:lnTo>
                                <a:lnTo>
                                  <a:pt x="2056" y="14"/>
                                </a:lnTo>
                                <a:lnTo>
                                  <a:pt x="2065" y="8"/>
                                </a:lnTo>
                                <a:lnTo>
                                  <a:pt x="2076" y="3"/>
                                </a:lnTo>
                                <a:lnTo>
                                  <a:pt x="2088" y="1"/>
                                </a:lnTo>
                                <a:lnTo>
                                  <a:pt x="2101" y="0"/>
                                </a:lnTo>
                                <a:lnTo>
                                  <a:pt x="2114" y="0"/>
                                </a:lnTo>
                                <a:lnTo>
                                  <a:pt x="2125" y="2"/>
                                </a:lnTo>
                                <a:lnTo>
                                  <a:pt x="2145" y="12"/>
                                </a:lnTo>
                                <a:lnTo>
                                  <a:pt x="2153" y="19"/>
                                </a:lnTo>
                                <a:lnTo>
                                  <a:pt x="2159" y="28"/>
                                </a:lnTo>
                                <a:lnTo>
                                  <a:pt x="2091" y="28"/>
                                </a:lnTo>
                                <a:lnTo>
                                  <a:pt x="2084" y="30"/>
                                </a:lnTo>
                                <a:lnTo>
                                  <a:pt x="2073" y="38"/>
                                </a:lnTo>
                                <a:lnTo>
                                  <a:pt x="2071" y="44"/>
                                </a:lnTo>
                                <a:lnTo>
                                  <a:pt x="2071" y="56"/>
                                </a:lnTo>
                                <a:lnTo>
                                  <a:pt x="2073" y="61"/>
                                </a:lnTo>
                                <a:lnTo>
                                  <a:pt x="2078" y="65"/>
                                </a:lnTo>
                                <a:lnTo>
                                  <a:pt x="2083" y="69"/>
                                </a:lnTo>
                                <a:lnTo>
                                  <a:pt x="2093" y="73"/>
                                </a:lnTo>
                                <a:lnTo>
                                  <a:pt x="2121" y="81"/>
                                </a:lnTo>
                                <a:lnTo>
                                  <a:pt x="2132" y="86"/>
                                </a:lnTo>
                                <a:lnTo>
                                  <a:pt x="2150" y="96"/>
                                </a:lnTo>
                                <a:lnTo>
                                  <a:pt x="2156" y="102"/>
                                </a:lnTo>
                                <a:lnTo>
                                  <a:pt x="2165" y="116"/>
                                </a:lnTo>
                                <a:lnTo>
                                  <a:pt x="2167" y="125"/>
                                </a:lnTo>
                                <a:lnTo>
                                  <a:pt x="2167" y="135"/>
                                </a:lnTo>
                                <a:lnTo>
                                  <a:pt x="2166" y="145"/>
                                </a:lnTo>
                                <a:lnTo>
                                  <a:pt x="2162" y="155"/>
                                </a:lnTo>
                                <a:lnTo>
                                  <a:pt x="2161" y="157"/>
                                </a:lnTo>
                                <a:close/>
                                <a:moveTo>
                                  <a:pt x="2166" y="61"/>
                                </a:moveTo>
                                <a:lnTo>
                                  <a:pt x="2134" y="61"/>
                                </a:lnTo>
                                <a:lnTo>
                                  <a:pt x="2134" y="49"/>
                                </a:lnTo>
                                <a:lnTo>
                                  <a:pt x="2131" y="41"/>
                                </a:lnTo>
                                <a:lnTo>
                                  <a:pt x="2120" y="31"/>
                                </a:lnTo>
                                <a:lnTo>
                                  <a:pt x="2112" y="28"/>
                                </a:lnTo>
                                <a:lnTo>
                                  <a:pt x="2159" y="28"/>
                                </a:lnTo>
                                <a:lnTo>
                                  <a:pt x="2164" y="36"/>
                                </a:lnTo>
                                <a:lnTo>
                                  <a:pt x="2166" y="48"/>
                                </a:lnTo>
                                <a:lnTo>
                                  <a:pt x="2166" y="61"/>
                                </a:lnTo>
                                <a:close/>
                                <a:moveTo>
                                  <a:pt x="2102" y="185"/>
                                </a:moveTo>
                                <a:lnTo>
                                  <a:pt x="2090" y="185"/>
                                </a:lnTo>
                                <a:lnTo>
                                  <a:pt x="2078" y="183"/>
                                </a:lnTo>
                                <a:lnTo>
                                  <a:pt x="2057" y="173"/>
                                </a:lnTo>
                                <a:lnTo>
                                  <a:pt x="2048" y="166"/>
                                </a:lnTo>
                                <a:lnTo>
                                  <a:pt x="2042" y="158"/>
                                </a:lnTo>
                                <a:lnTo>
                                  <a:pt x="2036" y="149"/>
                                </a:lnTo>
                                <a:lnTo>
                                  <a:pt x="2033" y="137"/>
                                </a:lnTo>
                                <a:lnTo>
                                  <a:pt x="2033" y="123"/>
                                </a:lnTo>
                                <a:lnTo>
                                  <a:pt x="2065" y="123"/>
                                </a:lnTo>
                                <a:lnTo>
                                  <a:pt x="2065" y="135"/>
                                </a:lnTo>
                                <a:lnTo>
                                  <a:pt x="2069" y="144"/>
                                </a:lnTo>
                                <a:lnTo>
                                  <a:pt x="2082" y="154"/>
                                </a:lnTo>
                                <a:lnTo>
                                  <a:pt x="2091" y="157"/>
                                </a:lnTo>
                                <a:lnTo>
                                  <a:pt x="2161" y="157"/>
                                </a:lnTo>
                                <a:lnTo>
                                  <a:pt x="2157" y="164"/>
                                </a:lnTo>
                                <a:lnTo>
                                  <a:pt x="2149" y="171"/>
                                </a:lnTo>
                                <a:lnTo>
                                  <a:pt x="2139" y="177"/>
                                </a:lnTo>
                                <a:lnTo>
                                  <a:pt x="2128" y="182"/>
                                </a:lnTo>
                                <a:lnTo>
                                  <a:pt x="2116" y="184"/>
                                </a:lnTo>
                                <a:lnTo>
                                  <a:pt x="2102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0" y="196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filled="f" stroked="f" style="position:absolute;margin-left:29.0pt;margin-top:9.8pt;width:538.0pt;height:24.8pt;z-index:-2147483629;mso-position-horizontal-relative:page;mso-position-vertical-relative:text;mso-width-percent:0;mso-height-percent:0;mso-width-relative:page;mso-height-relative:page;mso-wrap-distance-left:0.0pt;mso-wrap-distance-right:0.0pt;visibility:visible;" coordsize="10760,496" coordorigin="580,196">
                <v:rect id="1036" fillcolor="#03a8f4" stroked="f" style="position:absolute;left:580;top:196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37" coordsize="2167,186" path="m32,183l0,183l0,2l68,2l82,3l95,6l106,11l115,18l123,26l125,30l32,30l32,87l126,87l123,93l116,101l106,107l95,112l82,115l68,116l32,116l32,183xm126,87l79,87l87,85l98,76l100,69l100,51l97,44l87,33l79,31l69,30l125,30l128,36l132,47l133,59l132,72l128,83l126,87xm270,183l151,183l151,2l269,2l269,30l184,30l184,75l258,75l258,104l184,104l184,154l270,154l270,183xm320,183l288,183l288,2l349,2l364,3l377,6l388,10l397,16l405,24l408,30l320,30l320,85l407,85l398,98l391,103l384,106l388,114l320,114l320,183xm407,85l360,85l368,83l379,73l382,66l382,49l379,42l368,33l360,31l350,30l408,30l410,34l413,45l414,58l414,70l411,80l407,85xm422,183l390,183l353,114l388,114l422,175l422,183xm554,157l506,157l514,155l524,147l527,141l527,128l524,122l514,115l504,111l490,106l476,102l463,97l453,91l445,84l436,76l431,64l431,51l432,40l435,31l441,22l448,14l458,8l469,3l481,1l494,0l506,0l517,2l537,12l545,19l551,28l484,28l476,30l466,38l463,44l463,56l466,61l471,65l476,69l486,73l514,81l525,86l542,96l549,102l557,116l559,125l559,135l558,145l555,155l554,157xm559,61l526,61l526,49l524,41l513,31l504,28l551,28l556,36l559,48l559,61xm495,185l482,185l471,183l449,173l441,166l434,158l428,149l425,137l425,123l458,123l458,135l461,144l474,154l483,157l554,157l549,164l542,171l532,177l521,182l509,184l495,185xm646,185l632,185l619,181l608,174l596,167l588,157l581,144l578,134l575,123l573,112l572,99l572,85l573,75l574,63l577,52l581,41l586,32l592,24l599,16l607,10l616,6l625,2l635,0l646,0l657,0l667,2l676,6l685,10l693,16l700,23l704,29l633,29l623,34l616,43l611,52l608,61l605,72l605,85l605,99l605,110l605,112l607,122l611,132l616,141l623,151l633,156l705,156l705,157l696,167l685,174l676,179l667,182l657,184l646,185xm705,156l659,156l669,151l676,142l681,134l684,124l686,113l687,99l687,85l686,74l686,72l684,62l681,52l676,43l669,34l659,29l704,29l706,32l711,41l714,51l717,62l719,75l719,85l719,99l719,110l717,122l714,133l710,144l705,156xm776,183l743,183l743,2l774,2l813,63l776,63l776,183xm884,122l852,122l852,2l884,2l884,122xm884,183l854,183l776,63l813,63l852,122l884,122l884,183xm932,183l898,183l967,2l993,2l1011,49l980,49l958,110l1035,110l1045,138l948,138l932,183xm1035,110l1002,110l980,49l1011,49l1035,110xm1062,183l1029,183l1012,138l1045,138l1062,183xm1187,183l1073,183l1073,2l1106,2l1106,154l1187,154l1187,183xm1314,183l1262,183l1262,2l1315,2l1326,3l1337,5l1347,8l1357,12l1366,18l1373,25l1377,30l1294,30l1294,154l1377,154l1373,159l1366,166l1357,172l1347,177l1337,180l1326,182l1314,183xm1377,154l1329,154l1341,149l1350,140l1356,131l1360,122l1362,110l1363,97l1363,87l1362,74l1360,63l1356,53l1351,45l1342,36l1331,31l1316,30l1377,30l1380,33l1385,42l1390,52l1393,63l1395,74l1395,87l1395,97l1395,110l1393,121l1390,132l1385,142l1380,151l1377,154xm1538,183l1419,183l1419,2l1537,2l1537,30l1452,30l1452,75l1526,75l1526,104l1452,104l1452,154l1538,154l1538,183xm1686,30l1544,30l1544,2l1686,2l1686,30xm1707,183l1673,183l1742,2l1769,2l1787,49l1756,49l1734,110l1810,110l1821,138l1723,138l1707,183xm1631,183l1599,183l1599,30l1631,30l1631,183xm1810,110l1778,110l1756,49l1787,49l1810,110xm1838,183l1804,183l1788,138l1821,138l1838,183xm1883,183l1850,183l1850,2l1883,2l1883,183xm2028,183l1914,183l1914,2l1947,2l1947,154l2028,154l2028,183xm2161,157l2113,157l2121,155l2132,147l2134,141l2134,128l2132,122l2122,115l2112,111l2097,106l2083,102l2071,97l2061,91l2053,84l2043,76l2038,64l2038,51l2039,40l2043,31l2048,22l2056,14l2065,8l2076,3l2088,1l2101,0l2114,0l2125,2l2145,12l2153,19l2159,28l2091,28l2084,30l2073,38l2071,44l2071,56l2073,61l2078,65l2083,69l2093,73l2121,81l2132,86l2150,96l2156,102l2165,116l2167,125l2167,135l2166,145l2162,155l2161,157xm2166,61l2134,61l2134,49l2131,41l2120,31l2112,28l2159,28l2164,36l2166,48l2166,61xm2102,185l2090,185l2078,183l2057,173l2048,166l2042,158l2036,149l2033,137l2033,123l2065,123l2065,135l2069,144l2082,154l2091,157l2161,157l2157,164l2149,171l2139,177l2128,182l2116,184l2102,185xe" fillcolor="white" stroked="f" style="position:absolute;left:929;top:343;width:2167;height:186;z-index:3;mso-position-horizontal-relative:page;mso-position-vertical-relative:page;mso-width-relative:page;mso-height-relative:page;visibility:visible;">
                  <v:stroke on="f"/>
                  <v:fill/>
                  <v:path textboxrect="0,0,2167,186"/>
                </v:shape>
                <v:rect id="1038" filled="f" stroked="f" style="position:absolute;left:580;top:196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PERSONAL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16"/>
        <w:ind w:left="480"/>
        <w:rPr/>
      </w:pPr>
      <w:r>
        <w:rPr>
          <w:color w:val="212121"/>
        </w:rPr>
        <w:t>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Birth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08/19/1994</w:t>
      </w:r>
    </w:p>
    <w:p>
      <w:pPr>
        <w:pStyle w:val="style66"/>
        <w:tabs>
          <w:tab w:val="right" w:leader="none" w:pos="2078"/>
        </w:tabs>
        <w:spacing w:before="149"/>
        <w:ind w:left="48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-90170</wp:posOffset>
                </wp:positionV>
                <wp:extent cx="38734" cy="38734"/>
                <wp:effectExtent l="0" t="0" r="0" b="0"/>
                <wp:wrapNone/>
                <wp:docPr id="1039" name="Freeform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coordsize="61,61" path="m34,60l26,60l22,59l0,34l0,26l26,0l34,0l60,30l60,34l34,60xe" fillcolor="#212121" stroked="f" style="position:absolute;margin-left:32.75pt;margin-top:-7.1pt;width:3.05pt;height:3.05pt;z-index: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167005</wp:posOffset>
                </wp:positionV>
                <wp:extent cx="38734" cy="38733"/>
                <wp:effectExtent l="0" t="0" r="0" b="0"/>
                <wp:wrapNone/>
                <wp:docPr id="1040" name="Freeform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coordsize="61,61" path="m34,60l26,60l22,59l0,34l0,26l26,0l34,0l60,30l60,34l34,60xe" fillcolor="#212121" stroked="f" style="position:absolute;margin-left:32.75pt;margin-top:13.15pt;width:3.05pt;height:3.05pt;z-index: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  <w:position w:val="1"/>
        </w:rPr>
        <w:t>Age</w:t>
      </w:r>
      <w:r>
        <w:rPr>
          <w:color w:val="212121"/>
          <w:position w:val="1"/>
        </w:rPr>
        <w:t xml:space="preserve">                 :</w:t>
      </w:r>
      <w:r>
        <w:rPr>
          <w:rFonts w:ascii="Times New Roman"/>
          <w:color w:val="212121"/>
          <w:position w:val="1"/>
        </w:rPr>
        <w:tab/>
      </w:r>
      <w:r>
        <w:rPr>
          <w:color w:val="212121"/>
        </w:rPr>
        <w:t>2</w:t>
      </w:r>
      <w:r>
        <w:rPr>
          <w:color w:val="212121"/>
        </w:rPr>
        <w:t>8</w:t>
      </w:r>
    </w:p>
    <w:p>
      <w:pPr>
        <w:pStyle w:val="style66"/>
        <w:tabs>
          <w:tab w:val="left" w:leader="none" w:pos="1740"/>
        </w:tabs>
        <w:spacing w:before="148"/>
        <w:ind w:left="48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163195</wp:posOffset>
                </wp:positionV>
                <wp:extent cx="38734" cy="38735"/>
                <wp:effectExtent l="0" t="0" r="0" b="0"/>
                <wp:wrapNone/>
                <wp:docPr id="1041" name="Freeform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coordsize="61,61" path="m34,61l26,61l22,60l0,34l0,27l26,0l34,0l60,31l60,34l34,61xe" fillcolor="#212121" stroked="f" style="position:absolute;margin-left:32.75pt;margin-top:12.85pt;width:3.05pt;height:3.05pt;z-index:6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Status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Single</w:t>
      </w:r>
    </w:p>
    <w:p>
      <w:pPr>
        <w:pStyle w:val="style66"/>
        <w:tabs>
          <w:tab w:val="left" w:leader="none" w:pos="1740"/>
        </w:tabs>
        <w:spacing w:before="153"/>
        <w:ind w:left="48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166370</wp:posOffset>
                </wp:positionV>
                <wp:extent cx="38734" cy="38733"/>
                <wp:effectExtent l="0" t="0" r="0" b="0"/>
                <wp:wrapNone/>
                <wp:docPr id="1042" name="Freeform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2" coordsize="61,61" path="m34,61l26,61l22,60l0,34l0,27l26,0l34,0l60,31l60,34l34,61xe" fillcolor="#212121" stroked="f" style="position:absolute;margin-left:32.75pt;margin-top:13.1pt;width:3.05pt;height:3.05pt;z-index:7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Height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5'4</w:t>
      </w:r>
    </w:p>
    <w:p>
      <w:pPr>
        <w:pStyle w:val="style66"/>
        <w:tabs>
          <w:tab w:val="left" w:leader="none" w:pos="1740"/>
        </w:tabs>
        <w:spacing w:before="153" w:lineRule="auto" w:line="386"/>
        <w:ind w:left="480" w:right="837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166370</wp:posOffset>
                </wp:positionV>
                <wp:extent cx="38734" cy="38733"/>
                <wp:effectExtent l="0" t="0" r="0" b="0"/>
                <wp:wrapNone/>
                <wp:docPr id="1043" name="Freeform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coordsize="61,61" path="m34,61l26,61l22,60l0,34l0,27l26,0l34,0l60,31l60,34l34,61xe" fillcolor="#212121" stroked="f" style="position:absolute;margin-left:32.75pt;margin-top:13.1pt;width:3.05pt;height:3.05pt;z-index:8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424180</wp:posOffset>
                </wp:positionV>
                <wp:extent cx="38734" cy="38734"/>
                <wp:effectExtent l="0" t="0" r="0" b="0"/>
                <wp:wrapNone/>
                <wp:docPr id="1044" name="Freeform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coordsize="61,61" path="m34,60l26,60l22,59l0,34l0,26l26,0l34,0l60,30l60,34l34,60xe" fillcolor="#212121" stroked="f" style="position:absolute;margin-left:32.75pt;margin-top:33.4pt;width:3.05pt;height:3.05pt;z-index: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Weight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73</w:t>
      </w:r>
      <w:r>
        <w:rPr>
          <w:color w:val="212121"/>
        </w:rPr>
        <w:t xml:space="preserve"> kg.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Nationality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Filipino</w:t>
      </w:r>
    </w:p>
    <w:p>
      <w:pPr>
        <w:pStyle w:val="style66"/>
        <w:tabs>
          <w:tab w:val="left" w:leader="none" w:pos="1740"/>
        </w:tabs>
        <w:spacing w:lineRule="exact" w:line="251"/>
        <w:ind w:left="48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68580</wp:posOffset>
                </wp:positionV>
                <wp:extent cx="38734" cy="38734"/>
                <wp:effectExtent l="0" t="0" r="0" b="0"/>
                <wp:wrapNone/>
                <wp:docPr id="1045" name="Freeform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5" coordsize="61,61" path="m34,60l26,60l22,60l0,34l0,26l26,0l34,0l60,30l60,34l34,60xe" fillcolor="#212121" stroked="f" style="position:absolute;margin-left:32.75pt;margin-top:5.4pt;width:3.05pt;height:3.05pt;z-index:1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Religion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Roman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Catholic</w:t>
      </w:r>
    </w:p>
    <w:p>
      <w:pPr>
        <w:pStyle w:val="style66"/>
        <w:tabs>
          <w:tab w:val="left" w:leader="none" w:pos="1740"/>
        </w:tabs>
        <w:spacing w:before="153"/>
        <w:ind w:left="48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415925</wp:posOffset>
                </wp:positionH>
                <wp:positionV relativeFrom="paragraph">
                  <wp:posOffset>166370</wp:posOffset>
                </wp:positionV>
                <wp:extent cx="38734" cy="38733"/>
                <wp:effectExtent l="0" t="0" r="0" b="0"/>
                <wp:wrapNone/>
                <wp:docPr id="1046" name="Freeform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coordsize="61,61" path="m34,61l26,61l22,60l0,34l0,27l26,0l34,0l60,31l60,34l34,61xe" fillcolor="#212121" stroked="f" style="position:absolute;margin-left:32.75pt;margin-top:13.1pt;width:3.05pt;height:3.05pt;z-index:1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Language</w:t>
      </w:r>
      <w:r>
        <w:rPr>
          <w:color w:val="212121"/>
        </w:rPr>
        <w:tab/>
      </w:r>
      <w:r>
        <w:rPr>
          <w:color w:val="212121"/>
        </w:rPr>
        <w:t>: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English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Tagalog</w:t>
      </w:r>
    </w:p>
    <w:p>
      <w:pPr>
        <w:pStyle w:val="style66"/>
        <w:spacing w:before="7" w:after="1"/>
        <w:rPr>
          <w:sz w:val="10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832600" cy="314960"/>
                <wp:effectExtent l="0" t="0" r="0" b="2540"/>
                <wp:docPr id="1047" name="Group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0" y="0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9" y="147"/>
                            <a:ext cx="1263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3" h="186" stroke="1">
                                <a:moveTo>
                                  <a:pt x="118" y="183"/>
                                </a:moveTo>
                                <a:lnTo>
                                  <a:pt x="0" y="183"/>
                                </a:lnTo>
                                <a:lnTo>
                                  <a:pt x="0" y="2"/>
                                </a:lnTo>
                                <a:lnTo>
                                  <a:pt x="117" y="2"/>
                                </a:lnTo>
                                <a:lnTo>
                                  <a:pt x="117" y="31"/>
                                </a:lnTo>
                                <a:lnTo>
                                  <a:pt x="32" y="31"/>
                                </a:lnTo>
                                <a:lnTo>
                                  <a:pt x="32" y="76"/>
                                </a:lnTo>
                                <a:lnTo>
                                  <a:pt x="106" y="76"/>
                                </a:lnTo>
                                <a:lnTo>
                                  <a:pt x="106" y="104"/>
                                </a:lnTo>
                                <a:lnTo>
                                  <a:pt x="32" y="104"/>
                                </a:lnTo>
                                <a:lnTo>
                                  <a:pt x="32" y="155"/>
                                </a:lnTo>
                                <a:lnTo>
                                  <a:pt x="118" y="155"/>
                                </a:lnTo>
                                <a:lnTo>
                                  <a:pt x="118" y="183"/>
                                </a:lnTo>
                                <a:close/>
                                <a:moveTo>
                                  <a:pt x="189" y="183"/>
                                </a:moveTo>
                                <a:lnTo>
                                  <a:pt x="136" y="183"/>
                                </a:lnTo>
                                <a:lnTo>
                                  <a:pt x="136" y="2"/>
                                </a:lnTo>
                                <a:lnTo>
                                  <a:pt x="190" y="2"/>
                                </a:lnTo>
                                <a:lnTo>
                                  <a:pt x="201" y="3"/>
                                </a:lnTo>
                                <a:lnTo>
                                  <a:pt x="212" y="5"/>
                                </a:lnTo>
                                <a:lnTo>
                                  <a:pt x="222" y="8"/>
                                </a:lnTo>
                                <a:lnTo>
                                  <a:pt x="232" y="13"/>
                                </a:lnTo>
                                <a:lnTo>
                                  <a:pt x="240" y="19"/>
                                </a:lnTo>
                                <a:lnTo>
                                  <a:pt x="248" y="26"/>
                                </a:lnTo>
                                <a:lnTo>
                                  <a:pt x="252" y="31"/>
                                </a:lnTo>
                                <a:lnTo>
                                  <a:pt x="169" y="31"/>
                                </a:lnTo>
                                <a:lnTo>
                                  <a:pt x="169" y="155"/>
                                </a:lnTo>
                                <a:lnTo>
                                  <a:pt x="252" y="155"/>
                                </a:lnTo>
                                <a:lnTo>
                                  <a:pt x="248" y="160"/>
                                </a:lnTo>
                                <a:lnTo>
                                  <a:pt x="240" y="167"/>
                                </a:lnTo>
                                <a:lnTo>
                                  <a:pt x="231" y="173"/>
                                </a:lnTo>
                                <a:lnTo>
                                  <a:pt x="222" y="177"/>
                                </a:lnTo>
                                <a:lnTo>
                                  <a:pt x="212" y="180"/>
                                </a:lnTo>
                                <a:lnTo>
                                  <a:pt x="200" y="182"/>
                                </a:lnTo>
                                <a:lnTo>
                                  <a:pt x="189" y="183"/>
                                </a:lnTo>
                                <a:close/>
                                <a:moveTo>
                                  <a:pt x="252" y="155"/>
                                </a:moveTo>
                                <a:lnTo>
                                  <a:pt x="203" y="155"/>
                                </a:lnTo>
                                <a:lnTo>
                                  <a:pt x="216" y="150"/>
                                </a:lnTo>
                                <a:lnTo>
                                  <a:pt x="224" y="140"/>
                                </a:lnTo>
                                <a:lnTo>
                                  <a:pt x="230" y="132"/>
                                </a:lnTo>
                                <a:lnTo>
                                  <a:pt x="234" y="122"/>
                                </a:lnTo>
                                <a:lnTo>
                                  <a:pt x="237" y="111"/>
                                </a:lnTo>
                                <a:lnTo>
                                  <a:pt x="238" y="98"/>
                                </a:lnTo>
                                <a:lnTo>
                                  <a:pt x="238" y="87"/>
                                </a:lnTo>
                                <a:lnTo>
                                  <a:pt x="237" y="75"/>
                                </a:lnTo>
                                <a:lnTo>
                                  <a:pt x="235" y="63"/>
                                </a:lnTo>
                                <a:lnTo>
                                  <a:pt x="231" y="54"/>
                                </a:lnTo>
                                <a:lnTo>
                                  <a:pt x="225" y="46"/>
                                </a:lnTo>
                                <a:lnTo>
                                  <a:pt x="217" y="36"/>
                                </a:lnTo>
                                <a:lnTo>
                                  <a:pt x="205" y="31"/>
                                </a:lnTo>
                                <a:lnTo>
                                  <a:pt x="190" y="31"/>
                                </a:lnTo>
                                <a:lnTo>
                                  <a:pt x="252" y="31"/>
                                </a:lnTo>
                                <a:lnTo>
                                  <a:pt x="254" y="34"/>
                                </a:lnTo>
                                <a:lnTo>
                                  <a:pt x="260" y="43"/>
                                </a:lnTo>
                                <a:lnTo>
                                  <a:pt x="264" y="53"/>
                                </a:lnTo>
                                <a:lnTo>
                                  <a:pt x="267" y="64"/>
                                </a:lnTo>
                                <a:lnTo>
                                  <a:pt x="269" y="75"/>
                                </a:lnTo>
                                <a:lnTo>
                                  <a:pt x="270" y="87"/>
                                </a:lnTo>
                                <a:lnTo>
                                  <a:pt x="270" y="98"/>
                                </a:lnTo>
                                <a:lnTo>
                                  <a:pt x="269" y="110"/>
                                </a:lnTo>
                                <a:lnTo>
                                  <a:pt x="267" y="122"/>
                                </a:lnTo>
                                <a:lnTo>
                                  <a:pt x="264" y="133"/>
                                </a:lnTo>
                                <a:lnTo>
                                  <a:pt x="260" y="143"/>
                                </a:lnTo>
                                <a:lnTo>
                                  <a:pt x="254" y="152"/>
                                </a:lnTo>
                                <a:lnTo>
                                  <a:pt x="252" y="155"/>
                                </a:lnTo>
                                <a:close/>
                                <a:moveTo>
                                  <a:pt x="357" y="185"/>
                                </a:moveTo>
                                <a:lnTo>
                                  <a:pt x="343" y="184"/>
                                </a:lnTo>
                                <a:lnTo>
                                  <a:pt x="330" y="181"/>
                                </a:lnTo>
                                <a:lnTo>
                                  <a:pt x="319" y="176"/>
                                </a:lnTo>
                                <a:lnTo>
                                  <a:pt x="309" y="169"/>
                                </a:lnTo>
                                <a:lnTo>
                                  <a:pt x="301" y="160"/>
                                </a:lnTo>
                                <a:lnTo>
                                  <a:pt x="295" y="149"/>
                                </a:lnTo>
                                <a:lnTo>
                                  <a:pt x="292" y="137"/>
                                </a:lnTo>
                                <a:lnTo>
                                  <a:pt x="290" y="124"/>
                                </a:lnTo>
                                <a:lnTo>
                                  <a:pt x="290" y="2"/>
                                </a:lnTo>
                                <a:lnTo>
                                  <a:pt x="323" y="2"/>
                                </a:lnTo>
                                <a:lnTo>
                                  <a:pt x="323" y="134"/>
                                </a:lnTo>
                                <a:lnTo>
                                  <a:pt x="326" y="142"/>
                                </a:lnTo>
                                <a:lnTo>
                                  <a:pt x="337" y="154"/>
                                </a:lnTo>
                                <a:lnTo>
                                  <a:pt x="346" y="157"/>
                                </a:lnTo>
                                <a:lnTo>
                                  <a:pt x="415" y="157"/>
                                </a:lnTo>
                                <a:lnTo>
                                  <a:pt x="415" y="158"/>
                                </a:lnTo>
                                <a:lnTo>
                                  <a:pt x="407" y="167"/>
                                </a:lnTo>
                                <a:lnTo>
                                  <a:pt x="399" y="174"/>
                                </a:lnTo>
                                <a:lnTo>
                                  <a:pt x="388" y="180"/>
                                </a:lnTo>
                                <a:lnTo>
                                  <a:pt x="376" y="183"/>
                                </a:lnTo>
                                <a:lnTo>
                                  <a:pt x="363" y="185"/>
                                </a:lnTo>
                                <a:lnTo>
                                  <a:pt x="357" y="185"/>
                                </a:lnTo>
                                <a:close/>
                                <a:moveTo>
                                  <a:pt x="415" y="157"/>
                                </a:moveTo>
                                <a:lnTo>
                                  <a:pt x="368" y="157"/>
                                </a:lnTo>
                                <a:lnTo>
                                  <a:pt x="377" y="154"/>
                                </a:lnTo>
                                <a:lnTo>
                                  <a:pt x="389" y="143"/>
                                </a:lnTo>
                                <a:lnTo>
                                  <a:pt x="391" y="134"/>
                                </a:lnTo>
                                <a:lnTo>
                                  <a:pt x="391" y="2"/>
                                </a:lnTo>
                                <a:lnTo>
                                  <a:pt x="424" y="2"/>
                                </a:lnTo>
                                <a:lnTo>
                                  <a:pt x="424" y="124"/>
                                </a:lnTo>
                                <a:lnTo>
                                  <a:pt x="423" y="136"/>
                                </a:lnTo>
                                <a:lnTo>
                                  <a:pt x="420" y="147"/>
                                </a:lnTo>
                                <a:lnTo>
                                  <a:pt x="415" y="157"/>
                                </a:lnTo>
                                <a:close/>
                                <a:moveTo>
                                  <a:pt x="515" y="185"/>
                                </a:moveTo>
                                <a:lnTo>
                                  <a:pt x="500" y="184"/>
                                </a:lnTo>
                                <a:lnTo>
                                  <a:pt x="486" y="180"/>
                                </a:lnTo>
                                <a:lnTo>
                                  <a:pt x="474" y="172"/>
                                </a:lnTo>
                                <a:lnTo>
                                  <a:pt x="463" y="162"/>
                                </a:lnTo>
                                <a:lnTo>
                                  <a:pt x="455" y="150"/>
                                </a:lnTo>
                                <a:lnTo>
                                  <a:pt x="449" y="135"/>
                                </a:lnTo>
                                <a:lnTo>
                                  <a:pt x="445" y="119"/>
                                </a:lnTo>
                                <a:lnTo>
                                  <a:pt x="444" y="101"/>
                                </a:lnTo>
                                <a:lnTo>
                                  <a:pt x="444" y="84"/>
                                </a:lnTo>
                                <a:lnTo>
                                  <a:pt x="444" y="72"/>
                                </a:lnTo>
                                <a:lnTo>
                                  <a:pt x="446" y="61"/>
                                </a:lnTo>
                                <a:lnTo>
                                  <a:pt x="449" y="50"/>
                                </a:lnTo>
                                <a:lnTo>
                                  <a:pt x="453" y="40"/>
                                </a:lnTo>
                                <a:lnTo>
                                  <a:pt x="459" y="27"/>
                                </a:lnTo>
                                <a:lnTo>
                                  <a:pt x="467" y="18"/>
                                </a:lnTo>
                                <a:lnTo>
                                  <a:pt x="479" y="11"/>
                                </a:lnTo>
                                <a:lnTo>
                                  <a:pt x="487" y="6"/>
                                </a:lnTo>
                                <a:lnTo>
                                  <a:pt x="497" y="3"/>
                                </a:lnTo>
                                <a:lnTo>
                                  <a:pt x="507" y="1"/>
                                </a:lnTo>
                                <a:lnTo>
                                  <a:pt x="517" y="0"/>
                                </a:lnTo>
                                <a:lnTo>
                                  <a:pt x="531" y="1"/>
                                </a:lnTo>
                                <a:lnTo>
                                  <a:pt x="544" y="4"/>
                                </a:lnTo>
                                <a:lnTo>
                                  <a:pt x="555" y="9"/>
                                </a:lnTo>
                                <a:lnTo>
                                  <a:pt x="564" y="17"/>
                                </a:lnTo>
                                <a:lnTo>
                                  <a:pt x="572" y="26"/>
                                </a:lnTo>
                                <a:lnTo>
                                  <a:pt x="574" y="29"/>
                                </a:lnTo>
                                <a:lnTo>
                                  <a:pt x="505" y="29"/>
                                </a:lnTo>
                                <a:lnTo>
                                  <a:pt x="495" y="33"/>
                                </a:lnTo>
                                <a:lnTo>
                                  <a:pt x="487" y="43"/>
                                </a:lnTo>
                                <a:lnTo>
                                  <a:pt x="482" y="51"/>
                                </a:lnTo>
                                <a:lnTo>
                                  <a:pt x="479" y="61"/>
                                </a:lnTo>
                                <a:lnTo>
                                  <a:pt x="477" y="72"/>
                                </a:lnTo>
                                <a:lnTo>
                                  <a:pt x="476" y="84"/>
                                </a:lnTo>
                                <a:lnTo>
                                  <a:pt x="476" y="101"/>
                                </a:lnTo>
                                <a:lnTo>
                                  <a:pt x="477" y="114"/>
                                </a:lnTo>
                                <a:lnTo>
                                  <a:pt x="479" y="125"/>
                                </a:lnTo>
                                <a:lnTo>
                                  <a:pt x="482" y="134"/>
                                </a:lnTo>
                                <a:lnTo>
                                  <a:pt x="487" y="142"/>
                                </a:lnTo>
                                <a:lnTo>
                                  <a:pt x="494" y="152"/>
                                </a:lnTo>
                                <a:lnTo>
                                  <a:pt x="503" y="157"/>
                                </a:lnTo>
                                <a:lnTo>
                                  <a:pt x="574" y="157"/>
                                </a:lnTo>
                                <a:lnTo>
                                  <a:pt x="572" y="160"/>
                                </a:lnTo>
                                <a:lnTo>
                                  <a:pt x="563" y="170"/>
                                </a:lnTo>
                                <a:lnTo>
                                  <a:pt x="554" y="177"/>
                                </a:lnTo>
                                <a:lnTo>
                                  <a:pt x="542" y="182"/>
                                </a:lnTo>
                                <a:lnTo>
                                  <a:pt x="530" y="185"/>
                                </a:lnTo>
                                <a:lnTo>
                                  <a:pt x="515" y="185"/>
                                </a:lnTo>
                                <a:close/>
                                <a:moveTo>
                                  <a:pt x="586" y="67"/>
                                </a:moveTo>
                                <a:lnTo>
                                  <a:pt x="553" y="67"/>
                                </a:lnTo>
                                <a:lnTo>
                                  <a:pt x="551" y="52"/>
                                </a:lnTo>
                                <a:lnTo>
                                  <a:pt x="547" y="42"/>
                                </a:lnTo>
                                <a:lnTo>
                                  <a:pt x="536" y="31"/>
                                </a:lnTo>
                                <a:lnTo>
                                  <a:pt x="528" y="29"/>
                                </a:lnTo>
                                <a:lnTo>
                                  <a:pt x="574" y="29"/>
                                </a:lnTo>
                                <a:lnTo>
                                  <a:pt x="579" y="38"/>
                                </a:lnTo>
                                <a:lnTo>
                                  <a:pt x="583" y="51"/>
                                </a:lnTo>
                                <a:lnTo>
                                  <a:pt x="586" y="67"/>
                                </a:lnTo>
                                <a:close/>
                                <a:moveTo>
                                  <a:pt x="574" y="157"/>
                                </a:moveTo>
                                <a:lnTo>
                                  <a:pt x="527" y="157"/>
                                </a:lnTo>
                                <a:lnTo>
                                  <a:pt x="535" y="155"/>
                                </a:lnTo>
                                <a:lnTo>
                                  <a:pt x="547" y="145"/>
                                </a:lnTo>
                                <a:lnTo>
                                  <a:pt x="551" y="135"/>
                                </a:lnTo>
                                <a:lnTo>
                                  <a:pt x="553" y="119"/>
                                </a:lnTo>
                                <a:lnTo>
                                  <a:pt x="586" y="119"/>
                                </a:lnTo>
                                <a:lnTo>
                                  <a:pt x="583" y="135"/>
                                </a:lnTo>
                                <a:lnTo>
                                  <a:pt x="578" y="149"/>
                                </a:lnTo>
                                <a:lnTo>
                                  <a:pt x="574" y="157"/>
                                </a:lnTo>
                                <a:close/>
                                <a:moveTo>
                                  <a:pt x="621" y="183"/>
                                </a:moveTo>
                                <a:lnTo>
                                  <a:pt x="587" y="183"/>
                                </a:lnTo>
                                <a:lnTo>
                                  <a:pt x="656" y="2"/>
                                </a:lnTo>
                                <a:lnTo>
                                  <a:pt x="683" y="2"/>
                                </a:lnTo>
                                <a:lnTo>
                                  <a:pt x="701" y="50"/>
                                </a:lnTo>
                                <a:lnTo>
                                  <a:pt x="669" y="50"/>
                                </a:lnTo>
                                <a:lnTo>
                                  <a:pt x="647" y="110"/>
                                </a:lnTo>
                                <a:lnTo>
                                  <a:pt x="724" y="110"/>
                                </a:lnTo>
                                <a:lnTo>
                                  <a:pt x="735" y="139"/>
                                </a:lnTo>
                                <a:lnTo>
                                  <a:pt x="637" y="139"/>
                                </a:lnTo>
                                <a:lnTo>
                                  <a:pt x="621" y="183"/>
                                </a:lnTo>
                                <a:close/>
                                <a:moveTo>
                                  <a:pt x="875" y="31"/>
                                </a:moveTo>
                                <a:lnTo>
                                  <a:pt x="733" y="31"/>
                                </a:lnTo>
                                <a:lnTo>
                                  <a:pt x="733" y="2"/>
                                </a:lnTo>
                                <a:lnTo>
                                  <a:pt x="875" y="2"/>
                                </a:lnTo>
                                <a:lnTo>
                                  <a:pt x="875" y="31"/>
                                </a:lnTo>
                                <a:close/>
                                <a:moveTo>
                                  <a:pt x="820" y="183"/>
                                </a:moveTo>
                                <a:lnTo>
                                  <a:pt x="788" y="183"/>
                                </a:lnTo>
                                <a:lnTo>
                                  <a:pt x="788" y="31"/>
                                </a:lnTo>
                                <a:lnTo>
                                  <a:pt x="820" y="31"/>
                                </a:lnTo>
                                <a:lnTo>
                                  <a:pt x="820" y="183"/>
                                </a:lnTo>
                                <a:close/>
                                <a:moveTo>
                                  <a:pt x="724" y="110"/>
                                </a:moveTo>
                                <a:lnTo>
                                  <a:pt x="691" y="110"/>
                                </a:lnTo>
                                <a:lnTo>
                                  <a:pt x="669" y="50"/>
                                </a:lnTo>
                                <a:lnTo>
                                  <a:pt x="701" y="50"/>
                                </a:lnTo>
                                <a:lnTo>
                                  <a:pt x="724" y="110"/>
                                </a:lnTo>
                                <a:close/>
                                <a:moveTo>
                                  <a:pt x="752" y="183"/>
                                </a:moveTo>
                                <a:lnTo>
                                  <a:pt x="718" y="183"/>
                                </a:lnTo>
                                <a:lnTo>
                                  <a:pt x="702" y="139"/>
                                </a:lnTo>
                                <a:lnTo>
                                  <a:pt x="735" y="139"/>
                                </a:lnTo>
                                <a:lnTo>
                                  <a:pt x="752" y="183"/>
                                </a:lnTo>
                                <a:close/>
                                <a:moveTo>
                                  <a:pt x="925" y="183"/>
                                </a:moveTo>
                                <a:lnTo>
                                  <a:pt x="892" y="183"/>
                                </a:lnTo>
                                <a:lnTo>
                                  <a:pt x="892" y="2"/>
                                </a:lnTo>
                                <a:lnTo>
                                  <a:pt x="925" y="2"/>
                                </a:lnTo>
                                <a:lnTo>
                                  <a:pt x="925" y="183"/>
                                </a:lnTo>
                                <a:close/>
                                <a:moveTo>
                                  <a:pt x="1024" y="185"/>
                                </a:moveTo>
                                <a:lnTo>
                                  <a:pt x="1009" y="185"/>
                                </a:lnTo>
                                <a:lnTo>
                                  <a:pt x="997" y="182"/>
                                </a:lnTo>
                                <a:lnTo>
                                  <a:pt x="985" y="175"/>
                                </a:lnTo>
                                <a:lnTo>
                                  <a:pt x="974" y="168"/>
                                </a:lnTo>
                                <a:lnTo>
                                  <a:pt x="965" y="158"/>
                                </a:lnTo>
                                <a:lnTo>
                                  <a:pt x="959" y="144"/>
                                </a:lnTo>
                                <a:lnTo>
                                  <a:pt x="955" y="135"/>
                                </a:lnTo>
                                <a:lnTo>
                                  <a:pt x="952" y="124"/>
                                </a:lnTo>
                                <a:lnTo>
                                  <a:pt x="951" y="112"/>
                                </a:lnTo>
                                <a:lnTo>
                                  <a:pt x="950" y="100"/>
                                </a:lnTo>
                                <a:lnTo>
                                  <a:pt x="950" y="86"/>
                                </a:lnTo>
                                <a:lnTo>
                                  <a:pt x="951" y="75"/>
                                </a:lnTo>
                                <a:lnTo>
                                  <a:pt x="952" y="63"/>
                                </a:lnTo>
                                <a:lnTo>
                                  <a:pt x="955" y="52"/>
                                </a:lnTo>
                                <a:lnTo>
                                  <a:pt x="959" y="42"/>
                                </a:lnTo>
                                <a:lnTo>
                                  <a:pt x="964" y="32"/>
                                </a:lnTo>
                                <a:lnTo>
                                  <a:pt x="970" y="24"/>
                                </a:lnTo>
                                <a:lnTo>
                                  <a:pt x="977" y="17"/>
                                </a:lnTo>
                                <a:lnTo>
                                  <a:pt x="985" y="11"/>
                                </a:lnTo>
                                <a:lnTo>
                                  <a:pt x="994" y="6"/>
                                </a:lnTo>
                                <a:lnTo>
                                  <a:pt x="1003" y="3"/>
                                </a:lnTo>
                                <a:lnTo>
                                  <a:pt x="1013" y="1"/>
                                </a:lnTo>
                                <a:lnTo>
                                  <a:pt x="1024" y="0"/>
                                </a:lnTo>
                                <a:lnTo>
                                  <a:pt x="1034" y="1"/>
                                </a:lnTo>
                                <a:lnTo>
                                  <a:pt x="1044" y="3"/>
                                </a:lnTo>
                                <a:lnTo>
                                  <a:pt x="1054" y="6"/>
                                </a:lnTo>
                                <a:lnTo>
                                  <a:pt x="1062" y="11"/>
                                </a:lnTo>
                                <a:lnTo>
                                  <a:pt x="1070" y="17"/>
                                </a:lnTo>
                                <a:lnTo>
                                  <a:pt x="1077" y="24"/>
                                </a:lnTo>
                                <a:lnTo>
                                  <a:pt x="1081" y="29"/>
                                </a:lnTo>
                                <a:lnTo>
                                  <a:pt x="1011" y="29"/>
                                </a:lnTo>
                                <a:lnTo>
                                  <a:pt x="1001" y="34"/>
                                </a:lnTo>
                                <a:lnTo>
                                  <a:pt x="994" y="44"/>
                                </a:lnTo>
                                <a:lnTo>
                                  <a:pt x="989" y="52"/>
                                </a:lnTo>
                                <a:lnTo>
                                  <a:pt x="985" y="62"/>
                                </a:lnTo>
                                <a:lnTo>
                                  <a:pt x="983" y="73"/>
                                </a:lnTo>
                                <a:lnTo>
                                  <a:pt x="982" y="86"/>
                                </a:lnTo>
                                <a:lnTo>
                                  <a:pt x="982" y="100"/>
                                </a:lnTo>
                                <a:lnTo>
                                  <a:pt x="983" y="111"/>
                                </a:lnTo>
                                <a:lnTo>
                                  <a:pt x="983" y="112"/>
                                </a:lnTo>
                                <a:lnTo>
                                  <a:pt x="985" y="123"/>
                                </a:lnTo>
                                <a:lnTo>
                                  <a:pt x="989" y="133"/>
                                </a:lnTo>
                                <a:lnTo>
                                  <a:pt x="993" y="141"/>
                                </a:lnTo>
                                <a:lnTo>
                                  <a:pt x="1001" y="151"/>
                                </a:lnTo>
                                <a:lnTo>
                                  <a:pt x="1011" y="156"/>
                                </a:lnTo>
                                <a:lnTo>
                                  <a:pt x="1083" y="156"/>
                                </a:lnTo>
                                <a:lnTo>
                                  <a:pt x="1082" y="158"/>
                                </a:lnTo>
                                <a:lnTo>
                                  <a:pt x="1074" y="168"/>
                                </a:lnTo>
                                <a:lnTo>
                                  <a:pt x="1063" y="175"/>
                                </a:lnTo>
                                <a:lnTo>
                                  <a:pt x="1054" y="180"/>
                                </a:lnTo>
                                <a:lnTo>
                                  <a:pt x="1045" y="183"/>
                                </a:lnTo>
                                <a:lnTo>
                                  <a:pt x="1034" y="185"/>
                                </a:lnTo>
                                <a:lnTo>
                                  <a:pt x="1024" y="185"/>
                                </a:lnTo>
                                <a:close/>
                                <a:moveTo>
                                  <a:pt x="1083" y="156"/>
                                </a:moveTo>
                                <a:lnTo>
                                  <a:pt x="1037" y="156"/>
                                </a:lnTo>
                                <a:lnTo>
                                  <a:pt x="1047" y="152"/>
                                </a:lnTo>
                                <a:lnTo>
                                  <a:pt x="1054" y="142"/>
                                </a:lnTo>
                                <a:lnTo>
                                  <a:pt x="1059" y="134"/>
                                </a:lnTo>
                                <a:lnTo>
                                  <a:pt x="1062" y="124"/>
                                </a:lnTo>
                                <a:lnTo>
                                  <a:pt x="1064" y="113"/>
                                </a:lnTo>
                                <a:lnTo>
                                  <a:pt x="1065" y="100"/>
                                </a:lnTo>
                                <a:lnTo>
                                  <a:pt x="1065" y="86"/>
                                </a:lnTo>
                                <a:lnTo>
                                  <a:pt x="1064" y="75"/>
                                </a:lnTo>
                                <a:lnTo>
                                  <a:pt x="1064" y="73"/>
                                </a:lnTo>
                                <a:lnTo>
                                  <a:pt x="1062" y="62"/>
                                </a:lnTo>
                                <a:lnTo>
                                  <a:pt x="1059" y="52"/>
                                </a:lnTo>
                                <a:lnTo>
                                  <a:pt x="1054" y="44"/>
                                </a:lnTo>
                                <a:lnTo>
                                  <a:pt x="1047" y="34"/>
                                </a:lnTo>
                                <a:lnTo>
                                  <a:pt x="1037" y="29"/>
                                </a:lnTo>
                                <a:lnTo>
                                  <a:pt x="1081" y="29"/>
                                </a:lnTo>
                                <a:lnTo>
                                  <a:pt x="1083" y="32"/>
                                </a:lnTo>
                                <a:lnTo>
                                  <a:pt x="1088" y="42"/>
                                </a:lnTo>
                                <a:lnTo>
                                  <a:pt x="1092" y="52"/>
                                </a:lnTo>
                                <a:lnTo>
                                  <a:pt x="1095" y="63"/>
                                </a:lnTo>
                                <a:lnTo>
                                  <a:pt x="1097" y="75"/>
                                </a:lnTo>
                                <a:lnTo>
                                  <a:pt x="1097" y="86"/>
                                </a:lnTo>
                                <a:lnTo>
                                  <a:pt x="1097" y="100"/>
                                </a:lnTo>
                                <a:lnTo>
                                  <a:pt x="1097" y="111"/>
                                </a:lnTo>
                                <a:lnTo>
                                  <a:pt x="1095" y="123"/>
                                </a:lnTo>
                                <a:lnTo>
                                  <a:pt x="1092" y="134"/>
                                </a:lnTo>
                                <a:lnTo>
                                  <a:pt x="1088" y="145"/>
                                </a:lnTo>
                                <a:lnTo>
                                  <a:pt x="1083" y="156"/>
                                </a:lnTo>
                                <a:close/>
                                <a:moveTo>
                                  <a:pt x="1154" y="183"/>
                                </a:moveTo>
                                <a:lnTo>
                                  <a:pt x="1121" y="183"/>
                                </a:lnTo>
                                <a:lnTo>
                                  <a:pt x="1121" y="2"/>
                                </a:lnTo>
                                <a:lnTo>
                                  <a:pt x="1151" y="2"/>
                                </a:lnTo>
                                <a:lnTo>
                                  <a:pt x="1191" y="63"/>
                                </a:lnTo>
                                <a:lnTo>
                                  <a:pt x="1154" y="63"/>
                                </a:lnTo>
                                <a:lnTo>
                                  <a:pt x="1154" y="183"/>
                                </a:lnTo>
                                <a:close/>
                                <a:moveTo>
                                  <a:pt x="1262" y="123"/>
                                </a:moveTo>
                                <a:lnTo>
                                  <a:pt x="1230" y="123"/>
                                </a:lnTo>
                                <a:lnTo>
                                  <a:pt x="1230" y="2"/>
                                </a:lnTo>
                                <a:lnTo>
                                  <a:pt x="1262" y="2"/>
                                </a:lnTo>
                                <a:lnTo>
                                  <a:pt x="1262" y="123"/>
                                </a:lnTo>
                                <a:close/>
                                <a:moveTo>
                                  <a:pt x="1262" y="183"/>
                                </a:moveTo>
                                <a:lnTo>
                                  <a:pt x="1232" y="183"/>
                                </a:lnTo>
                                <a:lnTo>
                                  <a:pt x="1154" y="63"/>
                                </a:lnTo>
                                <a:lnTo>
                                  <a:pt x="1191" y="63"/>
                                </a:lnTo>
                                <a:lnTo>
                                  <a:pt x="1230" y="123"/>
                                </a:lnTo>
                                <a:lnTo>
                                  <a:pt x="1262" y="123"/>
                                </a:lnTo>
                                <a:lnTo>
                                  <a:pt x="1262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7" filled="f" stroked="f" style="margin-left:0.0pt;margin-top:0.0pt;width:538.0pt;height:24.8pt;mso-wrap-distance-left:0.0pt;mso-wrap-distance-right:0.0pt;visibility:visible;" coordsize="10760,496">
                <v:rect id="1048" fillcolor="#03a8f4" stroked="f" style="position:absolute;left:0;top:0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49" coordsize="1263,186" path="m118,183l0,183l0,2l117,2l117,31l32,31l32,76l106,76l106,104l32,104l32,155l118,155l118,183xm189,183l136,183l136,2l190,2l201,3l212,5l222,8l232,13l240,19l248,26l252,31l169,31l169,155l252,155l248,160l240,167l231,173l222,177l212,180l200,182l189,183xm252,155l203,155l216,150l224,140l230,132l234,122l237,111l238,98l238,87l237,75l235,63l231,54l225,46l217,36l205,31l190,31l252,31l254,34l260,43l264,53l267,64l269,75l270,87l270,98l269,110l267,122l264,133l260,143l254,152l252,155xm357,185l343,184l330,181l319,176l309,169l301,160l295,149l292,137l290,124l290,2l323,2l323,134l326,142l337,154l346,157l415,157l415,158l407,167l399,174l388,180l376,183l363,185l357,185xm415,157l368,157l377,154l389,143l391,134l391,2l424,2l424,124l423,136l420,147l415,157xm515,185l500,184l486,180l474,172l463,162l455,150l449,135l445,119l444,101l444,84l444,72l446,61l449,50l453,40l459,27l467,18l479,11l487,6l497,3l507,1l517,0l531,1l544,4l555,9l564,17l572,26l574,29l505,29l495,33l487,43l482,51l479,61l477,72l476,84l476,101l477,114l479,125l482,134l487,142l494,152l503,157l574,157l572,160l563,170l554,177l542,182l530,185l515,185xm586,67l553,67l551,52l547,42l536,31l528,29l574,29l579,38l583,51l586,67xm574,157l527,157l535,155l547,145l551,135l553,119l586,119l583,135l578,149l574,157xm621,183l587,183l656,2l683,2l701,50l669,50l647,110l724,110l735,139l637,139l621,183xm875,31l733,31l733,2l875,2l875,31xm820,183l788,183l788,31l820,31l820,183xm724,110l691,110l669,50l701,50l724,110xm752,183l718,183l702,139l735,139l752,183xm925,183l892,183l892,2l925,2l925,183xm1024,185l1009,185l997,182l985,175l974,168l965,158l959,144l955,135l952,124l951,112l950,100l950,86l951,75l952,63l955,52l959,42l964,32l970,24l977,17l985,11l994,6l1003,3l1013,1l1024,0l1034,1l1044,3l1054,6l1062,11l1070,17l1077,24l1081,29l1011,29l1001,34l994,44l989,52l985,62l983,73l982,86l982,100l983,111l983,112l985,123l989,133l993,141l1001,151l1011,156l1083,156l1082,158l1074,168l1063,175l1054,180l1045,183l1034,185l1024,185xm1083,156l1037,156l1047,152l1054,142l1059,134l1062,124l1064,113l1065,100l1065,86l1064,75l1064,73l1062,62l1059,52l1054,44l1047,34l1037,29l1081,29l1083,32l1088,42l1092,52l1095,63l1097,75l1097,86l1097,100l1097,111l1095,123l1092,134l1088,145l1083,156xm1154,183l1121,183l1121,2l1151,2l1191,63l1154,63l1154,183xm1262,123l1230,123l1230,2l1262,2l1262,123xm1262,183l1232,183l1154,63l1191,63l1230,123l1262,123l1262,183xe" fillcolor="white" stroked="f" style="position:absolute;left:349;top:147;width:1263;height:186;z-index:3;mso-position-horizontal-relative:page;mso-position-vertical-relative:page;mso-width-relative:page;mso-height-relative:page;visibility:visible;">
                  <v:stroke on="f"/>
                  <v:fill/>
                  <v:path textboxrect="0,0,1263,186"/>
                </v:shape>
                <v:rect id="1050" filled="f" stroked="f" style="position:absolute;left:0;top:0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0"/>
        <w:rPr>
          <w:sz w:val="20"/>
        </w:rPr>
        <w:sectPr>
          <w:type w:val="continuous"/>
          <w:pgSz w:w="11920" w:h="16860" w:orient="portrait"/>
          <w:pgMar w:top="560" w:right="460" w:bottom="280" w:left="460" w:header="720" w:footer="720" w:gutter="0"/>
          <w:cols w:space="720"/>
        </w:sectPr>
      </w:pPr>
    </w:p>
    <w:p>
      <w:pPr>
        <w:pStyle w:val="style66"/>
        <w:spacing w:before="61"/>
        <w:ind w:left="210"/>
        <w:rPr/>
      </w:pPr>
      <w:r>
        <w:rPr>
          <w:color w:val="212121"/>
          <w:w w:val="90"/>
        </w:rPr>
        <w:t>2017-</w:t>
      </w:r>
    </w:p>
    <w:p>
      <w:pPr>
        <w:pStyle w:val="style0"/>
        <w:spacing w:before="62"/>
        <w:ind w:left="80"/>
        <w:rPr>
          <w:rFonts w:ascii="Arial"/>
          <w:i/>
          <w:sz w:val="21"/>
        </w:rPr>
      </w:pPr>
      <w:r>
        <w:br w:type="column"/>
      </w:r>
      <w:r>
        <w:rPr>
          <w:rFonts w:ascii="Arial"/>
          <w:i/>
          <w:sz w:val="21"/>
        </w:rPr>
        <w:t>2021</w:t>
      </w:r>
    </w:p>
    <w:p>
      <w:pPr>
        <w:pStyle w:val="style66"/>
        <w:spacing w:before="7"/>
        <w:rPr>
          <w:rFonts w:ascii="Arial"/>
          <w:i/>
          <w:sz w:val="5"/>
        </w:rPr>
      </w:pPr>
      <w:r>
        <w:br w:type="column"/>
      </w:r>
    </w:p>
    <w:p>
      <w:pPr>
        <w:pStyle w:val="style66"/>
        <w:ind w:left="227"/>
        <w:rPr>
          <w:rFonts w:ascii="Arial"/>
          <w:sz w:val="20"/>
        </w:rPr>
      </w:pP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  <mc:AlternateContent>
          <mc:Choice Requires="wpg">
            <w:drawing>
              <wp:inline distL="0" distT="0" distB="0" distR="0">
                <wp:extent cx="4095115" cy="156845"/>
                <wp:effectExtent l="0" t="0" r="1270" b="0"/>
                <wp:docPr id="1052" name="Group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095115" cy="156845"/>
                          <a:chOff x="0" y="0"/>
                          <a:chExt cx="6449" cy="247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6"/>
                            <a:ext cx="6449" cy="2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449" cy="247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spacing w:lineRule="exact" w:line="246"/>
                                <w:ind w:left="-18" w:right="-15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2" filled="f" stroked="f" style="margin-left:0.0pt;margin-top:0.0pt;width:322.45pt;height:12.35pt;mso-wrap-distance-left:0.0pt;mso-wrap-distance-right:0.0pt;visibility:visible;" coordsize="6449,247">
                <v:shape id="1053" type="#_x0000_t75" filled="f" stroked="f" style="position:absolute;left:0;top:26;width:6449;height:214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rect id="1054" filled="f" stroked="f" style="position:absolute;left:0;top:0;width:6449;height:247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46"/>
                          <w:ind w:left="-18" w:right="-15"/>
                          <w:rPr>
                            <w:sz w:val="21"/>
                          </w:rPr>
                        </w:pP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</w:p>
    <w:p>
      <w:pPr>
        <w:pStyle w:val="style66"/>
        <w:spacing w:lineRule="auto" w:line="228"/>
        <w:ind w:left="210" w:right="4037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1826260</wp:posOffset>
                </wp:positionH>
                <wp:positionV relativeFrom="paragraph">
                  <wp:posOffset>-146685</wp:posOffset>
                </wp:positionV>
                <wp:extent cx="9525" cy="1524635"/>
                <wp:effectExtent l="0" t="0" r="0" b="0"/>
                <wp:wrapNone/>
                <wp:docPr id="1056" name="Rectangle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524635"/>
                        </a:xfrm>
                        <a:prstGeom prst="rect"/>
                        <a:solidFill>
                          <a:srgbClr val="03a8f4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6" fillcolor="#03a8f4" stroked="f" style="position:absolute;margin-left:143.8pt;margin-top:-11.55pt;width:0.75pt;height:120.05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color w:val="212121"/>
          <w:spacing w:val="-1"/>
        </w:rPr>
        <w:t>Bachelor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49"/>
        </w:rPr>
        <w:t xml:space="preserve"> </w:t>
      </w:r>
      <w:r>
        <w:rPr>
          <w:color w:val="212121"/>
        </w:rPr>
        <w:t>Tertiary</w:t>
      </w:r>
    </w:p>
    <w:p>
      <w:pPr>
        <w:pStyle w:val="style0"/>
        <w:spacing w:lineRule="auto" w:line="228"/>
        <w:rPr/>
        <w:sectPr>
          <w:type w:val="continuous"/>
          <w:pgSz w:w="11920" w:h="16860" w:orient="portrait"/>
          <w:pgMar w:top="560" w:right="460" w:bottom="280" w:left="460" w:header="720" w:footer="720" w:gutter="0"/>
          <w:cols w:equalWidth="0" w:space="720" w:num="3">
            <w:col w:w="740" w:space="40"/>
            <w:col w:w="566" w:space="1056"/>
            <w:col w:w="8598"/>
          </w:cols>
        </w:sectPr>
      </w:pPr>
    </w:p>
    <w:p>
      <w:pPr>
        <w:pStyle w:val="style66"/>
        <w:spacing w:before="9"/>
        <w:rPr>
          <w:sz w:val="8"/>
        </w:rPr>
      </w:pPr>
    </w:p>
    <w:p>
      <w:pPr>
        <w:pStyle w:val="style66"/>
        <w:ind w:left="227"/>
        <w:rPr>
          <w:sz w:val="20"/>
        </w:rPr>
      </w:pPr>
    </w:p>
    <w:p>
      <w:pPr>
        <w:pStyle w:val="style0"/>
        <w:rPr/>
        <w:sectPr>
          <w:type w:val="continuous"/>
          <w:pgSz w:w="11920" w:h="16860" w:orient="portrait"/>
          <w:pgMar w:top="560" w:right="460" w:bottom="280" w:left="460" w:header="720" w:footer="720" w:gutter="0"/>
          <w:cols w:equalWidth="0" w:space="720" w:num="2">
            <w:col w:w="1252" w:space="1149"/>
            <w:col w:w="8599"/>
          </w:cols>
        </w:sectPr>
      </w:pPr>
    </w:p>
    <w:p>
      <w:pPr>
        <w:pStyle w:val="style66"/>
        <w:spacing w:before="1" w:after="1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832600" cy="314960"/>
                <wp:effectExtent l="0" t="0" r="0" b="0"/>
                <wp:docPr id="1057" name="Group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0" y="0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9" y="147"/>
                            <a:ext cx="1371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71" h="186" stroke="1">
                                <a:moveTo>
                                  <a:pt x="118" y="183"/>
                                </a:moveTo>
                                <a:lnTo>
                                  <a:pt x="0" y="183"/>
                                </a:lnTo>
                                <a:lnTo>
                                  <a:pt x="0" y="2"/>
                                </a:lnTo>
                                <a:lnTo>
                                  <a:pt x="117" y="2"/>
                                </a:lnTo>
                                <a:lnTo>
                                  <a:pt x="117" y="31"/>
                                </a:lnTo>
                                <a:lnTo>
                                  <a:pt x="32" y="31"/>
                                </a:lnTo>
                                <a:lnTo>
                                  <a:pt x="32" y="76"/>
                                </a:lnTo>
                                <a:lnTo>
                                  <a:pt x="106" y="76"/>
                                </a:lnTo>
                                <a:lnTo>
                                  <a:pt x="106" y="104"/>
                                </a:lnTo>
                                <a:lnTo>
                                  <a:pt x="32" y="104"/>
                                </a:lnTo>
                                <a:lnTo>
                                  <a:pt x="32" y="155"/>
                                </a:lnTo>
                                <a:lnTo>
                                  <a:pt x="118" y="155"/>
                                </a:lnTo>
                                <a:lnTo>
                                  <a:pt x="118" y="183"/>
                                </a:lnTo>
                                <a:close/>
                                <a:moveTo>
                                  <a:pt x="158" y="183"/>
                                </a:moveTo>
                                <a:lnTo>
                                  <a:pt x="119" y="183"/>
                                </a:lnTo>
                                <a:lnTo>
                                  <a:pt x="178" y="92"/>
                                </a:lnTo>
                                <a:lnTo>
                                  <a:pt x="120" y="2"/>
                                </a:lnTo>
                                <a:lnTo>
                                  <a:pt x="159" y="2"/>
                                </a:lnTo>
                                <a:lnTo>
                                  <a:pt x="197" y="64"/>
                                </a:lnTo>
                                <a:lnTo>
                                  <a:pt x="235" y="64"/>
                                </a:lnTo>
                                <a:lnTo>
                                  <a:pt x="217" y="92"/>
                                </a:lnTo>
                                <a:lnTo>
                                  <a:pt x="235" y="121"/>
                                </a:lnTo>
                                <a:lnTo>
                                  <a:pt x="197" y="121"/>
                                </a:lnTo>
                                <a:lnTo>
                                  <a:pt x="158" y="183"/>
                                </a:lnTo>
                                <a:close/>
                                <a:moveTo>
                                  <a:pt x="235" y="64"/>
                                </a:moveTo>
                                <a:lnTo>
                                  <a:pt x="197" y="64"/>
                                </a:lnTo>
                                <a:lnTo>
                                  <a:pt x="235" y="2"/>
                                </a:lnTo>
                                <a:lnTo>
                                  <a:pt x="274" y="2"/>
                                </a:lnTo>
                                <a:lnTo>
                                  <a:pt x="235" y="64"/>
                                </a:lnTo>
                                <a:close/>
                                <a:moveTo>
                                  <a:pt x="275" y="183"/>
                                </a:moveTo>
                                <a:lnTo>
                                  <a:pt x="236" y="183"/>
                                </a:lnTo>
                                <a:lnTo>
                                  <a:pt x="197" y="121"/>
                                </a:lnTo>
                                <a:lnTo>
                                  <a:pt x="235" y="121"/>
                                </a:lnTo>
                                <a:lnTo>
                                  <a:pt x="275" y="183"/>
                                </a:lnTo>
                                <a:close/>
                                <a:moveTo>
                                  <a:pt x="319" y="183"/>
                                </a:moveTo>
                                <a:lnTo>
                                  <a:pt x="287" y="183"/>
                                </a:lnTo>
                                <a:lnTo>
                                  <a:pt x="287" y="2"/>
                                </a:lnTo>
                                <a:lnTo>
                                  <a:pt x="355" y="2"/>
                                </a:lnTo>
                                <a:lnTo>
                                  <a:pt x="369" y="3"/>
                                </a:lnTo>
                                <a:lnTo>
                                  <a:pt x="382" y="6"/>
                                </a:lnTo>
                                <a:lnTo>
                                  <a:pt x="393" y="11"/>
                                </a:lnTo>
                                <a:lnTo>
                                  <a:pt x="402" y="18"/>
                                </a:lnTo>
                                <a:lnTo>
                                  <a:pt x="410" y="27"/>
                                </a:lnTo>
                                <a:lnTo>
                                  <a:pt x="412" y="31"/>
                                </a:lnTo>
                                <a:lnTo>
                                  <a:pt x="319" y="31"/>
                                </a:lnTo>
                                <a:lnTo>
                                  <a:pt x="319" y="88"/>
                                </a:lnTo>
                                <a:lnTo>
                                  <a:pt x="413" y="88"/>
                                </a:lnTo>
                                <a:lnTo>
                                  <a:pt x="410" y="93"/>
                                </a:lnTo>
                                <a:lnTo>
                                  <a:pt x="403" y="102"/>
                                </a:lnTo>
                                <a:lnTo>
                                  <a:pt x="393" y="108"/>
                                </a:lnTo>
                                <a:lnTo>
                                  <a:pt x="382" y="113"/>
                                </a:lnTo>
                                <a:lnTo>
                                  <a:pt x="369" y="115"/>
                                </a:lnTo>
                                <a:lnTo>
                                  <a:pt x="355" y="116"/>
                                </a:lnTo>
                                <a:lnTo>
                                  <a:pt x="319" y="116"/>
                                </a:lnTo>
                                <a:lnTo>
                                  <a:pt x="319" y="183"/>
                                </a:lnTo>
                                <a:close/>
                                <a:moveTo>
                                  <a:pt x="413" y="88"/>
                                </a:moveTo>
                                <a:lnTo>
                                  <a:pt x="366" y="88"/>
                                </a:lnTo>
                                <a:lnTo>
                                  <a:pt x="374" y="86"/>
                                </a:lnTo>
                                <a:lnTo>
                                  <a:pt x="385" y="76"/>
                                </a:lnTo>
                                <a:lnTo>
                                  <a:pt x="387" y="69"/>
                                </a:lnTo>
                                <a:lnTo>
                                  <a:pt x="387" y="51"/>
                                </a:lnTo>
                                <a:lnTo>
                                  <a:pt x="385" y="44"/>
                                </a:lnTo>
                                <a:lnTo>
                                  <a:pt x="374" y="34"/>
                                </a:lnTo>
                                <a:lnTo>
                                  <a:pt x="366" y="31"/>
                                </a:lnTo>
                                <a:lnTo>
                                  <a:pt x="356" y="31"/>
                                </a:lnTo>
                                <a:lnTo>
                                  <a:pt x="412" y="31"/>
                                </a:lnTo>
                                <a:lnTo>
                                  <a:pt x="415" y="36"/>
                                </a:lnTo>
                                <a:lnTo>
                                  <a:pt x="419" y="47"/>
                                </a:lnTo>
                                <a:lnTo>
                                  <a:pt x="420" y="60"/>
                                </a:lnTo>
                                <a:lnTo>
                                  <a:pt x="419" y="72"/>
                                </a:lnTo>
                                <a:lnTo>
                                  <a:pt x="415" y="84"/>
                                </a:lnTo>
                                <a:lnTo>
                                  <a:pt x="413" y="88"/>
                                </a:lnTo>
                                <a:close/>
                                <a:moveTo>
                                  <a:pt x="557" y="183"/>
                                </a:moveTo>
                                <a:lnTo>
                                  <a:pt x="438" y="183"/>
                                </a:lnTo>
                                <a:lnTo>
                                  <a:pt x="438" y="2"/>
                                </a:lnTo>
                                <a:lnTo>
                                  <a:pt x="556" y="2"/>
                                </a:lnTo>
                                <a:lnTo>
                                  <a:pt x="556" y="31"/>
                                </a:lnTo>
                                <a:lnTo>
                                  <a:pt x="471" y="31"/>
                                </a:lnTo>
                                <a:lnTo>
                                  <a:pt x="471" y="76"/>
                                </a:lnTo>
                                <a:lnTo>
                                  <a:pt x="545" y="76"/>
                                </a:lnTo>
                                <a:lnTo>
                                  <a:pt x="545" y="104"/>
                                </a:lnTo>
                                <a:lnTo>
                                  <a:pt x="471" y="104"/>
                                </a:lnTo>
                                <a:lnTo>
                                  <a:pt x="471" y="155"/>
                                </a:lnTo>
                                <a:lnTo>
                                  <a:pt x="557" y="155"/>
                                </a:lnTo>
                                <a:lnTo>
                                  <a:pt x="557" y="183"/>
                                </a:lnTo>
                                <a:close/>
                                <a:moveTo>
                                  <a:pt x="607" y="183"/>
                                </a:moveTo>
                                <a:lnTo>
                                  <a:pt x="575" y="183"/>
                                </a:lnTo>
                                <a:lnTo>
                                  <a:pt x="575" y="2"/>
                                </a:lnTo>
                                <a:lnTo>
                                  <a:pt x="636" y="2"/>
                                </a:lnTo>
                                <a:lnTo>
                                  <a:pt x="651" y="3"/>
                                </a:lnTo>
                                <a:lnTo>
                                  <a:pt x="664" y="6"/>
                                </a:lnTo>
                                <a:lnTo>
                                  <a:pt x="675" y="11"/>
                                </a:lnTo>
                                <a:lnTo>
                                  <a:pt x="684" y="17"/>
                                </a:lnTo>
                                <a:lnTo>
                                  <a:pt x="692" y="25"/>
                                </a:lnTo>
                                <a:lnTo>
                                  <a:pt x="695" y="31"/>
                                </a:lnTo>
                                <a:lnTo>
                                  <a:pt x="607" y="31"/>
                                </a:lnTo>
                                <a:lnTo>
                                  <a:pt x="607" y="86"/>
                                </a:lnTo>
                                <a:lnTo>
                                  <a:pt x="694" y="86"/>
                                </a:lnTo>
                                <a:lnTo>
                                  <a:pt x="685" y="98"/>
                                </a:lnTo>
                                <a:lnTo>
                                  <a:pt x="678" y="104"/>
                                </a:lnTo>
                                <a:lnTo>
                                  <a:pt x="671" y="107"/>
                                </a:lnTo>
                                <a:lnTo>
                                  <a:pt x="675" y="114"/>
                                </a:lnTo>
                                <a:lnTo>
                                  <a:pt x="607" y="114"/>
                                </a:lnTo>
                                <a:lnTo>
                                  <a:pt x="607" y="183"/>
                                </a:lnTo>
                                <a:close/>
                                <a:moveTo>
                                  <a:pt x="694" y="86"/>
                                </a:moveTo>
                                <a:lnTo>
                                  <a:pt x="647" y="86"/>
                                </a:lnTo>
                                <a:lnTo>
                                  <a:pt x="655" y="83"/>
                                </a:lnTo>
                                <a:lnTo>
                                  <a:pt x="666" y="74"/>
                                </a:lnTo>
                                <a:lnTo>
                                  <a:pt x="669" y="67"/>
                                </a:lnTo>
                                <a:lnTo>
                                  <a:pt x="669" y="50"/>
                                </a:lnTo>
                                <a:lnTo>
                                  <a:pt x="666" y="43"/>
                                </a:lnTo>
                                <a:lnTo>
                                  <a:pt x="655" y="33"/>
                                </a:lnTo>
                                <a:lnTo>
                                  <a:pt x="647" y="31"/>
                                </a:lnTo>
                                <a:lnTo>
                                  <a:pt x="637" y="31"/>
                                </a:lnTo>
                                <a:lnTo>
                                  <a:pt x="695" y="31"/>
                                </a:lnTo>
                                <a:lnTo>
                                  <a:pt x="697" y="35"/>
                                </a:lnTo>
                                <a:lnTo>
                                  <a:pt x="700" y="46"/>
                                </a:lnTo>
                                <a:lnTo>
                                  <a:pt x="701" y="59"/>
                                </a:lnTo>
                                <a:lnTo>
                                  <a:pt x="701" y="71"/>
                                </a:lnTo>
                                <a:lnTo>
                                  <a:pt x="698" y="81"/>
                                </a:lnTo>
                                <a:lnTo>
                                  <a:pt x="694" y="86"/>
                                </a:lnTo>
                                <a:close/>
                                <a:moveTo>
                                  <a:pt x="709" y="183"/>
                                </a:moveTo>
                                <a:lnTo>
                                  <a:pt x="677" y="183"/>
                                </a:lnTo>
                                <a:lnTo>
                                  <a:pt x="640" y="114"/>
                                </a:lnTo>
                                <a:lnTo>
                                  <a:pt x="675" y="114"/>
                                </a:lnTo>
                                <a:lnTo>
                                  <a:pt x="709" y="175"/>
                                </a:lnTo>
                                <a:lnTo>
                                  <a:pt x="709" y="183"/>
                                </a:lnTo>
                                <a:close/>
                                <a:moveTo>
                                  <a:pt x="757" y="183"/>
                                </a:moveTo>
                                <a:lnTo>
                                  <a:pt x="724" y="183"/>
                                </a:lnTo>
                                <a:lnTo>
                                  <a:pt x="724" y="2"/>
                                </a:lnTo>
                                <a:lnTo>
                                  <a:pt x="757" y="2"/>
                                </a:lnTo>
                                <a:lnTo>
                                  <a:pt x="757" y="183"/>
                                </a:lnTo>
                                <a:close/>
                                <a:moveTo>
                                  <a:pt x="906" y="183"/>
                                </a:moveTo>
                                <a:lnTo>
                                  <a:pt x="788" y="183"/>
                                </a:lnTo>
                                <a:lnTo>
                                  <a:pt x="788" y="2"/>
                                </a:lnTo>
                                <a:lnTo>
                                  <a:pt x="905" y="2"/>
                                </a:lnTo>
                                <a:lnTo>
                                  <a:pt x="905" y="31"/>
                                </a:lnTo>
                                <a:lnTo>
                                  <a:pt x="821" y="31"/>
                                </a:lnTo>
                                <a:lnTo>
                                  <a:pt x="821" y="76"/>
                                </a:lnTo>
                                <a:lnTo>
                                  <a:pt x="895" y="76"/>
                                </a:lnTo>
                                <a:lnTo>
                                  <a:pt x="895" y="104"/>
                                </a:lnTo>
                                <a:lnTo>
                                  <a:pt x="821" y="104"/>
                                </a:lnTo>
                                <a:lnTo>
                                  <a:pt x="821" y="155"/>
                                </a:lnTo>
                                <a:lnTo>
                                  <a:pt x="906" y="155"/>
                                </a:lnTo>
                                <a:lnTo>
                                  <a:pt x="906" y="183"/>
                                </a:lnTo>
                                <a:close/>
                                <a:moveTo>
                                  <a:pt x="957" y="183"/>
                                </a:moveTo>
                                <a:lnTo>
                                  <a:pt x="925" y="183"/>
                                </a:lnTo>
                                <a:lnTo>
                                  <a:pt x="925" y="2"/>
                                </a:lnTo>
                                <a:lnTo>
                                  <a:pt x="955" y="2"/>
                                </a:lnTo>
                                <a:lnTo>
                                  <a:pt x="995" y="63"/>
                                </a:lnTo>
                                <a:lnTo>
                                  <a:pt x="957" y="63"/>
                                </a:lnTo>
                                <a:lnTo>
                                  <a:pt x="957" y="183"/>
                                </a:lnTo>
                                <a:close/>
                                <a:moveTo>
                                  <a:pt x="1066" y="123"/>
                                </a:moveTo>
                                <a:lnTo>
                                  <a:pt x="1033" y="123"/>
                                </a:lnTo>
                                <a:lnTo>
                                  <a:pt x="1033" y="2"/>
                                </a:lnTo>
                                <a:lnTo>
                                  <a:pt x="1066" y="2"/>
                                </a:lnTo>
                                <a:lnTo>
                                  <a:pt x="1066" y="123"/>
                                </a:lnTo>
                                <a:close/>
                                <a:moveTo>
                                  <a:pt x="1066" y="183"/>
                                </a:moveTo>
                                <a:lnTo>
                                  <a:pt x="1035" y="183"/>
                                </a:lnTo>
                                <a:lnTo>
                                  <a:pt x="957" y="63"/>
                                </a:lnTo>
                                <a:lnTo>
                                  <a:pt x="995" y="63"/>
                                </a:lnTo>
                                <a:lnTo>
                                  <a:pt x="1033" y="123"/>
                                </a:lnTo>
                                <a:lnTo>
                                  <a:pt x="1066" y="123"/>
                                </a:lnTo>
                                <a:lnTo>
                                  <a:pt x="1066" y="183"/>
                                </a:lnTo>
                                <a:close/>
                                <a:moveTo>
                                  <a:pt x="1162" y="185"/>
                                </a:moveTo>
                                <a:lnTo>
                                  <a:pt x="1146" y="184"/>
                                </a:lnTo>
                                <a:lnTo>
                                  <a:pt x="1132" y="180"/>
                                </a:lnTo>
                                <a:lnTo>
                                  <a:pt x="1120" y="172"/>
                                </a:lnTo>
                                <a:lnTo>
                                  <a:pt x="1109" y="162"/>
                                </a:lnTo>
                                <a:lnTo>
                                  <a:pt x="1101" y="150"/>
                                </a:lnTo>
                                <a:lnTo>
                                  <a:pt x="1095" y="135"/>
                                </a:lnTo>
                                <a:lnTo>
                                  <a:pt x="1091" y="119"/>
                                </a:lnTo>
                                <a:lnTo>
                                  <a:pt x="1090" y="101"/>
                                </a:lnTo>
                                <a:lnTo>
                                  <a:pt x="1090" y="84"/>
                                </a:lnTo>
                                <a:lnTo>
                                  <a:pt x="1090" y="72"/>
                                </a:lnTo>
                                <a:lnTo>
                                  <a:pt x="1092" y="61"/>
                                </a:lnTo>
                                <a:lnTo>
                                  <a:pt x="1095" y="50"/>
                                </a:lnTo>
                                <a:lnTo>
                                  <a:pt x="1099" y="40"/>
                                </a:lnTo>
                                <a:lnTo>
                                  <a:pt x="1105" y="27"/>
                                </a:lnTo>
                                <a:lnTo>
                                  <a:pt x="1114" y="18"/>
                                </a:lnTo>
                                <a:lnTo>
                                  <a:pt x="1125" y="11"/>
                                </a:lnTo>
                                <a:lnTo>
                                  <a:pt x="1134" y="6"/>
                                </a:lnTo>
                                <a:lnTo>
                                  <a:pt x="1143" y="3"/>
                                </a:lnTo>
                                <a:lnTo>
                                  <a:pt x="1153" y="1"/>
                                </a:lnTo>
                                <a:lnTo>
                                  <a:pt x="1164" y="0"/>
                                </a:lnTo>
                                <a:lnTo>
                                  <a:pt x="1177" y="1"/>
                                </a:lnTo>
                                <a:lnTo>
                                  <a:pt x="1190" y="4"/>
                                </a:lnTo>
                                <a:lnTo>
                                  <a:pt x="1201" y="9"/>
                                </a:lnTo>
                                <a:lnTo>
                                  <a:pt x="1210" y="17"/>
                                </a:lnTo>
                                <a:lnTo>
                                  <a:pt x="1219" y="26"/>
                                </a:lnTo>
                                <a:lnTo>
                                  <a:pt x="1220" y="29"/>
                                </a:lnTo>
                                <a:lnTo>
                                  <a:pt x="1151" y="29"/>
                                </a:lnTo>
                                <a:lnTo>
                                  <a:pt x="1141" y="33"/>
                                </a:lnTo>
                                <a:lnTo>
                                  <a:pt x="1133" y="43"/>
                                </a:lnTo>
                                <a:lnTo>
                                  <a:pt x="1129" y="51"/>
                                </a:lnTo>
                                <a:lnTo>
                                  <a:pt x="1125" y="61"/>
                                </a:lnTo>
                                <a:lnTo>
                                  <a:pt x="1123" y="72"/>
                                </a:lnTo>
                                <a:lnTo>
                                  <a:pt x="1122" y="84"/>
                                </a:lnTo>
                                <a:lnTo>
                                  <a:pt x="1122" y="101"/>
                                </a:lnTo>
                                <a:lnTo>
                                  <a:pt x="1123" y="114"/>
                                </a:lnTo>
                                <a:lnTo>
                                  <a:pt x="1125" y="125"/>
                                </a:lnTo>
                                <a:lnTo>
                                  <a:pt x="1128" y="134"/>
                                </a:lnTo>
                                <a:lnTo>
                                  <a:pt x="1133" y="142"/>
                                </a:lnTo>
                                <a:lnTo>
                                  <a:pt x="1140" y="152"/>
                                </a:lnTo>
                                <a:lnTo>
                                  <a:pt x="1149" y="157"/>
                                </a:lnTo>
                                <a:lnTo>
                                  <a:pt x="1220" y="157"/>
                                </a:lnTo>
                                <a:lnTo>
                                  <a:pt x="1218" y="160"/>
                                </a:lnTo>
                                <a:lnTo>
                                  <a:pt x="1210" y="170"/>
                                </a:lnTo>
                                <a:lnTo>
                                  <a:pt x="1200" y="177"/>
                                </a:lnTo>
                                <a:lnTo>
                                  <a:pt x="1188" y="182"/>
                                </a:lnTo>
                                <a:lnTo>
                                  <a:pt x="1176" y="185"/>
                                </a:lnTo>
                                <a:lnTo>
                                  <a:pt x="1162" y="185"/>
                                </a:lnTo>
                                <a:close/>
                                <a:moveTo>
                                  <a:pt x="1232" y="67"/>
                                </a:moveTo>
                                <a:lnTo>
                                  <a:pt x="1199" y="67"/>
                                </a:lnTo>
                                <a:lnTo>
                                  <a:pt x="1197" y="52"/>
                                </a:lnTo>
                                <a:lnTo>
                                  <a:pt x="1193" y="42"/>
                                </a:lnTo>
                                <a:lnTo>
                                  <a:pt x="1182" y="31"/>
                                </a:lnTo>
                                <a:lnTo>
                                  <a:pt x="1174" y="29"/>
                                </a:lnTo>
                                <a:lnTo>
                                  <a:pt x="1220" y="29"/>
                                </a:lnTo>
                                <a:lnTo>
                                  <a:pt x="1225" y="38"/>
                                </a:lnTo>
                                <a:lnTo>
                                  <a:pt x="1229" y="51"/>
                                </a:lnTo>
                                <a:lnTo>
                                  <a:pt x="1232" y="67"/>
                                </a:lnTo>
                                <a:close/>
                                <a:moveTo>
                                  <a:pt x="1220" y="157"/>
                                </a:moveTo>
                                <a:lnTo>
                                  <a:pt x="1173" y="157"/>
                                </a:lnTo>
                                <a:lnTo>
                                  <a:pt x="1181" y="155"/>
                                </a:lnTo>
                                <a:lnTo>
                                  <a:pt x="1193" y="145"/>
                                </a:lnTo>
                                <a:lnTo>
                                  <a:pt x="1197" y="135"/>
                                </a:lnTo>
                                <a:lnTo>
                                  <a:pt x="1199" y="119"/>
                                </a:lnTo>
                                <a:lnTo>
                                  <a:pt x="1232" y="119"/>
                                </a:lnTo>
                                <a:lnTo>
                                  <a:pt x="1229" y="135"/>
                                </a:lnTo>
                                <a:lnTo>
                                  <a:pt x="1224" y="149"/>
                                </a:lnTo>
                                <a:lnTo>
                                  <a:pt x="1220" y="157"/>
                                </a:lnTo>
                                <a:close/>
                                <a:moveTo>
                                  <a:pt x="1370" y="183"/>
                                </a:moveTo>
                                <a:lnTo>
                                  <a:pt x="1252" y="183"/>
                                </a:lnTo>
                                <a:lnTo>
                                  <a:pt x="1252" y="2"/>
                                </a:lnTo>
                                <a:lnTo>
                                  <a:pt x="1369" y="2"/>
                                </a:lnTo>
                                <a:lnTo>
                                  <a:pt x="1369" y="31"/>
                                </a:lnTo>
                                <a:lnTo>
                                  <a:pt x="1284" y="31"/>
                                </a:lnTo>
                                <a:lnTo>
                                  <a:pt x="1284" y="76"/>
                                </a:lnTo>
                                <a:lnTo>
                                  <a:pt x="1358" y="76"/>
                                </a:lnTo>
                                <a:lnTo>
                                  <a:pt x="1358" y="104"/>
                                </a:lnTo>
                                <a:lnTo>
                                  <a:pt x="1284" y="104"/>
                                </a:lnTo>
                                <a:lnTo>
                                  <a:pt x="1284" y="155"/>
                                </a:lnTo>
                                <a:lnTo>
                                  <a:pt x="1370" y="155"/>
                                </a:lnTo>
                                <a:lnTo>
                                  <a:pt x="1370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7" filled="f" stroked="f" style="margin-left:0.0pt;margin-top:0.0pt;width:538.0pt;height:24.8pt;mso-wrap-distance-left:0.0pt;mso-wrap-distance-right:0.0pt;visibility:visible;" coordsize="10760,496">
                <v:rect id="1058" fillcolor="#03a8f4" stroked="f" style="position:absolute;left:0;top:0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59" coordsize="1371,186" path="m118,183l0,183l0,2l117,2l117,31l32,31l32,76l106,76l106,104l32,104l32,155l118,155l118,183xm158,183l119,183l178,92l120,2l159,2l197,64l235,64l217,92l235,121l197,121l158,183xm235,64l197,64l235,2l274,2l235,64xm275,183l236,183l197,121l235,121l275,183xm319,183l287,183l287,2l355,2l369,3l382,6l393,11l402,18l410,27l412,31l319,31l319,88l413,88l410,93l403,102l393,108l382,113l369,115l355,116l319,116l319,183xm413,88l366,88l374,86l385,76l387,69l387,51l385,44l374,34l366,31l356,31l412,31l415,36l419,47l420,60l419,72l415,84l413,88xm557,183l438,183l438,2l556,2l556,31l471,31l471,76l545,76l545,104l471,104l471,155l557,155l557,183xm607,183l575,183l575,2l636,2l651,3l664,6l675,11l684,17l692,25l695,31l607,31l607,86l694,86l685,98l678,104l671,107l675,114l607,114l607,183xm694,86l647,86l655,83l666,74l669,67l669,50l666,43l655,33l647,31l637,31l695,31l697,35l700,46l701,59l701,71l698,81l694,86xm709,183l677,183l640,114l675,114l709,175l709,183xm757,183l724,183l724,2l757,2l757,183xm906,183l788,183l788,2l905,2l905,31l821,31l821,76l895,76l895,104l821,104l821,155l906,155l906,183xm957,183l925,183l925,2l955,2l995,63l957,63l957,183xm1066,123l1033,123l1033,2l1066,2l1066,123xm1066,183l1035,183l957,63l995,63l1033,123l1066,123l1066,183xm1162,185l1146,184l1132,180l1120,172l1109,162l1101,150l1095,135l1091,119l1090,101l1090,84l1090,72l1092,61l1095,50l1099,40l1105,27l1114,18l1125,11l1134,6l1143,3l1153,1l1164,0l1177,1l1190,4l1201,9l1210,17l1219,26l1220,29l1151,29l1141,33l1133,43l1129,51l1125,61l1123,72l1122,84l1122,101l1123,114l1125,125l1128,134l1133,142l1140,152l1149,157l1220,157l1218,160l1210,170l1200,177l1188,182l1176,185l1162,185xm1232,67l1199,67l1197,52l1193,42l1182,31l1174,29l1220,29l1225,38l1229,51l1232,67xm1220,157l1173,157l1181,155l1193,145l1197,135l1199,119l1232,119l1229,135l1224,149l1220,157xm1370,183l1252,183l1252,2l1369,2l1369,31l1284,31l1284,76l1358,76l1358,104l1284,104l1284,155l1370,155l1370,183xe" fillcolor="white" stroked="f" style="position:absolute;left:349;top:147;width:1371;height:186;z-index:3;mso-position-horizontal-relative:page;mso-position-vertical-relative:page;mso-width-relative:page;mso-height-relative:page;visibility:visible;">
                  <v:stroke on="f"/>
                  <v:fill/>
                  <v:path textboxrect="0,0,1371,186"/>
                </v:shape>
                <v:rect id="1060" filled="f" stroked="f" style="position:absolute;left:0;top:0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0"/>
        <w:rPr>
          <w:sz w:val="20"/>
        </w:rPr>
        <w:sectPr>
          <w:type w:val="continuous"/>
          <w:pgSz w:w="11920" w:h="16860" w:orient="portrait"/>
          <w:pgMar w:top="560" w:right="460" w:bottom="280" w:left="460" w:header="720" w:footer="720" w:gutter="0"/>
          <w:cols w:space="720"/>
        </w:sectPr>
      </w:pPr>
    </w:p>
    <w:p>
      <w:pPr>
        <w:pStyle w:val="style66"/>
        <w:spacing w:before="73"/>
        <w:ind w:left="220"/>
        <w:rPr/>
      </w:pPr>
      <w:r>
        <w:rPr>
          <w:color w:val="212121"/>
        </w:rPr>
        <w:t>20</w:t>
      </w:r>
      <w:r>
        <w:rPr>
          <w:color w:val="212121"/>
        </w:rPr>
        <w:t>22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20</w:t>
      </w:r>
      <w:r>
        <w:rPr>
          <w:color w:val="212121"/>
        </w:rPr>
        <w:t>2</w:t>
      </w:r>
      <w:r>
        <w:rPr>
          <w:color w:val="212121"/>
        </w:rPr>
        <w:t>3</w:t>
      </w:r>
    </w:p>
    <w:p>
      <w:pPr>
        <w:pStyle w:val="style66"/>
        <w:rPr>
          <w:sz w:val="29"/>
        </w:rPr>
      </w:pPr>
      <w:r>
        <w:rPr>
          <w:sz w:val="29"/>
        </w:rPr>
        <w:t xml:space="preserve">   </w:t>
      </w:r>
    </w:p>
    <w:p>
      <w:pPr>
        <w:pStyle w:val="style66"/>
        <w:rPr>
          <w:sz w:val="29"/>
        </w:rPr>
      </w:pPr>
      <w:r>
        <w:rPr>
          <w:sz w:val="29"/>
        </w:rPr>
        <w:t xml:space="preserve">   </w:t>
      </w:r>
    </w:p>
    <w:p>
      <w:pPr>
        <w:pStyle w:val="style66"/>
        <w:ind w:firstLine="218"/>
        <w:rPr/>
      </w:pPr>
      <w:r>
        <w:t>2016 –2017</w:t>
      </w:r>
    </w:p>
    <w:p>
      <w:pPr>
        <w:pStyle w:val="style66"/>
        <w:ind w:left="220"/>
        <w:rPr/>
      </w:pPr>
    </w:p>
    <w:p>
      <w:pPr>
        <w:pStyle w:val="style66"/>
        <w:ind w:left="220"/>
        <w:rPr/>
      </w:pPr>
    </w:p>
    <w:p>
      <w:pPr>
        <w:pStyle w:val="style66"/>
        <w:ind w:left="220"/>
        <w:rPr/>
      </w:pPr>
      <w:r>
        <w:t>2013 - 2014</w:t>
      </w:r>
    </w:p>
    <w:p>
      <w:pPr>
        <w:pStyle w:val="style66"/>
        <w:spacing w:before="5"/>
        <w:rPr>
          <w:sz w:val="5"/>
        </w:rPr>
      </w:pPr>
      <w:r>
        <w:br w:type="column"/>
      </w:r>
    </w:p>
    <w:p>
      <w:pPr>
        <w:pStyle w:val="style66"/>
        <w:ind w:left="218"/>
        <w:rPr>
          <w:b/>
          <w:bCs/>
          <w:sz w:val="20"/>
        </w:rPr>
      </w:pPr>
      <w:r>
        <w:rPr>
          <w:b/>
          <w:bCs/>
          <w:sz w:val="20"/>
        </w:rPr>
        <w:t>ARUZE</w:t>
      </w:r>
    </w:p>
    <w:p>
      <w:pPr>
        <w:pStyle w:val="style66"/>
        <w:ind w:left="218"/>
        <w:rPr>
          <w:sz w:val="20"/>
        </w:rPr>
      </w:pPr>
      <w:r>
        <w:rPr>
          <w:sz w:val="20"/>
        </w:rPr>
        <w:t>Graphic Artist</w:t>
      </w:r>
    </w:p>
    <w:p>
      <w:pPr>
        <w:pStyle w:val="style66"/>
        <w:ind w:left="218"/>
        <w:rPr>
          <w:sz w:val="20"/>
        </w:rPr>
      </w:pPr>
    </w:p>
    <w:p>
      <w:pPr>
        <w:pStyle w:val="style66"/>
        <w:ind w:left="218"/>
        <w:rPr>
          <w:sz w:val="20"/>
        </w:rPr>
      </w:pPr>
    </w:p>
    <w:p>
      <w:pPr>
        <w:pStyle w:val="style66"/>
        <w:ind w:left="228"/>
        <w:rPr>
          <w:b/>
          <w:bCs/>
          <w:color w:val="212121"/>
          <w:spacing w:val="-7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1826260</wp:posOffset>
                </wp:positionH>
                <wp:positionV relativeFrom="paragraph">
                  <wp:posOffset>-147955</wp:posOffset>
                </wp:positionV>
                <wp:extent cx="9525" cy="686435"/>
                <wp:effectExtent l="0" t="0" r="0" b="0"/>
                <wp:wrapNone/>
                <wp:docPr id="1062" name="Rectangle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686435"/>
                        </a:xfrm>
                        <a:prstGeom prst="rect"/>
                        <a:solidFill>
                          <a:srgbClr val="03a8f4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2" fillcolor="#03a8f4" stroked="f" style="position:absolute;margin-left:143.8pt;margin-top:-11.65pt;width:0.75pt;height:54.05pt;z-index: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b/>
          <w:bCs/>
          <w:color w:val="212121"/>
          <w:spacing w:val="-7"/>
        </w:rPr>
        <w:t xml:space="preserve">Yazaki – Torres </w:t>
      </w:r>
    </w:p>
    <w:p>
      <w:pPr>
        <w:pStyle w:val="style66"/>
        <w:ind w:left="228"/>
        <w:rPr>
          <w:color w:val="212121"/>
          <w:spacing w:val="-7"/>
        </w:rPr>
      </w:pPr>
      <w:r>
        <w:rPr>
          <w:color w:val="212121"/>
          <w:spacing w:val="-7"/>
        </w:rPr>
        <w:t>Process Leader ( Alamang Production )</w:t>
      </w:r>
      <w:r>
        <w:rPr>
          <w:color w:val="212121"/>
          <w:spacing w:val="-7"/>
        </w:rPr>
        <w:t xml:space="preserve"> </w:t>
      </w:r>
    </w:p>
    <w:p>
      <w:pPr>
        <w:pStyle w:val="style66"/>
        <w:rPr/>
      </w:pPr>
    </w:p>
    <w:p>
      <w:pPr>
        <w:pStyle w:val="style66"/>
        <w:rPr>
          <w:b/>
          <w:bCs/>
        </w:rPr>
      </w:pPr>
      <w:r>
        <w:t xml:space="preserve">     </w:t>
      </w:r>
      <w:r>
        <w:rPr>
          <w:b/>
          <w:bCs/>
        </w:rPr>
        <w:t>Bread n` Butter</w:t>
      </w:r>
    </w:p>
    <w:p>
      <w:pPr>
        <w:pStyle w:val="style66"/>
        <w:rPr/>
      </w:pPr>
      <w:r>
        <w:rPr>
          <w:b/>
          <w:bCs/>
        </w:rPr>
        <w:t xml:space="preserve">     </w:t>
      </w:r>
      <w:r>
        <w:t>Salesman</w:t>
      </w:r>
    </w:p>
    <w:p>
      <w:pPr>
        <w:pStyle w:val="style66"/>
        <w:spacing w:before="8"/>
        <w:rPr>
          <w:sz w:val="5"/>
        </w:rPr>
      </w:pPr>
    </w:p>
    <w:p>
      <w:pPr>
        <w:pStyle w:val="style0"/>
        <w:rPr/>
        <w:sectPr>
          <w:type w:val="continuous"/>
          <w:pgSz w:w="11920" w:h="16860" w:orient="portrait"/>
          <w:pgMar w:top="560" w:right="460" w:bottom="280" w:left="460" w:header="720" w:footer="720" w:gutter="0"/>
          <w:cols w:equalWidth="0" w:space="720" w:num="2">
            <w:col w:w="1402" w:space="989"/>
            <w:col w:w="8609"/>
          </w:cols>
        </w:sectPr>
      </w:pPr>
    </w:p>
    <w:p>
      <w:pPr>
        <w:pStyle w:val="style66"/>
        <w:spacing w:before="4"/>
        <w:rPr>
          <w:sz w:val="16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</w:r>
      <w:r>
        <w:rPr>
          <w:noProof/>
          <w:sz w:val="20"/>
        </w:rPr>
        <mc:AlternateContent>
          <mc:Choice Requires="wpg">
            <w:drawing>
              <wp:inline distL="0" distT="0" distB="0" distR="0">
                <wp:extent cx="6832600" cy="314960"/>
                <wp:effectExtent l="0" t="0" r="0" b="0"/>
                <wp:docPr id="1063" name="Group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0" y="0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9" y="147"/>
                            <a:ext cx="751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1" h="186" stroke="1">
                                <a:moveTo>
                                  <a:pt x="128" y="157"/>
                                </a:moveTo>
                                <a:lnTo>
                                  <a:pt x="80" y="157"/>
                                </a:lnTo>
                                <a:lnTo>
                                  <a:pt x="88" y="155"/>
                                </a:lnTo>
                                <a:lnTo>
                                  <a:pt x="98" y="147"/>
                                </a:lnTo>
                                <a:lnTo>
                                  <a:pt x="101" y="142"/>
                                </a:lnTo>
                                <a:lnTo>
                                  <a:pt x="101" y="128"/>
                                </a:lnTo>
                                <a:lnTo>
                                  <a:pt x="98" y="123"/>
                                </a:lnTo>
                                <a:lnTo>
                                  <a:pt x="89" y="115"/>
                                </a:lnTo>
                                <a:lnTo>
                                  <a:pt x="79" y="111"/>
                                </a:lnTo>
                                <a:lnTo>
                                  <a:pt x="64" y="107"/>
                                </a:lnTo>
                                <a:lnTo>
                                  <a:pt x="50" y="102"/>
                                </a:lnTo>
                                <a:lnTo>
                                  <a:pt x="38" y="97"/>
                                </a:lnTo>
                                <a:lnTo>
                                  <a:pt x="28" y="91"/>
                                </a:lnTo>
                                <a:lnTo>
                                  <a:pt x="19" y="85"/>
                                </a:lnTo>
                                <a:lnTo>
                                  <a:pt x="10" y="76"/>
                                </a:lnTo>
                                <a:lnTo>
                                  <a:pt x="5" y="65"/>
                                </a:lnTo>
                                <a:lnTo>
                                  <a:pt x="5" y="52"/>
                                </a:lnTo>
                                <a:lnTo>
                                  <a:pt x="6" y="41"/>
                                </a:lnTo>
                                <a:lnTo>
                                  <a:pt x="9" y="31"/>
                                </a:lnTo>
                                <a:lnTo>
                                  <a:pt x="15" y="22"/>
                                </a:lnTo>
                                <a:lnTo>
                                  <a:pt x="23" y="15"/>
                                </a:lnTo>
                                <a:lnTo>
                                  <a:pt x="32" y="8"/>
                                </a:lnTo>
                                <a:lnTo>
                                  <a:pt x="43" y="4"/>
                                </a:lnTo>
                                <a:lnTo>
                                  <a:pt x="55" y="1"/>
                                </a:lnTo>
                                <a:lnTo>
                                  <a:pt x="68" y="0"/>
                                </a:lnTo>
                                <a:lnTo>
                                  <a:pt x="80" y="0"/>
                                </a:lnTo>
                                <a:lnTo>
                                  <a:pt x="92" y="3"/>
                                </a:lnTo>
                                <a:lnTo>
                                  <a:pt x="112" y="12"/>
                                </a:lnTo>
                                <a:lnTo>
                                  <a:pt x="119" y="19"/>
                                </a:lnTo>
                                <a:lnTo>
                                  <a:pt x="125" y="29"/>
                                </a:lnTo>
                                <a:lnTo>
                                  <a:pt x="58" y="29"/>
                                </a:lnTo>
                                <a:lnTo>
                                  <a:pt x="50" y="31"/>
                                </a:lnTo>
                                <a:lnTo>
                                  <a:pt x="40" y="39"/>
                                </a:lnTo>
                                <a:lnTo>
                                  <a:pt x="38" y="44"/>
                                </a:lnTo>
                                <a:lnTo>
                                  <a:pt x="38" y="57"/>
                                </a:lnTo>
                                <a:lnTo>
                                  <a:pt x="40" y="61"/>
                                </a:lnTo>
                                <a:lnTo>
                                  <a:pt x="45" y="66"/>
                                </a:lnTo>
                                <a:lnTo>
                                  <a:pt x="50" y="70"/>
                                </a:lnTo>
                                <a:lnTo>
                                  <a:pt x="60" y="74"/>
                                </a:lnTo>
                                <a:lnTo>
                                  <a:pt x="88" y="82"/>
                                </a:lnTo>
                                <a:lnTo>
                                  <a:pt x="99" y="86"/>
                                </a:lnTo>
                                <a:lnTo>
                                  <a:pt x="116" y="96"/>
                                </a:lnTo>
                                <a:lnTo>
                                  <a:pt x="123" y="102"/>
                                </a:lnTo>
                                <a:lnTo>
                                  <a:pt x="131" y="117"/>
                                </a:lnTo>
                                <a:lnTo>
                                  <a:pt x="134" y="125"/>
                                </a:lnTo>
                                <a:lnTo>
                                  <a:pt x="133" y="136"/>
                                </a:lnTo>
                                <a:lnTo>
                                  <a:pt x="132" y="146"/>
                                </a:lnTo>
                                <a:lnTo>
                                  <a:pt x="129" y="156"/>
                                </a:lnTo>
                                <a:lnTo>
                                  <a:pt x="128" y="157"/>
                                </a:lnTo>
                                <a:close/>
                                <a:moveTo>
                                  <a:pt x="133" y="62"/>
                                </a:moveTo>
                                <a:lnTo>
                                  <a:pt x="101" y="62"/>
                                </a:lnTo>
                                <a:lnTo>
                                  <a:pt x="101" y="50"/>
                                </a:lnTo>
                                <a:lnTo>
                                  <a:pt x="98" y="41"/>
                                </a:lnTo>
                                <a:lnTo>
                                  <a:pt x="87" y="31"/>
                                </a:lnTo>
                                <a:lnTo>
                                  <a:pt x="79" y="29"/>
                                </a:lnTo>
                                <a:lnTo>
                                  <a:pt x="125" y="29"/>
                                </a:lnTo>
                                <a:lnTo>
                                  <a:pt x="130" y="37"/>
                                </a:lnTo>
                                <a:lnTo>
                                  <a:pt x="133" y="48"/>
                                </a:lnTo>
                                <a:lnTo>
                                  <a:pt x="133" y="62"/>
                                </a:lnTo>
                                <a:close/>
                                <a:moveTo>
                                  <a:pt x="69" y="185"/>
                                </a:moveTo>
                                <a:lnTo>
                                  <a:pt x="57" y="185"/>
                                </a:lnTo>
                                <a:lnTo>
                                  <a:pt x="45" y="183"/>
                                </a:lnTo>
                                <a:lnTo>
                                  <a:pt x="23" y="173"/>
                                </a:lnTo>
                                <a:lnTo>
                                  <a:pt x="15" y="167"/>
                                </a:lnTo>
                                <a:lnTo>
                                  <a:pt x="9" y="158"/>
                                </a:lnTo>
                                <a:lnTo>
                                  <a:pt x="3" y="149"/>
                                </a:lnTo>
                                <a:lnTo>
                                  <a:pt x="0" y="138"/>
                                </a:lnTo>
                                <a:lnTo>
                                  <a:pt x="0" y="124"/>
                                </a:lnTo>
                                <a:lnTo>
                                  <a:pt x="32" y="124"/>
                                </a:lnTo>
                                <a:lnTo>
                                  <a:pt x="32" y="136"/>
                                </a:lnTo>
                                <a:lnTo>
                                  <a:pt x="35" y="144"/>
                                </a:lnTo>
                                <a:lnTo>
                                  <a:pt x="48" y="155"/>
                                </a:lnTo>
                                <a:lnTo>
                                  <a:pt x="58" y="157"/>
                                </a:lnTo>
                                <a:lnTo>
                                  <a:pt x="128" y="157"/>
                                </a:lnTo>
                                <a:lnTo>
                                  <a:pt x="124" y="164"/>
                                </a:lnTo>
                                <a:lnTo>
                                  <a:pt x="116" y="172"/>
                                </a:lnTo>
                                <a:lnTo>
                                  <a:pt x="106" y="178"/>
                                </a:lnTo>
                                <a:lnTo>
                                  <a:pt x="95" y="182"/>
                                </a:lnTo>
                                <a:lnTo>
                                  <a:pt x="83" y="185"/>
                                </a:lnTo>
                                <a:lnTo>
                                  <a:pt x="69" y="185"/>
                                </a:lnTo>
                                <a:close/>
                                <a:moveTo>
                                  <a:pt x="185" y="183"/>
                                </a:moveTo>
                                <a:lnTo>
                                  <a:pt x="152" y="183"/>
                                </a:lnTo>
                                <a:lnTo>
                                  <a:pt x="152" y="2"/>
                                </a:lnTo>
                                <a:lnTo>
                                  <a:pt x="185" y="2"/>
                                </a:lnTo>
                                <a:lnTo>
                                  <a:pt x="185" y="79"/>
                                </a:lnTo>
                                <a:lnTo>
                                  <a:pt x="226" y="79"/>
                                </a:lnTo>
                                <a:lnTo>
                                  <a:pt x="222" y="83"/>
                                </a:lnTo>
                                <a:lnTo>
                                  <a:pt x="240" y="106"/>
                                </a:lnTo>
                                <a:lnTo>
                                  <a:pt x="200" y="106"/>
                                </a:lnTo>
                                <a:lnTo>
                                  <a:pt x="185" y="122"/>
                                </a:lnTo>
                                <a:lnTo>
                                  <a:pt x="185" y="183"/>
                                </a:lnTo>
                                <a:close/>
                                <a:moveTo>
                                  <a:pt x="226" y="79"/>
                                </a:moveTo>
                                <a:lnTo>
                                  <a:pt x="185" y="79"/>
                                </a:lnTo>
                                <a:lnTo>
                                  <a:pt x="254" y="2"/>
                                </a:lnTo>
                                <a:lnTo>
                                  <a:pt x="294" y="2"/>
                                </a:lnTo>
                                <a:lnTo>
                                  <a:pt x="226" y="79"/>
                                </a:lnTo>
                                <a:close/>
                                <a:moveTo>
                                  <a:pt x="298" y="183"/>
                                </a:moveTo>
                                <a:lnTo>
                                  <a:pt x="259" y="183"/>
                                </a:lnTo>
                                <a:lnTo>
                                  <a:pt x="200" y="106"/>
                                </a:lnTo>
                                <a:lnTo>
                                  <a:pt x="240" y="106"/>
                                </a:lnTo>
                                <a:lnTo>
                                  <a:pt x="298" y="183"/>
                                </a:lnTo>
                                <a:close/>
                                <a:moveTo>
                                  <a:pt x="337" y="183"/>
                                </a:moveTo>
                                <a:lnTo>
                                  <a:pt x="305" y="183"/>
                                </a:lnTo>
                                <a:lnTo>
                                  <a:pt x="305" y="2"/>
                                </a:lnTo>
                                <a:lnTo>
                                  <a:pt x="337" y="2"/>
                                </a:lnTo>
                                <a:lnTo>
                                  <a:pt x="337" y="183"/>
                                </a:lnTo>
                                <a:close/>
                                <a:moveTo>
                                  <a:pt x="482" y="183"/>
                                </a:moveTo>
                                <a:lnTo>
                                  <a:pt x="368" y="183"/>
                                </a:lnTo>
                                <a:lnTo>
                                  <a:pt x="368" y="2"/>
                                </a:lnTo>
                                <a:lnTo>
                                  <a:pt x="401" y="2"/>
                                </a:lnTo>
                                <a:lnTo>
                                  <a:pt x="401" y="155"/>
                                </a:lnTo>
                                <a:lnTo>
                                  <a:pt x="482" y="155"/>
                                </a:lnTo>
                                <a:lnTo>
                                  <a:pt x="482" y="183"/>
                                </a:lnTo>
                                <a:close/>
                                <a:moveTo>
                                  <a:pt x="611" y="183"/>
                                </a:moveTo>
                                <a:lnTo>
                                  <a:pt x="497" y="183"/>
                                </a:lnTo>
                                <a:lnTo>
                                  <a:pt x="497" y="2"/>
                                </a:lnTo>
                                <a:lnTo>
                                  <a:pt x="530" y="2"/>
                                </a:lnTo>
                                <a:lnTo>
                                  <a:pt x="530" y="155"/>
                                </a:lnTo>
                                <a:lnTo>
                                  <a:pt x="611" y="155"/>
                                </a:lnTo>
                                <a:lnTo>
                                  <a:pt x="611" y="183"/>
                                </a:lnTo>
                                <a:close/>
                                <a:moveTo>
                                  <a:pt x="745" y="157"/>
                                </a:moveTo>
                                <a:lnTo>
                                  <a:pt x="697" y="157"/>
                                </a:lnTo>
                                <a:lnTo>
                                  <a:pt x="705" y="155"/>
                                </a:lnTo>
                                <a:lnTo>
                                  <a:pt x="715" y="147"/>
                                </a:lnTo>
                                <a:lnTo>
                                  <a:pt x="718" y="142"/>
                                </a:lnTo>
                                <a:lnTo>
                                  <a:pt x="718" y="128"/>
                                </a:lnTo>
                                <a:lnTo>
                                  <a:pt x="715" y="123"/>
                                </a:lnTo>
                                <a:lnTo>
                                  <a:pt x="705" y="115"/>
                                </a:lnTo>
                                <a:lnTo>
                                  <a:pt x="695" y="111"/>
                                </a:lnTo>
                                <a:lnTo>
                                  <a:pt x="681" y="107"/>
                                </a:lnTo>
                                <a:lnTo>
                                  <a:pt x="666" y="102"/>
                                </a:lnTo>
                                <a:lnTo>
                                  <a:pt x="654" y="97"/>
                                </a:lnTo>
                                <a:lnTo>
                                  <a:pt x="644" y="91"/>
                                </a:lnTo>
                                <a:lnTo>
                                  <a:pt x="636" y="85"/>
                                </a:lnTo>
                                <a:lnTo>
                                  <a:pt x="626" y="76"/>
                                </a:lnTo>
                                <a:lnTo>
                                  <a:pt x="622" y="65"/>
                                </a:lnTo>
                                <a:lnTo>
                                  <a:pt x="622" y="52"/>
                                </a:lnTo>
                                <a:lnTo>
                                  <a:pt x="623" y="41"/>
                                </a:lnTo>
                                <a:lnTo>
                                  <a:pt x="626" y="31"/>
                                </a:lnTo>
                                <a:lnTo>
                                  <a:pt x="632" y="22"/>
                                </a:lnTo>
                                <a:lnTo>
                                  <a:pt x="639" y="15"/>
                                </a:lnTo>
                                <a:lnTo>
                                  <a:pt x="649" y="8"/>
                                </a:lnTo>
                                <a:lnTo>
                                  <a:pt x="660" y="4"/>
                                </a:lnTo>
                                <a:lnTo>
                                  <a:pt x="671" y="1"/>
                                </a:lnTo>
                                <a:lnTo>
                                  <a:pt x="685" y="0"/>
                                </a:lnTo>
                                <a:lnTo>
                                  <a:pt x="697" y="0"/>
                                </a:lnTo>
                                <a:lnTo>
                                  <a:pt x="708" y="3"/>
                                </a:lnTo>
                                <a:lnTo>
                                  <a:pt x="728" y="12"/>
                                </a:lnTo>
                                <a:lnTo>
                                  <a:pt x="736" y="19"/>
                                </a:lnTo>
                                <a:lnTo>
                                  <a:pt x="742" y="29"/>
                                </a:lnTo>
                                <a:lnTo>
                                  <a:pt x="675" y="29"/>
                                </a:lnTo>
                                <a:lnTo>
                                  <a:pt x="667" y="31"/>
                                </a:lnTo>
                                <a:lnTo>
                                  <a:pt x="657" y="39"/>
                                </a:lnTo>
                                <a:lnTo>
                                  <a:pt x="654" y="44"/>
                                </a:lnTo>
                                <a:lnTo>
                                  <a:pt x="654" y="57"/>
                                </a:lnTo>
                                <a:lnTo>
                                  <a:pt x="657" y="61"/>
                                </a:lnTo>
                                <a:lnTo>
                                  <a:pt x="662" y="66"/>
                                </a:lnTo>
                                <a:lnTo>
                                  <a:pt x="667" y="70"/>
                                </a:lnTo>
                                <a:lnTo>
                                  <a:pt x="676" y="74"/>
                                </a:lnTo>
                                <a:lnTo>
                                  <a:pt x="705" y="82"/>
                                </a:lnTo>
                                <a:lnTo>
                                  <a:pt x="716" y="86"/>
                                </a:lnTo>
                                <a:lnTo>
                                  <a:pt x="733" y="96"/>
                                </a:lnTo>
                                <a:lnTo>
                                  <a:pt x="739" y="102"/>
                                </a:lnTo>
                                <a:lnTo>
                                  <a:pt x="748" y="117"/>
                                </a:lnTo>
                                <a:lnTo>
                                  <a:pt x="750" y="125"/>
                                </a:lnTo>
                                <a:lnTo>
                                  <a:pt x="750" y="136"/>
                                </a:lnTo>
                                <a:lnTo>
                                  <a:pt x="749" y="146"/>
                                </a:lnTo>
                                <a:lnTo>
                                  <a:pt x="746" y="156"/>
                                </a:lnTo>
                                <a:lnTo>
                                  <a:pt x="745" y="157"/>
                                </a:lnTo>
                                <a:close/>
                                <a:moveTo>
                                  <a:pt x="750" y="62"/>
                                </a:moveTo>
                                <a:lnTo>
                                  <a:pt x="717" y="62"/>
                                </a:lnTo>
                                <a:lnTo>
                                  <a:pt x="717" y="50"/>
                                </a:lnTo>
                                <a:lnTo>
                                  <a:pt x="715" y="41"/>
                                </a:lnTo>
                                <a:lnTo>
                                  <a:pt x="703" y="31"/>
                                </a:lnTo>
                                <a:lnTo>
                                  <a:pt x="695" y="29"/>
                                </a:lnTo>
                                <a:lnTo>
                                  <a:pt x="742" y="29"/>
                                </a:lnTo>
                                <a:lnTo>
                                  <a:pt x="747" y="37"/>
                                </a:lnTo>
                                <a:lnTo>
                                  <a:pt x="750" y="48"/>
                                </a:lnTo>
                                <a:lnTo>
                                  <a:pt x="750" y="62"/>
                                </a:lnTo>
                                <a:close/>
                                <a:moveTo>
                                  <a:pt x="686" y="185"/>
                                </a:moveTo>
                                <a:lnTo>
                                  <a:pt x="673" y="185"/>
                                </a:lnTo>
                                <a:lnTo>
                                  <a:pt x="662" y="183"/>
                                </a:lnTo>
                                <a:lnTo>
                                  <a:pt x="640" y="173"/>
                                </a:lnTo>
                                <a:lnTo>
                                  <a:pt x="631" y="167"/>
                                </a:lnTo>
                                <a:lnTo>
                                  <a:pt x="625" y="158"/>
                                </a:lnTo>
                                <a:lnTo>
                                  <a:pt x="619" y="149"/>
                                </a:lnTo>
                                <a:lnTo>
                                  <a:pt x="616" y="138"/>
                                </a:lnTo>
                                <a:lnTo>
                                  <a:pt x="616" y="124"/>
                                </a:lnTo>
                                <a:lnTo>
                                  <a:pt x="649" y="124"/>
                                </a:lnTo>
                                <a:lnTo>
                                  <a:pt x="649" y="136"/>
                                </a:lnTo>
                                <a:lnTo>
                                  <a:pt x="652" y="144"/>
                                </a:lnTo>
                                <a:lnTo>
                                  <a:pt x="665" y="155"/>
                                </a:lnTo>
                                <a:lnTo>
                                  <a:pt x="674" y="157"/>
                                </a:lnTo>
                                <a:lnTo>
                                  <a:pt x="745" y="157"/>
                                </a:lnTo>
                                <a:lnTo>
                                  <a:pt x="740" y="164"/>
                                </a:lnTo>
                                <a:lnTo>
                                  <a:pt x="732" y="172"/>
                                </a:lnTo>
                                <a:lnTo>
                                  <a:pt x="723" y="178"/>
                                </a:lnTo>
                                <a:lnTo>
                                  <a:pt x="712" y="182"/>
                                </a:lnTo>
                                <a:lnTo>
                                  <a:pt x="700" y="185"/>
                                </a:lnTo>
                                <a:lnTo>
                                  <a:pt x="686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3" filled="f" stroked="f" style="margin-left:0.0pt;margin-top:0.0pt;width:538.0pt;height:24.8pt;mso-wrap-distance-left:0.0pt;mso-wrap-distance-right:0.0pt;visibility:visible;" coordsize="10760,496">
                <v:rect id="1064" fillcolor="#03a8f4" stroked="f" style="position:absolute;left:0;top:0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65" coordsize="751,186" path="m128,157l80,157l88,155l98,147l101,142l101,128l98,123l89,115l79,111l64,107l50,102l38,97l28,91l19,85l10,76l5,65l5,52l6,41l9,31l15,22l23,15l32,8l43,4l55,1l68,0l80,0l92,3l112,12l119,19l125,29l58,29l50,31l40,39l38,44l38,57l40,61l45,66l50,70l60,74l88,82l99,86l116,96l123,102l131,117l134,125l133,136l132,146l129,156l128,157xm133,62l101,62l101,50l98,41l87,31l79,29l125,29l130,37l133,48l133,62xm69,185l57,185l45,183l23,173l15,167l9,158l3,149l0,138l0,124l32,124l32,136l35,144l48,155l58,157l128,157l124,164l116,172l106,178l95,182l83,185l69,185xm185,183l152,183l152,2l185,2l185,79l226,79l222,83l240,106l200,106l185,122l185,183xm226,79l185,79l254,2l294,2l226,79xm298,183l259,183l200,106l240,106l298,183xm337,183l305,183l305,2l337,2l337,183xm482,183l368,183l368,2l401,2l401,155l482,155l482,183xm611,183l497,183l497,2l530,2l530,155l611,155l611,183xm745,157l697,157l705,155l715,147l718,142l718,128l715,123l705,115l695,111l681,107l666,102l654,97l644,91l636,85l626,76l622,65l622,52l623,41l626,31l632,22l639,15l649,8l660,4l671,1l685,0l697,0l708,3l728,12l736,19l742,29l675,29l667,31l657,39l654,44l654,57l657,61l662,66l667,70l676,74l705,82l716,86l733,96l739,102l748,117l750,125l750,136l749,146l746,156l745,157xm750,62l717,62l717,50l715,41l703,31l695,29l742,29l747,37l750,48l750,62xm686,185l673,185l662,183l640,173l631,167l625,158l619,149l616,138l616,124l649,124l649,136l652,144l665,155l674,157l745,157l740,164l732,172l723,178l712,182l700,185l686,185xe" fillcolor="white" stroked="f" style="position:absolute;left:339;top:147;width:751;height:186;z-index:3;mso-position-horizontal-relative:page;mso-position-vertical-relative:page;mso-width-relative:page;mso-height-relative:page;visibility:visible;">
                  <v:stroke on="f"/>
                  <v:fill/>
                  <v:path textboxrect="0,0,751,186"/>
                </v:shape>
                <v:rect id="1066" filled="f" stroked="f" style="position:absolute;left:0;top:0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0"/>
        </w:rPr>
      </w:r>
      <w:r>
        <w:rPr>
          <w:noProof/>
          <w:sz w:val="20"/>
        </w:rPr>
      </w:r>
    </w:p>
    <w:p>
      <w:pPr>
        <w:pStyle w:val="style66"/>
        <w:spacing w:before="61" w:lineRule="auto" w:line="345"/>
        <w:ind w:left="450" w:right="488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434975</wp:posOffset>
                </wp:positionH>
                <wp:positionV relativeFrom="paragraph">
                  <wp:posOffset>107950</wp:posOffset>
                </wp:positionV>
                <wp:extent cx="38734" cy="38735"/>
                <wp:effectExtent l="0" t="0" r="0" b="0"/>
                <wp:wrapNone/>
                <wp:docPr id="1068" name="Freeform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1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8" coordsize="61,61" path="m34,61l26,61l22,60l0,34l0,27l26,0l34,0l60,31l60,34l34,61xe" fillcolor="#212121" stroked="f" style="position:absolute;margin-left:34.25pt;margin-top:8.5pt;width:3.05pt;height:3.05pt;z-index: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434975</wp:posOffset>
                </wp:positionH>
                <wp:positionV relativeFrom="paragraph">
                  <wp:posOffset>337185</wp:posOffset>
                </wp:positionV>
                <wp:extent cx="38734" cy="38733"/>
                <wp:effectExtent l="0" t="0" r="0" b="0"/>
                <wp:wrapNone/>
                <wp:docPr id="1069" name="Freeform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3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9" coordsize="61,61" path="m34,60l26,60l22,59l0,34l0,26l26,0l34,0l60,30l60,34l34,60xe" fillcolor="#212121" stroked="f" style="position:absolute;margin-left:34.25pt;margin-top:26.55pt;width:3.05pt;height:3.05pt;z-index:13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434975</wp:posOffset>
                </wp:positionH>
                <wp:positionV relativeFrom="paragraph">
                  <wp:posOffset>565785</wp:posOffset>
                </wp:positionV>
                <wp:extent cx="38734" cy="38734"/>
                <wp:effectExtent l="0" t="0" r="0" b="0"/>
                <wp:wrapNone/>
                <wp:docPr id="1070" name="Freeform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0" coordsize="61,61" path="m34,60l26,60l22,59l0,34l0,26l26,0l34,0l60,30l60,34l34,60xe" fillcolor="#212121" stroked="f" style="position:absolute;margin-left:34.25pt;margin-top:44.55pt;width:3.05pt;height:3.05pt;z-index:1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  <w:spacing w:val="-1"/>
        </w:rPr>
        <w:t>Exceptional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ability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organize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prioritize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projects</w:t>
      </w:r>
      <w:r>
        <w:rPr>
          <w:color w:val="212121"/>
          <w:spacing w:val="-50"/>
        </w:rPr>
        <w:t xml:space="preserve"> </w:t>
      </w:r>
      <w:r>
        <w:rPr>
          <w:color w:val="212121"/>
        </w:rPr>
        <w:t>Flexibility in responding to change or business needs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literate</w:t>
      </w:r>
    </w:p>
    <w:p>
      <w:pPr>
        <w:pStyle w:val="style66"/>
        <w:spacing w:lineRule="exact" w:line="250"/>
        <w:ind w:left="46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434975</wp:posOffset>
                </wp:positionH>
                <wp:positionV relativeFrom="paragraph">
                  <wp:posOffset>64134</wp:posOffset>
                </wp:positionV>
                <wp:extent cx="38734" cy="38734"/>
                <wp:effectExtent l="0" t="0" r="0" b="0"/>
                <wp:wrapNone/>
                <wp:docPr id="1071" name="Freeform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34" cy="3873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" h="61" stroke="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1" coordsize="61,61" path="m34,60l26,60l22,59l0,34l0,26l26,0l34,0l60,30l60,34l34,60xe" fillcolor="#212121" stroked="f" style="position:absolute;margin-left:34.25pt;margin-top:5.05pt;width:3.05pt;height:3.05pt;z-index:15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path textboxrect="0,0,61,61"/>
              </v:shape>
            </w:pict>
          </mc:Fallback>
        </mc:AlternateContent>
      </w:r>
      <w:r>
        <w:rPr>
          <w:color w:val="212121"/>
        </w:rPr>
        <w:t>Hardworking</w:t>
      </w:r>
    </w:p>
    <w:p>
      <w:pPr>
        <w:pStyle w:val="style66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368300</wp:posOffset>
                </wp:positionH>
                <wp:positionV relativeFrom="paragraph">
                  <wp:posOffset>133985</wp:posOffset>
                </wp:positionV>
                <wp:extent cx="6832600" cy="314960"/>
                <wp:effectExtent l="0" t="0" r="0" b="0"/>
                <wp:wrapTopAndBottom/>
                <wp:docPr id="1072" name="Group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2600" cy="314960"/>
                          <a:chOff x="580" y="211"/>
                          <a:chExt cx="10760" cy="496"/>
                        </a:xfrm>
                      </wpg:grpSpPr>
                      <wps:wsp>
                        <wps:cNvSpPr/>
                        <wps:spPr>
                          <a:xfrm rot="0">
                            <a:off x="580" y="211"/>
                            <a:ext cx="10760" cy="496"/>
                          </a:xfrm>
                          <a:prstGeom prst="rect"/>
                          <a:solidFill>
                            <a:srgbClr val="03a8f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9" y="358"/>
                            <a:ext cx="1284" cy="18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84" h="186" stroke="1">
                                <a:moveTo>
                                  <a:pt x="32" y="183"/>
                                </a:moveTo>
                                <a:lnTo>
                                  <a:pt x="0" y="183"/>
                                </a:lnTo>
                                <a:lnTo>
                                  <a:pt x="0" y="3"/>
                                </a:lnTo>
                                <a:lnTo>
                                  <a:pt x="61" y="3"/>
                                </a:lnTo>
                                <a:lnTo>
                                  <a:pt x="76" y="4"/>
                                </a:lnTo>
                                <a:lnTo>
                                  <a:pt x="89" y="6"/>
                                </a:lnTo>
                                <a:lnTo>
                                  <a:pt x="100" y="11"/>
                                </a:lnTo>
                                <a:lnTo>
                                  <a:pt x="109" y="17"/>
                                </a:lnTo>
                                <a:lnTo>
                                  <a:pt x="117" y="25"/>
                                </a:lnTo>
                                <a:lnTo>
                                  <a:pt x="120" y="31"/>
                                </a:lnTo>
                                <a:lnTo>
                                  <a:pt x="32" y="31"/>
                                </a:lnTo>
                                <a:lnTo>
                                  <a:pt x="32" y="86"/>
                                </a:lnTo>
                                <a:lnTo>
                                  <a:pt x="119" y="86"/>
                                </a:lnTo>
                                <a:lnTo>
                                  <a:pt x="110" y="99"/>
                                </a:lnTo>
                                <a:lnTo>
                                  <a:pt x="103" y="104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4"/>
                                </a:lnTo>
                                <a:lnTo>
                                  <a:pt x="32" y="114"/>
                                </a:lnTo>
                                <a:lnTo>
                                  <a:pt x="32" y="183"/>
                                </a:lnTo>
                                <a:close/>
                                <a:moveTo>
                                  <a:pt x="119" y="86"/>
                                </a:moveTo>
                                <a:lnTo>
                                  <a:pt x="72" y="86"/>
                                </a:lnTo>
                                <a:lnTo>
                                  <a:pt x="80" y="84"/>
                                </a:lnTo>
                                <a:lnTo>
                                  <a:pt x="91" y="74"/>
                                </a:lnTo>
                                <a:lnTo>
                                  <a:pt x="94" y="67"/>
                                </a:lnTo>
                                <a:lnTo>
                                  <a:pt x="94" y="50"/>
                                </a:lnTo>
                                <a:lnTo>
                                  <a:pt x="91" y="43"/>
                                </a:lnTo>
                                <a:lnTo>
                                  <a:pt x="80" y="34"/>
                                </a:lnTo>
                                <a:lnTo>
                                  <a:pt x="73" y="31"/>
                                </a:lnTo>
                                <a:lnTo>
                                  <a:pt x="62" y="31"/>
                                </a:lnTo>
                                <a:lnTo>
                                  <a:pt x="120" y="31"/>
                                </a:lnTo>
                                <a:lnTo>
                                  <a:pt x="122" y="35"/>
                                </a:lnTo>
                                <a:lnTo>
                                  <a:pt x="125" y="46"/>
                                </a:lnTo>
                                <a:lnTo>
                                  <a:pt x="126" y="59"/>
                                </a:lnTo>
                                <a:lnTo>
                                  <a:pt x="126" y="71"/>
                                </a:lnTo>
                                <a:lnTo>
                                  <a:pt x="123" y="81"/>
                                </a:lnTo>
                                <a:lnTo>
                                  <a:pt x="119" y="86"/>
                                </a:lnTo>
                                <a:close/>
                                <a:moveTo>
                                  <a:pt x="134" y="183"/>
                                </a:moveTo>
                                <a:lnTo>
                                  <a:pt x="102" y="183"/>
                                </a:lnTo>
                                <a:lnTo>
                                  <a:pt x="65" y="114"/>
                                </a:lnTo>
                                <a:lnTo>
                                  <a:pt x="100" y="114"/>
                                </a:lnTo>
                                <a:lnTo>
                                  <a:pt x="134" y="176"/>
                                </a:lnTo>
                                <a:lnTo>
                                  <a:pt x="134" y="183"/>
                                </a:lnTo>
                                <a:close/>
                                <a:moveTo>
                                  <a:pt x="266" y="183"/>
                                </a:moveTo>
                                <a:lnTo>
                                  <a:pt x="148" y="183"/>
                                </a:lnTo>
                                <a:lnTo>
                                  <a:pt x="148" y="3"/>
                                </a:lnTo>
                                <a:lnTo>
                                  <a:pt x="265" y="3"/>
                                </a:lnTo>
                                <a:lnTo>
                                  <a:pt x="265" y="31"/>
                                </a:lnTo>
                                <a:lnTo>
                                  <a:pt x="180" y="31"/>
                                </a:lnTo>
                                <a:lnTo>
                                  <a:pt x="180" y="76"/>
                                </a:lnTo>
                                <a:lnTo>
                                  <a:pt x="254" y="76"/>
                                </a:lnTo>
                                <a:lnTo>
                                  <a:pt x="254" y="105"/>
                                </a:lnTo>
                                <a:lnTo>
                                  <a:pt x="180" y="105"/>
                                </a:lnTo>
                                <a:lnTo>
                                  <a:pt x="180" y="155"/>
                                </a:lnTo>
                                <a:lnTo>
                                  <a:pt x="266" y="155"/>
                                </a:lnTo>
                                <a:lnTo>
                                  <a:pt x="266" y="183"/>
                                </a:lnTo>
                                <a:close/>
                                <a:moveTo>
                                  <a:pt x="317" y="183"/>
                                </a:moveTo>
                                <a:lnTo>
                                  <a:pt x="284" y="183"/>
                                </a:lnTo>
                                <a:lnTo>
                                  <a:pt x="284" y="3"/>
                                </a:lnTo>
                                <a:lnTo>
                                  <a:pt x="400" y="3"/>
                                </a:lnTo>
                                <a:lnTo>
                                  <a:pt x="400" y="31"/>
                                </a:lnTo>
                                <a:lnTo>
                                  <a:pt x="317" y="31"/>
                                </a:lnTo>
                                <a:lnTo>
                                  <a:pt x="317" y="80"/>
                                </a:lnTo>
                                <a:lnTo>
                                  <a:pt x="388" y="80"/>
                                </a:lnTo>
                                <a:lnTo>
                                  <a:pt x="388" y="108"/>
                                </a:lnTo>
                                <a:lnTo>
                                  <a:pt x="317" y="108"/>
                                </a:lnTo>
                                <a:lnTo>
                                  <a:pt x="317" y="183"/>
                                </a:lnTo>
                                <a:close/>
                                <a:moveTo>
                                  <a:pt x="535" y="183"/>
                                </a:moveTo>
                                <a:lnTo>
                                  <a:pt x="417" y="183"/>
                                </a:lnTo>
                                <a:lnTo>
                                  <a:pt x="417" y="3"/>
                                </a:lnTo>
                                <a:lnTo>
                                  <a:pt x="534" y="3"/>
                                </a:lnTo>
                                <a:lnTo>
                                  <a:pt x="534" y="31"/>
                                </a:lnTo>
                                <a:lnTo>
                                  <a:pt x="449" y="31"/>
                                </a:lnTo>
                                <a:lnTo>
                                  <a:pt x="449" y="76"/>
                                </a:lnTo>
                                <a:lnTo>
                                  <a:pt x="523" y="76"/>
                                </a:lnTo>
                                <a:lnTo>
                                  <a:pt x="523" y="105"/>
                                </a:lnTo>
                                <a:lnTo>
                                  <a:pt x="449" y="105"/>
                                </a:lnTo>
                                <a:lnTo>
                                  <a:pt x="449" y="155"/>
                                </a:lnTo>
                                <a:lnTo>
                                  <a:pt x="535" y="155"/>
                                </a:lnTo>
                                <a:lnTo>
                                  <a:pt x="535" y="183"/>
                                </a:lnTo>
                                <a:close/>
                                <a:moveTo>
                                  <a:pt x="586" y="183"/>
                                </a:moveTo>
                                <a:lnTo>
                                  <a:pt x="553" y="183"/>
                                </a:lnTo>
                                <a:lnTo>
                                  <a:pt x="553" y="3"/>
                                </a:lnTo>
                                <a:lnTo>
                                  <a:pt x="615" y="3"/>
                                </a:lnTo>
                                <a:lnTo>
                                  <a:pt x="629" y="4"/>
                                </a:lnTo>
                                <a:lnTo>
                                  <a:pt x="642" y="6"/>
                                </a:lnTo>
                                <a:lnTo>
                                  <a:pt x="653" y="11"/>
                                </a:lnTo>
                                <a:lnTo>
                                  <a:pt x="663" y="17"/>
                                </a:lnTo>
                                <a:lnTo>
                                  <a:pt x="670" y="25"/>
                                </a:lnTo>
                                <a:lnTo>
                                  <a:pt x="673" y="31"/>
                                </a:lnTo>
                                <a:lnTo>
                                  <a:pt x="586" y="31"/>
                                </a:lnTo>
                                <a:lnTo>
                                  <a:pt x="586" y="86"/>
                                </a:lnTo>
                                <a:lnTo>
                                  <a:pt x="673" y="86"/>
                                </a:lnTo>
                                <a:lnTo>
                                  <a:pt x="664" y="99"/>
                                </a:lnTo>
                                <a:lnTo>
                                  <a:pt x="657" y="104"/>
                                </a:lnTo>
                                <a:lnTo>
                                  <a:pt x="649" y="107"/>
                                </a:lnTo>
                                <a:lnTo>
                                  <a:pt x="653" y="114"/>
                                </a:lnTo>
                                <a:lnTo>
                                  <a:pt x="586" y="114"/>
                                </a:lnTo>
                                <a:lnTo>
                                  <a:pt x="586" y="183"/>
                                </a:lnTo>
                                <a:close/>
                                <a:moveTo>
                                  <a:pt x="673" y="86"/>
                                </a:moveTo>
                                <a:lnTo>
                                  <a:pt x="625" y="86"/>
                                </a:lnTo>
                                <a:lnTo>
                                  <a:pt x="633" y="84"/>
                                </a:lnTo>
                                <a:lnTo>
                                  <a:pt x="644" y="74"/>
                                </a:lnTo>
                                <a:lnTo>
                                  <a:pt x="647" y="67"/>
                                </a:lnTo>
                                <a:lnTo>
                                  <a:pt x="647" y="50"/>
                                </a:lnTo>
                                <a:lnTo>
                                  <a:pt x="645" y="43"/>
                                </a:lnTo>
                                <a:lnTo>
                                  <a:pt x="634" y="34"/>
                                </a:lnTo>
                                <a:lnTo>
                                  <a:pt x="626" y="31"/>
                                </a:lnTo>
                                <a:lnTo>
                                  <a:pt x="615" y="31"/>
                                </a:lnTo>
                                <a:lnTo>
                                  <a:pt x="673" y="31"/>
                                </a:lnTo>
                                <a:lnTo>
                                  <a:pt x="675" y="35"/>
                                </a:lnTo>
                                <a:lnTo>
                                  <a:pt x="679" y="46"/>
                                </a:lnTo>
                                <a:lnTo>
                                  <a:pt x="680" y="59"/>
                                </a:lnTo>
                                <a:lnTo>
                                  <a:pt x="680" y="71"/>
                                </a:lnTo>
                                <a:lnTo>
                                  <a:pt x="677" y="81"/>
                                </a:lnTo>
                                <a:lnTo>
                                  <a:pt x="673" y="86"/>
                                </a:lnTo>
                                <a:close/>
                                <a:moveTo>
                                  <a:pt x="687" y="183"/>
                                </a:moveTo>
                                <a:lnTo>
                                  <a:pt x="655" y="183"/>
                                </a:lnTo>
                                <a:lnTo>
                                  <a:pt x="618" y="114"/>
                                </a:lnTo>
                                <a:lnTo>
                                  <a:pt x="653" y="114"/>
                                </a:lnTo>
                                <a:lnTo>
                                  <a:pt x="687" y="176"/>
                                </a:lnTo>
                                <a:lnTo>
                                  <a:pt x="687" y="183"/>
                                </a:lnTo>
                                <a:close/>
                                <a:moveTo>
                                  <a:pt x="820" y="183"/>
                                </a:moveTo>
                                <a:lnTo>
                                  <a:pt x="701" y="183"/>
                                </a:lnTo>
                                <a:lnTo>
                                  <a:pt x="701" y="3"/>
                                </a:lnTo>
                                <a:lnTo>
                                  <a:pt x="819" y="3"/>
                                </a:lnTo>
                                <a:lnTo>
                                  <a:pt x="819" y="31"/>
                                </a:lnTo>
                                <a:lnTo>
                                  <a:pt x="734" y="31"/>
                                </a:lnTo>
                                <a:lnTo>
                                  <a:pt x="734" y="76"/>
                                </a:lnTo>
                                <a:lnTo>
                                  <a:pt x="808" y="76"/>
                                </a:lnTo>
                                <a:lnTo>
                                  <a:pt x="808" y="105"/>
                                </a:lnTo>
                                <a:lnTo>
                                  <a:pt x="734" y="105"/>
                                </a:lnTo>
                                <a:lnTo>
                                  <a:pt x="734" y="155"/>
                                </a:lnTo>
                                <a:lnTo>
                                  <a:pt x="820" y="155"/>
                                </a:lnTo>
                                <a:lnTo>
                                  <a:pt x="820" y="183"/>
                                </a:lnTo>
                                <a:close/>
                                <a:moveTo>
                                  <a:pt x="870" y="183"/>
                                </a:moveTo>
                                <a:lnTo>
                                  <a:pt x="838" y="183"/>
                                </a:lnTo>
                                <a:lnTo>
                                  <a:pt x="838" y="3"/>
                                </a:lnTo>
                                <a:lnTo>
                                  <a:pt x="868" y="3"/>
                                </a:lnTo>
                                <a:lnTo>
                                  <a:pt x="908" y="64"/>
                                </a:lnTo>
                                <a:lnTo>
                                  <a:pt x="870" y="64"/>
                                </a:lnTo>
                                <a:lnTo>
                                  <a:pt x="870" y="183"/>
                                </a:lnTo>
                                <a:close/>
                                <a:moveTo>
                                  <a:pt x="979" y="123"/>
                                </a:moveTo>
                                <a:lnTo>
                                  <a:pt x="947" y="123"/>
                                </a:lnTo>
                                <a:lnTo>
                                  <a:pt x="947" y="3"/>
                                </a:lnTo>
                                <a:lnTo>
                                  <a:pt x="979" y="3"/>
                                </a:lnTo>
                                <a:lnTo>
                                  <a:pt x="979" y="123"/>
                                </a:lnTo>
                                <a:close/>
                                <a:moveTo>
                                  <a:pt x="979" y="183"/>
                                </a:moveTo>
                                <a:lnTo>
                                  <a:pt x="949" y="183"/>
                                </a:lnTo>
                                <a:lnTo>
                                  <a:pt x="870" y="64"/>
                                </a:lnTo>
                                <a:lnTo>
                                  <a:pt x="908" y="64"/>
                                </a:lnTo>
                                <a:lnTo>
                                  <a:pt x="947" y="123"/>
                                </a:lnTo>
                                <a:lnTo>
                                  <a:pt x="979" y="123"/>
                                </a:lnTo>
                                <a:lnTo>
                                  <a:pt x="979" y="183"/>
                                </a:lnTo>
                                <a:close/>
                                <a:moveTo>
                                  <a:pt x="1075" y="186"/>
                                </a:moveTo>
                                <a:lnTo>
                                  <a:pt x="1059" y="184"/>
                                </a:lnTo>
                                <a:lnTo>
                                  <a:pt x="1045" y="180"/>
                                </a:lnTo>
                                <a:lnTo>
                                  <a:pt x="1033" y="173"/>
                                </a:lnTo>
                                <a:lnTo>
                                  <a:pt x="1023" y="163"/>
                                </a:lnTo>
                                <a:lnTo>
                                  <a:pt x="1014" y="150"/>
                                </a:lnTo>
                                <a:lnTo>
                                  <a:pt x="1008" y="135"/>
                                </a:lnTo>
                                <a:lnTo>
                                  <a:pt x="1004" y="119"/>
                                </a:lnTo>
                                <a:lnTo>
                                  <a:pt x="1003" y="102"/>
                                </a:lnTo>
                                <a:lnTo>
                                  <a:pt x="1003" y="85"/>
                                </a:lnTo>
                                <a:lnTo>
                                  <a:pt x="1004" y="73"/>
                                </a:lnTo>
                                <a:lnTo>
                                  <a:pt x="1005" y="61"/>
                                </a:lnTo>
                                <a:lnTo>
                                  <a:pt x="1008" y="51"/>
                                </a:lnTo>
                                <a:lnTo>
                                  <a:pt x="1012" y="41"/>
                                </a:lnTo>
                                <a:lnTo>
                                  <a:pt x="1018" y="28"/>
                                </a:lnTo>
                                <a:lnTo>
                                  <a:pt x="1027" y="18"/>
                                </a:lnTo>
                                <a:lnTo>
                                  <a:pt x="1038" y="11"/>
                                </a:lnTo>
                                <a:lnTo>
                                  <a:pt x="1047" y="6"/>
                                </a:lnTo>
                                <a:lnTo>
                                  <a:pt x="1056" y="3"/>
                                </a:lnTo>
                                <a:lnTo>
                                  <a:pt x="1066" y="1"/>
                                </a:lnTo>
                                <a:lnTo>
                                  <a:pt x="1077" y="0"/>
                                </a:lnTo>
                                <a:lnTo>
                                  <a:pt x="1091" y="1"/>
                                </a:lnTo>
                                <a:lnTo>
                                  <a:pt x="1103" y="5"/>
                                </a:lnTo>
                                <a:lnTo>
                                  <a:pt x="1114" y="10"/>
                                </a:lnTo>
                                <a:lnTo>
                                  <a:pt x="1124" y="17"/>
                                </a:lnTo>
                                <a:lnTo>
                                  <a:pt x="1132" y="26"/>
                                </a:lnTo>
                                <a:lnTo>
                                  <a:pt x="1133" y="29"/>
                                </a:lnTo>
                                <a:lnTo>
                                  <a:pt x="1064" y="29"/>
                                </a:lnTo>
                                <a:lnTo>
                                  <a:pt x="1054" y="34"/>
                                </a:lnTo>
                                <a:lnTo>
                                  <a:pt x="1047" y="43"/>
                                </a:lnTo>
                                <a:lnTo>
                                  <a:pt x="1042" y="51"/>
                                </a:lnTo>
                                <a:lnTo>
                                  <a:pt x="1038" y="61"/>
                                </a:lnTo>
                                <a:lnTo>
                                  <a:pt x="1036" y="72"/>
                                </a:lnTo>
                                <a:lnTo>
                                  <a:pt x="1036" y="85"/>
                                </a:lnTo>
                                <a:lnTo>
                                  <a:pt x="1036" y="102"/>
                                </a:lnTo>
                                <a:lnTo>
                                  <a:pt x="1036" y="114"/>
                                </a:lnTo>
                                <a:lnTo>
                                  <a:pt x="1038" y="125"/>
                                </a:lnTo>
                                <a:lnTo>
                                  <a:pt x="1042" y="135"/>
                                </a:lnTo>
                                <a:lnTo>
                                  <a:pt x="1046" y="143"/>
                                </a:lnTo>
                                <a:lnTo>
                                  <a:pt x="1053" y="153"/>
                                </a:lnTo>
                                <a:lnTo>
                                  <a:pt x="1063" y="157"/>
                                </a:lnTo>
                                <a:lnTo>
                                  <a:pt x="1133" y="157"/>
                                </a:lnTo>
                                <a:lnTo>
                                  <a:pt x="1131" y="161"/>
                                </a:lnTo>
                                <a:lnTo>
                                  <a:pt x="1123" y="170"/>
                                </a:lnTo>
                                <a:lnTo>
                                  <a:pt x="1113" y="177"/>
                                </a:lnTo>
                                <a:lnTo>
                                  <a:pt x="1102" y="182"/>
                                </a:lnTo>
                                <a:lnTo>
                                  <a:pt x="1089" y="185"/>
                                </a:lnTo>
                                <a:lnTo>
                                  <a:pt x="1075" y="186"/>
                                </a:lnTo>
                                <a:close/>
                                <a:moveTo>
                                  <a:pt x="1145" y="68"/>
                                </a:moveTo>
                                <a:lnTo>
                                  <a:pt x="1113" y="68"/>
                                </a:lnTo>
                                <a:lnTo>
                                  <a:pt x="1110" y="52"/>
                                </a:lnTo>
                                <a:lnTo>
                                  <a:pt x="1106" y="42"/>
                                </a:lnTo>
                                <a:lnTo>
                                  <a:pt x="1095" y="32"/>
                                </a:lnTo>
                                <a:lnTo>
                                  <a:pt x="1087" y="29"/>
                                </a:lnTo>
                                <a:lnTo>
                                  <a:pt x="1133" y="29"/>
                                </a:lnTo>
                                <a:lnTo>
                                  <a:pt x="1138" y="38"/>
                                </a:lnTo>
                                <a:lnTo>
                                  <a:pt x="1142" y="52"/>
                                </a:lnTo>
                                <a:lnTo>
                                  <a:pt x="1145" y="68"/>
                                </a:lnTo>
                                <a:close/>
                                <a:moveTo>
                                  <a:pt x="1133" y="157"/>
                                </a:moveTo>
                                <a:lnTo>
                                  <a:pt x="1086" y="157"/>
                                </a:lnTo>
                                <a:lnTo>
                                  <a:pt x="1095" y="155"/>
                                </a:lnTo>
                                <a:lnTo>
                                  <a:pt x="1106" y="145"/>
                                </a:lnTo>
                                <a:lnTo>
                                  <a:pt x="1110" y="135"/>
                                </a:lnTo>
                                <a:lnTo>
                                  <a:pt x="1113" y="119"/>
                                </a:lnTo>
                                <a:lnTo>
                                  <a:pt x="1145" y="119"/>
                                </a:lnTo>
                                <a:lnTo>
                                  <a:pt x="1142" y="136"/>
                                </a:lnTo>
                                <a:lnTo>
                                  <a:pt x="1138" y="149"/>
                                </a:lnTo>
                                <a:lnTo>
                                  <a:pt x="1133" y="157"/>
                                </a:lnTo>
                                <a:close/>
                                <a:moveTo>
                                  <a:pt x="1284" y="183"/>
                                </a:moveTo>
                                <a:lnTo>
                                  <a:pt x="1165" y="183"/>
                                </a:lnTo>
                                <a:lnTo>
                                  <a:pt x="1165" y="3"/>
                                </a:lnTo>
                                <a:lnTo>
                                  <a:pt x="1282" y="3"/>
                                </a:lnTo>
                                <a:lnTo>
                                  <a:pt x="1282" y="31"/>
                                </a:lnTo>
                                <a:lnTo>
                                  <a:pt x="1198" y="31"/>
                                </a:lnTo>
                                <a:lnTo>
                                  <a:pt x="1198" y="76"/>
                                </a:lnTo>
                                <a:lnTo>
                                  <a:pt x="1272" y="76"/>
                                </a:lnTo>
                                <a:lnTo>
                                  <a:pt x="1272" y="105"/>
                                </a:lnTo>
                                <a:lnTo>
                                  <a:pt x="1198" y="105"/>
                                </a:lnTo>
                                <a:lnTo>
                                  <a:pt x="1198" y="155"/>
                                </a:lnTo>
                                <a:lnTo>
                                  <a:pt x="1284" y="155"/>
                                </a:lnTo>
                                <a:lnTo>
                                  <a:pt x="1284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0" y="211"/>
                            <a:ext cx="10760" cy="496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spacing w:before="102"/>
                                <w:ind w:left="3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2" filled="f" stroked="f" style="position:absolute;margin-left:29.0pt;margin-top:10.55pt;width:538.0pt;height:24.8pt;z-index:-2147483628;mso-position-horizontal-relative:page;mso-position-vertical-relative:text;mso-width-percent:0;mso-height-percent:0;mso-width-relative:page;mso-height-relative:page;mso-wrap-distance-left:0.0pt;mso-wrap-distance-right:0.0pt;visibility:visible;" coordsize="10760,496" coordorigin="580,211">
                <v:rect id="1073" fillcolor="#03a8f4" stroked="f" style="position:absolute;left:580;top:211;width:10760;height:496;z-index:2;mso-position-horizontal-relative:page;mso-position-vertical-relative:page;mso-width-relative:page;mso-height-relative:page;visibility:visible;">
                  <v:stroke on="f"/>
                  <v:fill/>
                </v:rect>
                <v:shape id="1074" coordsize="1284,186" path="m32,183l0,183l0,3l61,3l76,4l89,6l100,11l109,17l117,25l120,31l32,31l32,86l119,86l110,99l103,104l96,107l100,114l32,114l32,183xm119,86l72,86l80,84l91,74l94,67l94,50l91,43l80,34l73,31l62,31l120,31l122,35l125,46l126,59l126,71l123,81l119,86xm134,183l102,183l65,114l100,114l134,176l134,183xm266,183l148,183l148,3l265,3l265,31l180,31l180,76l254,76l254,105l180,105l180,155l266,155l266,183xm317,183l284,183l284,3l400,3l400,31l317,31l317,80l388,80l388,108l317,108l317,183xm535,183l417,183l417,3l534,3l534,31l449,31l449,76l523,76l523,105l449,105l449,155l535,155l535,183xm586,183l553,183l553,3l615,3l629,4l642,6l653,11l663,17l670,25l673,31l586,31l586,86l673,86l664,99l657,104l649,107l653,114l586,114l586,183xm673,86l625,86l633,84l644,74l647,67l647,50l645,43l634,34l626,31l615,31l673,31l675,35l679,46l680,59l680,71l677,81l673,86xm687,183l655,183l618,114l653,114l687,176l687,183xm820,183l701,183l701,3l819,3l819,31l734,31l734,76l808,76l808,105l734,105l734,155l820,155l820,183xm870,183l838,183l838,3l868,3l908,64l870,64l870,183xm979,123l947,123l947,3l979,3l979,123xm979,183l949,183l870,64l908,64l947,123l979,123l979,183xm1075,186l1059,184l1045,180l1033,173l1023,163l1014,150l1008,135l1004,119l1003,102l1003,85l1004,73l1005,61l1008,51l1012,41l1018,28l1027,18l1038,11l1047,6l1056,3l1066,1l1077,0l1091,1l1103,5l1114,10l1124,17l1132,26l1133,29l1064,29l1054,34l1047,43l1042,51l1038,61l1036,72l1036,85l1036,102l1036,114l1038,125l1042,135l1046,143l1053,153l1063,157l1133,157l1131,161l1123,170l1113,177l1102,182l1089,185l1075,186xm1145,68l1113,68l1110,52l1106,42l1095,32l1087,29l1133,29l1138,38l1142,52l1145,68xm1133,157l1086,157l1095,155l1106,145l1110,135l1113,119l1145,119l1142,136l1138,149l1133,157xm1284,183l1165,183l1165,3l1282,3l1282,31l1198,31l1198,76l1272,76l1272,105l1198,105l1198,155l1284,155l1284,183xe" fillcolor="white" stroked="f" style="position:absolute;left:929;top:358;width:1284;height:186;z-index:3;mso-position-horizontal-relative:page;mso-position-vertical-relative:page;mso-width-relative:page;mso-height-relative:page;visibility:visible;">
                  <v:stroke on="f"/>
                  <v:fill/>
                  <v:path textboxrect="0,0,1284,186"/>
                </v:shape>
                <v:rect id="1075" filled="f" stroked="f" style="position:absolute;left:580;top:211;width:10760;height:496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02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REFERENCE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4"/>
        <w:rPr>
          <w:sz w:val="6"/>
        </w:rPr>
      </w:pPr>
    </w:p>
    <w:p>
      <w:pPr>
        <w:pStyle w:val="style179"/>
        <w:numPr>
          <w:ilvl w:val="0"/>
          <w:numId w:val="5"/>
        </w:numPr>
        <w:rPr>
          <w:sz w:val="20"/>
        </w:rPr>
      </w:pPr>
      <w:r>
        <w:rPr>
          <w:b/>
          <w:bCs/>
          <w:sz w:val="20"/>
          <w:lang w:val="en-US"/>
        </w:rPr>
        <w:t xml:space="preserve">    </w:t>
      </w:r>
      <w:r>
        <w:rPr>
          <w:b/>
          <w:bCs/>
          <w:sz w:val="20"/>
        </w:rPr>
        <w:t>Juluis  Fernandez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br/>
      </w:r>
      <w:r>
        <w:rPr>
          <w:b/>
          <w:bCs/>
          <w:sz w:val="20"/>
        </w:rPr>
        <w:t xml:space="preserve">    </w:t>
      </w:r>
      <w:r>
        <w:rPr>
          <w:sz w:val="20"/>
        </w:rPr>
        <w:t>Graphic Artist ( Team Leader )</w:t>
      </w:r>
    </w:p>
    <w:p>
      <w:pPr>
        <w:pStyle w:val="style0"/>
        <w:numPr>
          <w:ilvl w:val="0"/>
          <w:numId w:val="0"/>
        </w:numPr>
        <w:rPr>
          <w:sz w:val="20"/>
          <w:lang w:val="en-US"/>
        </w:rPr>
      </w:pPr>
      <w:r>
        <w:rPr>
          <w:sz w:val="20"/>
          <w:lang w:val="en-US"/>
        </w:rPr>
        <w:t xml:space="preserve">                   09952662823</w:t>
      </w:r>
    </w:p>
    <w:p>
      <w:pPr>
        <w:pStyle w:val="style0"/>
        <w:numPr>
          <w:ilvl w:val="0"/>
          <w:numId w:val="0"/>
        </w:numPr>
        <w:rPr>
          <w:sz w:val="20"/>
          <w:lang w:val="en-US"/>
        </w:rPr>
      </w:pPr>
      <w:r>
        <w:rPr>
          <w:sz w:val="20"/>
          <w:lang w:val="en-US"/>
        </w:rPr>
        <w:t xml:space="preserve">                   09394930251</w:t>
      </w:r>
    </w:p>
    <w:p>
      <w:pPr>
        <w:pStyle w:val="style179"/>
        <w:numPr>
          <w:ilvl w:val="0"/>
          <w:numId w:val="3"/>
        </w:numPr>
        <w:rPr>
          <w:sz w:val="20"/>
        </w:rPr>
      </w:pPr>
      <w:r>
        <w:rPr>
          <w:sz w:val="20"/>
          <w:lang w:val="en-US"/>
        </w:rPr>
        <w:t xml:space="preserve">    </w:t>
      </w:r>
      <w:r>
        <w:rPr>
          <w:b/>
          <w:bCs/>
          <w:sz w:val="20"/>
          <w:lang w:val="en-US"/>
        </w:rPr>
        <w:t>Paul David Evangelista</w:t>
      </w:r>
    </w:p>
    <w:p>
      <w:pPr>
        <w:pStyle w:val="style179"/>
        <w:numPr>
          <w:ilvl w:val="0"/>
          <w:numId w:val="0"/>
        </w:numPr>
        <w:ind w:left="720"/>
        <w:rPr>
          <w:sz w:val="20"/>
        </w:rPr>
      </w:pPr>
      <w:r>
        <w:rPr>
          <w:sz w:val="20"/>
          <w:lang w:val="en-US"/>
        </w:rPr>
        <w:t xml:space="preserve">    Graphic Artist ( Supervisor ) </w:t>
      </w:r>
    </w:p>
    <w:p>
      <w:pPr>
        <w:pStyle w:val="style179"/>
        <w:numPr>
          <w:ilvl w:val="0"/>
          <w:numId w:val="0"/>
        </w:numPr>
        <w:ind w:left="720"/>
        <w:rPr>
          <w:color w:val="212121"/>
          <w:spacing w:val="-1"/>
        </w:rPr>
      </w:pPr>
      <w:r>
        <w:rPr>
          <w:sz w:val="20"/>
          <w:lang w:val="en-US"/>
        </w:rPr>
        <w:t xml:space="preserve">    09185425371</w:t>
      </w:r>
    </w:p>
    <w:p>
      <w:pPr>
        <w:pStyle w:val="style179"/>
        <w:numPr>
          <w:ilvl w:val="0"/>
          <w:numId w:val="4"/>
        </w:numPr>
        <w:rPr>
          <w:color w:val="212121"/>
          <w:spacing w:val="-1"/>
        </w:rPr>
      </w:pPr>
      <w:r>
        <w:rPr>
          <w:color w:val="212121"/>
          <w:spacing w:val="-1"/>
          <w:lang w:val="en-US"/>
        </w:rPr>
        <w:t xml:space="preserve">    </w:t>
      </w:r>
      <w:r>
        <w:rPr>
          <w:b/>
          <w:bCs/>
          <w:color w:val="212121"/>
          <w:spacing w:val="-1"/>
          <w:lang w:val="en-US"/>
        </w:rPr>
        <w:t>Ivy Perez</w:t>
      </w:r>
    </w:p>
    <w:p>
      <w:pPr>
        <w:pStyle w:val="style179"/>
        <w:numPr>
          <w:ilvl w:val="0"/>
          <w:numId w:val="0"/>
        </w:numPr>
        <w:ind w:left="720"/>
        <w:rPr>
          <w:color w:val="212121"/>
          <w:spacing w:val="-1"/>
        </w:rPr>
      </w:pPr>
      <w:r>
        <w:rPr>
          <w:color w:val="212121"/>
          <w:spacing w:val="-1"/>
          <w:lang w:val="en-US"/>
        </w:rPr>
        <w:t xml:space="preserve">    Aruze HR</w:t>
      </w:r>
    </w:p>
    <w:p>
      <w:pPr>
        <w:pStyle w:val="style179"/>
        <w:numPr>
          <w:ilvl w:val="0"/>
          <w:numId w:val="0"/>
        </w:numPr>
        <w:ind w:left="720"/>
        <w:rPr>
          <w:color w:val="212121"/>
          <w:spacing w:val="-1"/>
        </w:rPr>
      </w:pPr>
      <w:r>
        <w:rPr>
          <w:color w:val="212121"/>
          <w:spacing w:val="-1"/>
          <w:lang w:val="en-US"/>
        </w:rPr>
        <w:t xml:space="preserve">    09453514670</w:t>
      </w:r>
    </w:p>
    <w:p>
      <w:pPr>
        <w:pStyle w:val="style0"/>
        <w:rPr/>
      </w:pPr>
    </w:p>
    <w:p>
      <w:pPr>
        <w:pStyle w:val="style66"/>
        <w:spacing w:before="8"/>
        <w:rPr>
          <w:sz w:val="18"/>
        </w:rPr>
      </w:pPr>
    </w:p>
    <w:p>
      <w:pPr>
        <w:pStyle w:val="style0"/>
        <w:tabs>
          <w:tab w:val="left" w:leader="none" w:pos="450"/>
          <w:tab w:val="left" w:leader="none" w:pos="10879"/>
        </w:tabs>
        <w:spacing w:before="95"/>
        <w:ind w:left="119"/>
        <w:rPr>
          <w:sz w:val="24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578617</wp:posOffset>
            </wp:positionH>
            <wp:positionV relativeFrom="paragraph">
              <wp:posOffset>88920</wp:posOffset>
            </wp:positionV>
            <wp:extent cx="1901566" cy="117703"/>
            <wp:effectExtent l="0" t="0" r="0" b="0"/>
            <wp:wrapNone/>
            <wp:docPr id="107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1566" cy="11770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hd w:val="clear" w:color="auto" w:fill="03a8f4"/>
        </w:rPr>
        <w:t xml:space="preserve"> </w:t>
      </w:r>
      <w:r>
        <w:rPr>
          <w:rFonts w:ascii="Times New Roman"/>
          <w:sz w:val="24"/>
          <w:shd w:val="clear" w:color="auto" w:fill="03a8f4"/>
        </w:rPr>
        <w:tab/>
      </w:r>
      <w:r>
        <w:rPr>
          <w:sz w:val="24"/>
          <w:shd w:val="clear" w:color="auto" w:fill="03a8f4"/>
        </w:rPr>
        <w:t>ADDITIONAL</w:t>
      </w:r>
      <w:r>
        <w:rPr>
          <w:spacing w:val="-9"/>
          <w:sz w:val="24"/>
          <w:shd w:val="clear" w:color="auto" w:fill="03a8f4"/>
        </w:rPr>
        <w:t xml:space="preserve"> </w:t>
      </w:r>
      <w:r>
        <w:rPr>
          <w:sz w:val="24"/>
          <w:shd w:val="clear" w:color="auto" w:fill="03a8f4"/>
        </w:rPr>
        <w:t>INFORMATION</w:t>
      </w:r>
      <w:r>
        <w:rPr>
          <w:sz w:val="24"/>
          <w:shd w:val="clear" w:color="auto" w:fill="03a8f4"/>
        </w:rPr>
        <w:tab/>
      </w:r>
    </w:p>
    <w:p>
      <w:pPr>
        <w:pStyle w:val="style66"/>
        <w:spacing w:before="2"/>
        <w:rPr>
          <w:sz w:val="37"/>
        </w:rPr>
      </w:pPr>
    </w:p>
    <w:p>
      <w:pPr>
        <w:pStyle w:val="style66"/>
        <w:ind w:left="195"/>
        <w:rPr/>
      </w:pPr>
      <w:r>
        <w:rPr>
          <w:noProof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5194300</wp:posOffset>
            </wp:positionH>
            <wp:positionV relativeFrom="paragraph">
              <wp:posOffset>-55891</wp:posOffset>
            </wp:positionV>
            <wp:extent cx="1474044" cy="856832"/>
            <wp:effectExtent l="0" t="0" r="0" b="0"/>
            <wp:wrapNone/>
            <wp:docPr id="108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4044" cy="856832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212121"/>
        </w:rPr>
        <w:t>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certify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aforementioned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correct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belief.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page">
                  <wp:posOffset>5238115</wp:posOffset>
                </wp:positionH>
                <wp:positionV relativeFrom="paragraph">
                  <wp:posOffset>124460</wp:posOffset>
                </wp:positionV>
                <wp:extent cx="1625600" cy="1270"/>
                <wp:effectExtent l="0" t="0" r="0" b="0"/>
                <wp:wrapTopAndBottom/>
                <wp:docPr id="1081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56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60" h="1270" stroke="1">
                              <a:moveTo>
                                <a:pt x="0" y="0"/>
                              </a:moveTo>
                              <a:lnTo>
                                <a:pt x="2559" y="0"/>
                              </a:lnTo>
                            </a:path>
                          </a:pathLst>
                        </a:custGeom>
                        <a:ln cmpd="sng" cap="flat" w="9872">
                          <a:solidFill>
                            <a:srgbClr val="20202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81" coordsize="2560,1270" path="m0,0l2559,0e" filled="f" stroked="t" style="position:absolute;margin-left:412.45pt;margin-top:9.8pt;width:128.0pt;height:0.1pt;z-index:-2147483627;mso-position-horizontal-relative:page;mso-position-vertical-relative:text;mso-width-percent:0;mso-height-percent:0;mso-width-relative:page;mso-height-relative:page;mso-wrap-distance-left:0.0pt;mso-wrap-distance-right:0.0pt;visibility:visible;">
                <v:stroke color="#202020" weight="0.78pt"/>
                <w10:wrap type="topAndBottom"/>
                <v:fill/>
                <v:path textboxrect="0,0,2560,1270"/>
              </v:shape>
            </w:pict>
          </mc:Fallback>
        </mc:AlternateContent>
      </w:r>
    </w:p>
    <w:p>
      <w:pPr>
        <w:pStyle w:val="style66"/>
        <w:spacing w:lineRule="exact" w:line="248"/>
        <w:ind w:right="907"/>
        <w:jc w:val="right"/>
        <w:rPr/>
      </w:pPr>
      <w:r>
        <w:rPr>
          <w:color w:val="212121"/>
        </w:rPr>
        <w:t>Abellada,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Roniel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O.</w:t>
      </w:r>
    </w:p>
    <w:sectPr>
      <w:pgSz w:w="11920" w:h="16860" w:orient="portrait"/>
      <w:pgMar w:top="5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AF4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F629F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Roboto" w:cs="Roboto" w:eastAsia="Roboto" w:hAnsi="Robo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2</Pages>
  <Characters>923</Characters>
  <Application>WPS Office</Application>
  <DocSecurity>0</DocSecurity>
  <Paragraphs>93</Paragraphs>
  <ScaleCrop>false</ScaleCrop>
  <LinksUpToDate>false</LinksUpToDate>
  <CharactersWithSpaces>1159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2023-05-04T05:50:33Z</dcterms:created>
  <dc:creator>RABELLADA</dc:creator>
  <lastModifiedBy>RMX3269</lastModifiedBy>
  <dcterms:modified xsi:type="dcterms:W3CDTF">2023-05-04T05:50:33Z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2023-05-02T00:00:00Z</vt:filetime>
  </property>
  <property fmtid="{D5CDD505-2E9C-101B-9397-08002B2CF9AE}" pid="5" name="ICV">
    <vt:lpwstr>31e0b270a381471ea5960738fbcf2f16</vt:lpwstr>
  </property>
</Properties>
</file>