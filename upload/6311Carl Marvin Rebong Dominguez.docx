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  <w:r>
        <w:rPr>
          <w:rFonts w:ascii="Arial" w:cs="Arial" w:hAnsi="Arial"/>
          <w:b/>
          <w:bCs/>
          <w:noProof/>
          <w:color w:val="454545"/>
          <w:sz w:val="36"/>
          <w:szCs w:val="36"/>
          <w:lang w:eastAsia="en-US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5423368</wp:posOffset>
            </wp:positionH>
            <wp:positionV relativeFrom="page">
              <wp:posOffset>1202682</wp:posOffset>
            </wp:positionV>
            <wp:extent cx="1338884" cy="1333306"/>
            <wp:effectExtent l="19050" t="0" r="6012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21976" t="35764" r="20276" b="35880"/>
                    <a:stretch/>
                  </pic:blipFill>
                  <pic:spPr>
                    <a:xfrm rot="0">
                      <a:off x="0" y="0"/>
                      <a:ext cx="1338884" cy="133330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</w:rPr>
      </w:pPr>
    </w:p>
    <w:p>
      <w:pPr>
        <w:pStyle w:val="style0"/>
        <w:rPr>
          <w:b w:val="false"/>
          <w:bCs w:val="false"/>
          <w:sz w:val="40"/>
          <w:szCs w:val="40"/>
          <w:highlight w:val="yellow"/>
        </w:rPr>
      </w:pPr>
      <w:r>
        <w:rPr>
          <w:b/>
          <w:sz w:val="44"/>
          <w:szCs w:val="44"/>
        </w:rPr>
        <w:t>DOMINGUEZ, CARL MARVIN R</w:t>
      </w:r>
    </w:p>
    <w:p>
      <w:pPr>
        <w:pStyle w:val="style0"/>
        <w:rPr>
          <w:b/>
          <w:bCs/>
          <w:sz w:val="24"/>
          <w:szCs w:val="40"/>
        </w:rPr>
      </w:pPr>
      <w:r>
        <w:rPr>
          <w:b/>
          <w:bCs/>
          <w:sz w:val="24"/>
          <w:szCs w:val="40"/>
          <w:lang w:val="en-US"/>
        </w:rPr>
        <w:t>WAITER / BARMAN</w:t>
      </w:r>
    </w:p>
    <w:p>
      <w:pPr>
        <w:pStyle w:val="style0"/>
        <w:rPr>
          <w:sz w:val="24"/>
          <w:szCs w:val="40"/>
        </w:rPr>
      </w:pPr>
    </w:p>
    <w:p>
      <w:pPr>
        <w:pStyle w:val="style0"/>
        <w:rPr>
          <w:szCs w:val="40"/>
        </w:rPr>
      </w:pPr>
      <w:r>
        <w:rPr>
          <w:sz w:val="24"/>
          <w:szCs w:val="40"/>
        </w:rPr>
        <w:t>Phone no:</w:t>
      </w:r>
      <w:r>
        <w:rPr>
          <w:sz w:val="24"/>
          <w:szCs w:val="40"/>
          <w:lang w:val="en-US"/>
        </w:rPr>
        <w:t xml:space="preserve"> +63 939 492 8574</w:t>
      </w:r>
    </w:p>
    <w:p>
      <w:pPr>
        <w:pStyle w:val="style0"/>
        <w:rPr>
          <w:szCs w:val="40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40"/>
          <w:highlight w:val="none"/>
          <w:vertAlign w:val="baseline"/>
          <w:em w:val="none"/>
          <w:lang w:val="en-US" w:eastAsia="zh-CN"/>
        </w:rPr>
        <w:t>ma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40"/>
          <w:highlight w:val="none"/>
          <w:vertAlign w:val="baseline"/>
          <w:em w:val="none"/>
          <w:lang w:val="en-US" w:eastAsia="zh-CN"/>
        </w:rPr>
        <w:t>rvinr.dominguez98@gmail.com</w:t>
      </w:r>
    </w:p>
    <w:p>
      <w:pPr>
        <w:pStyle w:val="style0"/>
        <w:rPr>
          <w:szCs w:val="40"/>
        </w:rPr>
      </w:pPr>
      <w:r>
        <w:rPr>
          <w:szCs w:val="40"/>
          <w:lang w:val="en-US"/>
        </w:rPr>
        <w:t>Fb: Marvin Dominguez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PH" w:eastAsia="en-PH"/>
        </w:rPr>
        <w:pict>
          <v:rect id="1027" fillcolor="black" stroked="t" style="position:absolute;margin-left:3.35pt;margin-top:17.9pt;width:468.0pt;height:25.0pt;z-index:2;mso-position-horizontal-relative:text;mso-position-vertical-relative:text;mso-width-relative:margin;mso-height-relative:margin;mso-wrap-distance-left:0.0pt;mso-wrap-distance-right:0.0pt;visibility:visible;v-text-anchor:middle;">
            <v:stroke weight="2.0pt"/>
            <v:fill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lang w:val="en-PH"/>
                    </w:rPr>
                  </w:pPr>
                  <w:r>
                    <w:rPr>
                      <w:sz w:val="24"/>
                      <w:lang w:val="en-PH"/>
                    </w:rPr>
                    <w:t>WORKING EXPERIENCE</w:t>
                  </w:r>
                </w:p>
              </w:txbxContent>
            </v:textbox>
          </v:rect>
        </w:pic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right"/>
        <w:rPr/>
      </w:pPr>
    </w:p>
    <w:p>
      <w:pPr>
        <w:pStyle w:val="style0"/>
        <w:jc w:val="right"/>
        <w:rPr/>
      </w:pPr>
    </w:p>
    <w:p>
      <w:pPr>
        <w:pStyle w:val="style0"/>
        <w:spacing w:lineRule="auto" w:line="240"/>
        <w:jc w:val="both"/>
        <w:rPr>
          <w:b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Al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Andaleeb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Theater / Shadow Lounge</w:t>
      </w: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9" type="#_x0000_t202" style="position:absolute;margin-left:339.46pt;margin-top:284.31pt;width:193.22pt;height:178.12pt;z-index:10;mso-position-horizontal-relative:page;mso-position-vertical-relative:page;mso-width-relative:margin;mso-height-relative:margin;mso-wrap-distance-left:0.0pt;mso-wrap-distance-right:0.0pt;visibility:visible;rotation:5898240fd;">
            <v:stroke joinstyle="miter" color="white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Karon</w:t>
                  </w:r>
                  <w:r>
                    <w:rPr>
                      <w:b/>
                      <w:sz w:val="24"/>
                      <w:szCs w:val="24"/>
                    </w:rPr>
                    <w:t xml:space="preserve"> Sea Sands Resort and Spa</w:t>
                  </w:r>
                </w:p>
                <w:p>
                  <w:pPr>
                    <w:pStyle w:val="style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Phuket, Thailand</w:t>
                  </w:r>
                </w:p>
                <w:p>
                  <w:pPr>
                    <w:pStyle w:val="style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Nov</w:t>
                  </w:r>
                  <w:r>
                    <w:rPr>
                      <w:sz w:val="24"/>
                      <w:szCs w:val="24"/>
                    </w:rPr>
                    <w:t xml:space="preserve"> 2018 – March 2019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 </w:t>
                  </w:r>
                  <w:r>
                    <w:rPr>
                      <w:sz w:val="24"/>
                      <w:szCs w:val="24"/>
                      <w:lang w:val="en-US"/>
                    </w:rPr>
                    <w:t>do take order in our lounge bar area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Serves complementary drinks and cold towels to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our </w:t>
                  </w:r>
                  <w:r>
                    <w:rPr>
                      <w:sz w:val="24"/>
                      <w:szCs w:val="24"/>
                    </w:rPr>
                    <w:t>new guest.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 was also assigned in making a wall art to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our</w:t>
                  </w:r>
                  <w:r>
                    <w:rPr>
                      <w:sz w:val="24"/>
                      <w:szCs w:val="24"/>
                    </w:rPr>
                    <w:t xml:space="preserve"> 2 restaurants.</w:t>
                  </w:r>
                </w:p>
                <w:p>
                  <w:pPr>
                    <w:pStyle w:val="style179"/>
                    <w:numPr>
                      <w:ilvl w:val="0"/>
                      <w:numId w:val="0"/>
                    </w:numPr>
                    <w:ind w:left="720" w:firstLine="0"/>
                    <w:rPr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numPr>
                      <w:ilvl w:val="0"/>
                      <w:numId w:val="0"/>
                    </w:numPr>
                    <w:spacing w:lineRule="auto" w:line="240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numPr>
                      <w:ilvl w:val="0"/>
                      <w:numId w:val="0"/>
                    </w:numPr>
                    <w:rPr>
                      <w:b w:val="false"/>
                      <w:bCs w:val="false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>
      <w:pPr>
        <w:pStyle w:val="style0"/>
        <w:spacing w:lineRule="auto" w:line="24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lang w:val="en-US"/>
        </w:rPr>
        <w:t>Riyadh Saudi Arabia</w:t>
      </w:r>
    </w:p>
    <w:p>
      <w:pPr>
        <w:pStyle w:val="style0"/>
        <w:spacing w:lineRule="auto" w:line="240"/>
        <w:jc w:val="both"/>
        <w:rPr>
          <w:b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Waiter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Food Runner / Barman</w:t>
      </w:r>
    </w:p>
    <w:p>
      <w:pPr>
        <w:pStyle w:val="style0"/>
        <w:spacing w:lineRule="auto" w:line="240"/>
        <w:jc w:val="both"/>
        <w:rPr>
          <w:b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Oct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2021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-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April 2023</w:t>
      </w:r>
    </w:p>
    <w:p>
      <w:pPr>
        <w:pStyle w:val="style0"/>
        <w:spacing w:lineRule="auto" w:line="240"/>
        <w:jc w:val="both"/>
        <w:rPr>
          <w:b/>
          <w:bCs/>
          <w:color w:val="000000"/>
          <w:sz w:val="24"/>
          <w:szCs w:val="24"/>
        </w:rPr>
      </w:pPr>
    </w:p>
    <w:p>
      <w:pPr>
        <w:pStyle w:val="style179"/>
        <w:numPr>
          <w:ilvl w:val="0"/>
          <w:numId w:val="8"/>
        </w:numPr>
        <w:spacing w:lineRule="auto" w:line="240"/>
        <w:jc w:val="both"/>
        <w:rPr>
          <w:b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do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take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serve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orders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fast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pace.</w:t>
      </w:r>
    </w:p>
    <w:p>
      <w:pPr>
        <w:pStyle w:val="style179"/>
        <w:numPr>
          <w:ilvl w:val="0"/>
          <w:numId w:val="8"/>
        </w:numPr>
        <w:spacing w:lineRule="auto" w:line="240"/>
        <w:jc w:val="both"/>
        <w:rPr>
          <w:b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was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also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assigned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taking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out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food</w:t>
      </w:r>
    </w:p>
    <w:p>
      <w:pPr>
        <w:pStyle w:val="style179"/>
        <w:numPr>
          <w:ilvl w:val="0"/>
          <w:numId w:val="11"/>
        </w:numPr>
        <w:spacing w:lineRule="auto" w:line="240"/>
        <w:jc w:val="left"/>
        <w:rPr>
          <w:b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do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make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coffee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mocktails</w:t>
      </w:r>
    </w:p>
    <w:p>
      <w:pPr>
        <w:pStyle w:val="style179"/>
        <w:numPr>
          <w:ilvl w:val="0"/>
          <w:numId w:val="9"/>
        </w:numPr>
        <w:spacing w:lineRule="auto" w:line="240"/>
        <w:jc w:val="left"/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was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also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assigned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lights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operating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jc w:val="left"/>
        <w:rPr>
          <w:b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same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time.</w:t>
      </w:r>
    </w:p>
    <w:p>
      <w:pPr>
        <w:pStyle w:val="style179"/>
        <w:numPr>
          <w:ilvl w:val="0"/>
          <w:numId w:val="12"/>
        </w:numPr>
        <w:spacing w:lineRule="auto" w:line="240"/>
        <w:jc w:val="left"/>
        <w:rPr>
          <w:b/>
          <w:bCs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lang w:val="en-US"/>
        </w:rPr>
        <w:t>I was incharge in bar report and bar rqst</w:t>
      </w:r>
    </w:p>
    <w:p>
      <w:pPr>
        <w:pStyle w:val="style179"/>
        <w:numPr>
          <w:ilvl w:val="0"/>
          <w:numId w:val="12"/>
        </w:numPr>
        <w:spacing w:lineRule="auto" w:line="240"/>
        <w:jc w:val="left"/>
        <w:rPr>
          <w:b/>
          <w:bCs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lang w:val="en-US"/>
        </w:rPr>
        <w:t>I also do make coffee and mocktails</w:t>
      </w:r>
    </w:p>
    <w:p>
      <w:pPr>
        <w:pStyle w:val="style0"/>
        <w:numPr>
          <w:ilvl w:val="0"/>
          <w:numId w:val="0"/>
        </w:numPr>
        <w:spacing w:lineRule="auto" w:line="240"/>
        <w:jc w:val="left"/>
        <w:rPr>
          <w:b/>
          <w:bCs/>
          <w:color w:val="000000"/>
          <w:sz w:val="24"/>
          <w:szCs w:val="24"/>
        </w:rPr>
      </w:pPr>
    </w:p>
    <w:p>
      <w:pPr>
        <w:pStyle w:val="style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Santhiya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  <w:lang w:val="en-US"/>
        </w:rPr>
        <w:t>Resort and Spa</w:t>
      </w:r>
      <w:r>
        <w:rPr>
          <w:b/>
          <w:bCs/>
          <w:noProof/>
          <w:sz w:val="24"/>
          <w:szCs w:val="24"/>
          <w:lang w:eastAsia="zh-TW"/>
        </w:rPr>
        <w:pict>
          <v:shape id="1030" type="#_x0000_t202" style="position:absolute;margin-left:297.56pt;margin-top:466.7pt;width:253.65pt;height:228.92pt;z-index:9;mso-position-horizontal-relative:page;mso-position-vertical-relative:page;mso-width-relative:margin;mso-height-relative:margin;mso-wrap-distance-left:0.0pt;mso-wrap-distance-right:0.0pt;visibility:visible;rotation:-11796480fd;">
            <v:stroke joinstyle="miter" color="white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Overseas Worker Welfare Administration</w:t>
                  </w:r>
                </w:p>
                <w:p>
                  <w:pPr>
                    <w:pStyle w:val="style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Part-time Researcher</w:t>
                  </w:r>
                </w:p>
                <w:p>
                  <w:pPr>
                    <w:pStyle w:val="style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November - December 2019</w:t>
                  </w:r>
                </w:p>
                <w:p>
                  <w:pPr>
                    <w:pStyle w:val="style179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 call every ex-abroad worker that is a member of OWWA</w:t>
                  </w:r>
                  <w:r>
                    <w:rPr>
                      <w:sz w:val="24"/>
                      <w:szCs w:val="24"/>
                    </w:rPr>
                    <w:t xml:space="preserve"> to update their information</w:t>
                  </w:r>
                </w:p>
                <w:p>
                  <w:pPr>
                    <w:pStyle w:val="style179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Asking them if the assistance they receive helped them to start their business</w:t>
                  </w:r>
                </w:p>
                <w:p>
                  <w:pPr>
                    <w:pStyle w:val="style179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Interview</w:t>
                  </w:r>
                  <w:r>
                    <w:rPr>
                      <w:sz w:val="24"/>
                      <w:szCs w:val="24"/>
                      <w:lang w:val="en-US"/>
                    </w:rPr>
                    <w:t>ed</w:t>
                  </w:r>
                  <w:r>
                    <w:rPr>
                      <w:sz w:val="24"/>
                      <w:szCs w:val="24"/>
                    </w:rPr>
                    <w:t xml:space="preserve"> them if their business is still </w:t>
                  </w:r>
                  <w:r>
                    <w:rPr>
                      <w:sz w:val="24"/>
                      <w:szCs w:val="24"/>
                    </w:rPr>
                    <w:t>functioning .</w:t>
                  </w:r>
                </w:p>
                <w:p>
                  <w:pPr>
                    <w:pStyle w:val="style179"/>
                    <w:rPr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rPr>
                      <w:sz w:val="24"/>
                      <w:szCs w:val="24"/>
                    </w:rPr>
                  </w:pPr>
                </w:p>
                <w:p>
                  <w:pPr>
                    <w:pStyle w:val="style179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>
      <w:pPr>
        <w:pStyle w:val="style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lang w:val="en-US"/>
        </w:rPr>
        <w:t>Koh Phangan,</w:t>
      </w:r>
      <w:r>
        <w:rPr>
          <w:b/>
          <w:bCs/>
          <w:color w:val="000000"/>
          <w:sz w:val="24"/>
          <w:szCs w:val="24"/>
        </w:rPr>
        <w:t xml:space="preserve"> Thailand</w:t>
      </w:r>
    </w:p>
    <w:p>
      <w:pPr>
        <w:pStyle w:val="style0"/>
        <w:jc w:val="both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Pool Attendant/Waiter</w:t>
      </w:r>
    </w:p>
    <w:p>
      <w:pPr>
        <w:pStyle w:val="style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Feb 6 - March 6, 2020</w:t>
      </w:r>
    </w:p>
    <w:p>
      <w:pPr>
        <w:pStyle w:val="style179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the morning I was assign</w:t>
      </w:r>
      <w:r>
        <w:rPr>
          <w:sz w:val="24"/>
          <w:szCs w:val="24"/>
          <w:lang w:val="en-US"/>
        </w:rPr>
        <w:t>ed</w:t>
      </w:r>
      <w:r>
        <w:rPr>
          <w:sz w:val="24"/>
          <w:szCs w:val="24"/>
        </w:rPr>
        <w:t xml:space="preserve"> in</w:t>
      </w:r>
    </w:p>
    <w:p>
      <w:pPr>
        <w:pStyle w:val="style179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buffet area from 6 am – 10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>30</w:t>
      </w:r>
    </w:p>
    <w:p>
      <w:pPr>
        <w:pStyle w:val="style179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afternoon I was assigned in </w:t>
      </w:r>
    </w:p>
    <w:p>
      <w:pPr>
        <w:pStyle w:val="style179"/>
        <w:jc w:val="both"/>
        <w:rPr>
          <w:sz w:val="24"/>
          <w:szCs w:val="24"/>
        </w:rPr>
      </w:pPr>
      <w:r>
        <w:rPr>
          <w:sz w:val="24"/>
          <w:szCs w:val="24"/>
        </w:rPr>
        <w:t>Pool area until I finish my work.</w:t>
      </w:r>
    </w:p>
    <w:p>
      <w:pPr>
        <w:pStyle w:val="style179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do take orders, </w:t>
      </w:r>
      <w:r>
        <w:rPr>
          <w:sz w:val="24"/>
          <w:szCs w:val="24"/>
        </w:rPr>
        <w:t>serves the food</w:t>
      </w:r>
    </w:p>
    <w:p>
      <w:pPr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spacing w:lineRule="auto" w:line="240"/>
        <w:jc w:val="both"/>
        <w:rPr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Shangrila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Fort</w:t>
      </w:r>
    </w:p>
    <w:p>
      <w:pPr>
        <w:spacing w:lineRule="auto" w:line="240"/>
        <w:jc w:val="both"/>
        <w:rPr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Call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Waiter</w:t>
      </w:r>
    </w:p>
    <w:p>
      <w:pPr>
        <w:spacing w:lineRule="auto" w:line="240"/>
        <w:jc w:val="both"/>
        <w:rPr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November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-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December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2019</w:t>
      </w:r>
    </w:p>
    <w:p>
      <w:pPr>
        <w:pStyle w:val="style179"/>
        <w:numPr>
          <w:ilvl w:val="0"/>
          <w:numId w:val="13"/>
        </w:numPr>
        <w:spacing w:lineRule="auto" w:line="240"/>
        <w:jc w:val="both"/>
        <w:rPr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Serves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food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fast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pace</w:t>
      </w:r>
    </w:p>
    <w:p>
      <w:pPr>
        <w:pStyle w:val="style179"/>
        <w:numPr>
          <w:ilvl w:val="0"/>
          <w:numId w:val="13"/>
        </w:numPr>
        <w:spacing w:lineRule="auto" w:line="240"/>
        <w:jc w:val="both"/>
        <w:rPr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Clearing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tables</w:t>
      </w:r>
    </w:p>
    <w:p>
      <w:pPr>
        <w:pStyle w:val="style179"/>
        <w:numPr>
          <w:ilvl w:val="0"/>
          <w:numId w:val="13"/>
        </w:numPr>
        <w:spacing w:lineRule="auto" w:line="240"/>
        <w:jc w:val="both"/>
        <w:rPr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Bussing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out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plates.</w:t>
      </w:r>
    </w:p>
    <w:p>
      <w:pPr>
        <w:pStyle w:val="style0"/>
        <w:jc w:val="both"/>
        <w:rPr>
          <w:b/>
          <w:bCs/>
          <w:sz w:val="24"/>
          <w:szCs w:val="24"/>
        </w:rPr>
      </w:pPr>
    </w:p>
    <w:p>
      <w:pPr>
        <w:pStyle w:val="style0"/>
        <w:numPr>
          <w:ilvl w:val="0"/>
          <w:numId w:val="0"/>
        </w:numPr>
        <w:jc w:val="both"/>
        <w:rPr>
          <w:bCs/>
          <w:sz w:val="24"/>
          <w:szCs w:val="24"/>
        </w:rPr>
      </w:pPr>
    </w:p>
    <w:p>
      <w:pPr>
        <w:pStyle w:val="style0"/>
        <w:numPr>
          <w:ilvl w:val="0"/>
          <w:numId w:val="0"/>
        </w:numPr>
        <w:jc w:val="both"/>
        <w:rPr>
          <w:bCs/>
          <w:sz w:val="24"/>
          <w:szCs w:val="24"/>
        </w:rPr>
      </w:pPr>
      <w:r>
        <w:rPr>
          <w:b/>
          <w:noProof/>
          <w:color w:val="0d0d0d"/>
          <w:sz w:val="24"/>
          <w:szCs w:val="24"/>
          <w:lang w:eastAsia="zh-TW"/>
        </w:rPr>
        <w:pict>
          <v:shape id="1031" type="#_x0000_t202" style="position:absolute;margin-left:345.8pt;margin-top:81.5pt;width:176.91pt;height:186.32pt;z-index:11;mso-position-horizontal-relative:page;mso-position-vertical-relative:page;mso-width-relative:margin;mso-height-relative:margin;mso-wrap-distance-left:0.0pt;mso-wrap-distance-right:0.0pt;visibility:visible;">
            <v:stroke joinstyle="miter" color="white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numPr>
                      <w:ilvl w:val="0"/>
                      <w:numId w:val="0"/>
                    </w:numPr>
                    <w:jc w:val="both"/>
                    <w:rPr>
                      <w:sz w:val="24"/>
                      <w:szCs w:val="22"/>
                      <w:lang w:val="en-US"/>
                    </w:rPr>
                  </w:pPr>
                </w:p>
                <w:p>
                  <w:pPr>
                    <w:pStyle w:val="style179"/>
                    <w:numPr>
                      <w:ilvl w:val="0"/>
                      <w:numId w:val="4"/>
                    </w:numPr>
                    <w:jc w:val="both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  <w:lang w:val="en-US"/>
                    </w:rPr>
                    <w:t>Latte Art</w:t>
                  </w:r>
                </w:p>
                <w:p>
                  <w:pPr>
                    <w:pStyle w:val="style179"/>
                    <w:numPr>
                      <w:ilvl w:val="0"/>
                      <w:numId w:val="4"/>
                    </w:numPr>
                    <w:jc w:val="both"/>
                    <w:rPr>
                      <w:b/>
                      <w:sz w:val="28"/>
                      <w:szCs w:val="24"/>
                    </w:rPr>
                  </w:pPr>
                  <w:r>
                    <w:rPr>
                      <w:sz w:val="24"/>
                      <w:szCs w:val="22"/>
                    </w:rPr>
                    <w:t>Can do work with less supervision</w:t>
                  </w:r>
                </w:p>
                <w:p>
                  <w:pPr>
                    <w:pStyle w:val="style179"/>
                    <w:numPr>
                      <w:ilvl w:val="0"/>
                      <w:numId w:val="4"/>
                    </w:numPr>
                    <w:jc w:val="both"/>
                    <w:rPr>
                      <w:b/>
                      <w:sz w:val="28"/>
                      <w:szCs w:val="24"/>
                    </w:rPr>
                  </w:pPr>
                  <w:r>
                    <w:rPr>
                      <w:sz w:val="24"/>
                      <w:szCs w:val="22"/>
                    </w:rPr>
                    <w:t>English Proficiency</w:t>
                  </w:r>
                </w:p>
                <w:p>
                  <w:pPr>
                    <w:pStyle w:val="style179"/>
                    <w:numPr>
                      <w:ilvl w:val="0"/>
                      <w:numId w:val="4"/>
                    </w:numPr>
                    <w:jc w:val="both"/>
                    <w:rPr>
                      <w:b/>
                      <w:sz w:val="28"/>
                      <w:szCs w:val="24"/>
                    </w:rPr>
                  </w:pPr>
                  <w:r>
                    <w:rPr>
                      <w:sz w:val="24"/>
                      <w:szCs w:val="22"/>
                    </w:rPr>
                    <w:t>Can help conducting an event</w:t>
                  </w:r>
                </w:p>
                <w:p>
                  <w:pPr>
                    <w:pStyle w:val="style179"/>
                    <w:numPr>
                      <w:ilvl w:val="0"/>
                      <w:numId w:val="4"/>
                    </w:numPr>
                    <w:jc w:val="both"/>
                    <w:rPr>
                      <w:b w:val="false"/>
                      <w:bCs w:val="false"/>
                      <w:sz w:val="28"/>
                      <w:szCs w:val="24"/>
                    </w:rPr>
                  </w:pPr>
                  <w:r>
                    <w:rPr>
                      <w:b w:val="false"/>
                      <w:bCs w:val="false"/>
                      <w:sz w:val="28"/>
                      <w:szCs w:val="24"/>
                      <w:lang w:val="en-US"/>
                    </w:rPr>
                    <w:t>Multitasking</w:t>
                  </w:r>
                </w:p>
                <w:p>
                  <w:pPr>
                    <w:pStyle w:val="style179"/>
                    <w:numPr>
                      <w:ilvl w:val="0"/>
                      <w:numId w:val="4"/>
                    </w:numPr>
                    <w:jc w:val="both"/>
                    <w:rPr>
                      <w:b w:val="false"/>
                      <w:bCs w:val="false"/>
                      <w:sz w:val="28"/>
                      <w:szCs w:val="24"/>
                    </w:rPr>
                  </w:pPr>
                  <w:r>
                    <w:rPr>
                      <w:b w:val="false"/>
                      <w:bCs w:val="false"/>
                      <w:sz w:val="28"/>
                      <w:szCs w:val="24"/>
                      <w:lang w:val="en-US"/>
                    </w:rPr>
                    <w:t>Menu memorization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</w:p>
    <w:p>
      <w:pPr>
        <w:pStyle w:val="style0"/>
        <w:numPr>
          <w:ilvl w:val="0"/>
          <w:numId w:val="0"/>
        </w:numPr>
        <w:jc w:val="both"/>
        <w:rPr>
          <w:bCs/>
          <w:sz w:val="24"/>
          <w:szCs w:val="24"/>
        </w:rPr>
      </w:pPr>
    </w:p>
    <w:p>
      <w:pPr>
        <w:pStyle w:val="style0"/>
        <w:rPr>
          <w:b/>
          <w:bCs/>
          <w:i/>
          <w:iCs/>
          <w:color w:val="4f81bd"/>
          <w:sz w:val="24"/>
          <w:szCs w:val="24"/>
        </w:rPr>
      </w:pPr>
      <w:r>
        <w:rPr>
          <w:b/>
          <w:noProof/>
          <w:sz w:val="24"/>
          <w:szCs w:val="24"/>
          <w:lang w:val="en-PH" w:eastAsia="en-PH"/>
        </w:rPr>
        <w:pict>
          <v:rect id="1032" fillcolor="black" stroked="t" style="position:absolute;margin-left:69.6pt;margin-top:38.05pt;width:273.55pt;height:22.75pt;z-index:4;mso-position-horizontal-relative:page;mso-position-vertical-relative:page;mso-width-relative:margin;mso-height-relative:margin;mso-wrap-distance-left:0.0pt;mso-wrap-distance-right:0.0pt;visibility:visible;v-text-anchor:middle;">
            <v:stroke weight="2.0pt"/>
            <v:fill/>
            <v:textbox style="mso-fit-text-to-shape:true;"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PH"/>
                    </w:rPr>
                  </w:pPr>
                  <w:r>
                    <w:rPr>
                      <w:sz w:val="24"/>
                      <w:szCs w:val="24"/>
                      <w:lang w:val="en-PH"/>
                    </w:rPr>
                    <w:t>EDUCATIONAL BACKGROUND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  <w:lang w:val="en-PH" w:eastAsia="en-PH"/>
        </w:rPr>
        <w:pict>
          <v:rect id="1033" fillcolor="black" stroked="t" style="position:absolute;margin-left:359.15pt;margin-top:38.05pt;width:178.45pt;height:22.4pt;z-index:6;mso-position-horizontal-relative:page;mso-position-vertical-relative:page;mso-width-relative:margin;mso-height-relative:margin;mso-wrap-distance-left:0.0pt;mso-wrap-distance-right:0.0pt;visibility:visible;v-text-anchor:middle;">
            <v:stroke weight="2.0pt"/>
            <v:fill/>
            <v:textbox style="mso-fit-text-to-shape:true;">
              <w:txbxContent>
                <w:p>
                  <w:pPr>
                    <w:pStyle w:val="style0"/>
                    <w:jc w:val="center"/>
                    <w:rPr>
                      <w:sz w:val="24"/>
                      <w:lang w:val="en-PH"/>
                    </w:rPr>
                  </w:pPr>
                  <w:r>
                    <w:rPr>
                      <w:sz w:val="24"/>
                      <w:lang w:val="en-PH"/>
                    </w:rPr>
                    <w:t>SKILLS</w:t>
                  </w:r>
                </w:p>
              </w:txbxContent>
            </v:textbox>
          </v:rect>
        </w:pict>
      </w:r>
      <w:r>
        <w:rPr>
          <w:b/>
          <w:color w:val="0d0d0d"/>
          <w:sz w:val="24"/>
          <w:szCs w:val="24"/>
        </w:rPr>
        <w:t xml:space="preserve">TERTIARY        : University of Perpetual Help </w:t>
      </w:r>
    </w:p>
    <w:p>
      <w:pPr>
        <w:pStyle w:val="style0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ab/>
      </w:r>
      <w:r>
        <w:rPr>
          <w:color w:val="0d0d0d"/>
          <w:sz w:val="24"/>
          <w:szCs w:val="24"/>
        </w:rPr>
        <w:tab/>
      </w:r>
      <w:r>
        <w:rPr>
          <w:color w:val="0d0d0d"/>
          <w:sz w:val="24"/>
          <w:szCs w:val="24"/>
        </w:rPr>
        <w:t xml:space="preserve"> </w:t>
      </w:r>
      <w:r>
        <w:rPr>
          <w:color w:val="0d0d0d"/>
          <w:sz w:val="24"/>
          <w:szCs w:val="24"/>
          <w:lang w:val="en-US"/>
        </w:rPr>
        <w:t xml:space="preserve">  </w:t>
      </w:r>
      <w:r>
        <w:rPr>
          <w:color w:val="0d0d0d"/>
          <w:sz w:val="24"/>
          <w:szCs w:val="24"/>
        </w:rPr>
        <w:t xml:space="preserve">  </w:t>
      </w:r>
      <w:r>
        <w:rPr>
          <w:color w:val="0d0d0d"/>
          <w:sz w:val="24"/>
          <w:szCs w:val="24"/>
        </w:rPr>
        <w:t>Paciano</w:t>
      </w:r>
      <w:r>
        <w:rPr>
          <w:color w:val="0d0d0d"/>
          <w:sz w:val="24"/>
          <w:szCs w:val="24"/>
        </w:rPr>
        <w:t xml:space="preserve">, </w:t>
      </w:r>
      <w:r>
        <w:rPr>
          <w:color w:val="0d0d0d"/>
          <w:sz w:val="24"/>
          <w:szCs w:val="24"/>
        </w:rPr>
        <w:t>Calamba</w:t>
      </w:r>
      <w:r>
        <w:rPr>
          <w:color w:val="0d0d0d"/>
          <w:sz w:val="24"/>
          <w:szCs w:val="24"/>
        </w:rPr>
        <w:t xml:space="preserve"> City, Laguna</w:t>
      </w:r>
    </w:p>
    <w:p>
      <w:pPr>
        <w:pStyle w:val="style0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ab/>
      </w:r>
      <w:r>
        <w:rPr>
          <w:color w:val="0d0d0d"/>
          <w:sz w:val="24"/>
          <w:szCs w:val="24"/>
        </w:rPr>
        <w:tab/>
      </w:r>
      <w:r>
        <w:rPr>
          <w:color w:val="0d0d0d"/>
          <w:sz w:val="24"/>
          <w:szCs w:val="24"/>
          <w:lang w:val="en-US"/>
        </w:rPr>
        <w:t xml:space="preserve">  </w:t>
      </w:r>
      <w:r>
        <w:rPr>
          <w:color w:val="0d0d0d"/>
          <w:sz w:val="24"/>
          <w:szCs w:val="24"/>
        </w:rPr>
        <w:t xml:space="preserve">   2018 - 2019</w:t>
      </w:r>
    </w:p>
    <w:p>
      <w:pPr>
        <w:pStyle w:val="style0"/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Course</w:t>
      </w:r>
      <w:r>
        <w:rPr>
          <w:b/>
          <w:color w:val="0d0d0d"/>
          <w:sz w:val="24"/>
          <w:szCs w:val="24"/>
        </w:rPr>
        <w:tab/>
      </w:r>
      <w:r>
        <w:rPr>
          <w:color w:val="0d0d0d"/>
          <w:sz w:val="24"/>
          <w:szCs w:val="24"/>
        </w:rPr>
        <w:t xml:space="preserve">   </w:t>
      </w:r>
      <w:r>
        <w:rPr>
          <w:b/>
          <w:color w:val="0d0d0d"/>
          <w:sz w:val="24"/>
          <w:szCs w:val="24"/>
        </w:rPr>
        <w:t>:</w:t>
      </w:r>
      <w:r>
        <w:rPr>
          <w:color w:val="0d0d0d"/>
          <w:sz w:val="24"/>
          <w:szCs w:val="24"/>
        </w:rPr>
        <w:t xml:space="preserve"> </w:t>
      </w:r>
      <w:r>
        <w:rPr>
          <w:b/>
          <w:color w:val="0d0d0d"/>
          <w:sz w:val="24"/>
          <w:szCs w:val="24"/>
        </w:rPr>
        <w:t xml:space="preserve">Bachelor of Science </w:t>
      </w:r>
      <w:r>
        <w:rPr>
          <w:b/>
          <w:color w:val="0d0d0d"/>
          <w:sz w:val="24"/>
          <w:szCs w:val="24"/>
        </w:rPr>
        <w:t>in Tourism</w:t>
      </w:r>
    </w:p>
    <w:p>
      <w:pPr>
        <w:pStyle w:val="style0"/>
        <w:rPr>
          <w:b/>
          <w:color w:val="0d0d0d"/>
          <w:sz w:val="24"/>
          <w:szCs w:val="24"/>
        </w:rPr>
      </w:pPr>
    </w:p>
    <w:p>
      <w:pPr>
        <w:pStyle w:val="style0"/>
        <w:ind w:left="2160" w:hanging="2160"/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SECONDARY</w:t>
      </w:r>
      <w:r>
        <w:rPr>
          <w:b/>
          <w:color w:val="0d0d0d"/>
          <w:sz w:val="24"/>
          <w:szCs w:val="24"/>
          <w:lang w:val="en-US"/>
        </w:rPr>
        <w:t xml:space="preserve">  </w:t>
      </w:r>
      <w:r>
        <w:rPr>
          <w:b/>
          <w:color w:val="0d0d0d"/>
          <w:sz w:val="24"/>
          <w:szCs w:val="24"/>
        </w:rPr>
        <w:t xml:space="preserve"> :</w:t>
      </w:r>
      <w:r>
        <w:rPr>
          <w:b/>
          <w:color w:val="0d0d0d"/>
          <w:sz w:val="24"/>
          <w:szCs w:val="24"/>
        </w:rPr>
        <w:t xml:space="preserve"> Saint Francis College Montessori </w:t>
      </w:r>
    </w:p>
    <w:p>
      <w:pPr>
        <w:pStyle w:val="style0"/>
        <w:ind w:left="2160" w:hanging="2160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 xml:space="preserve">                           </w:t>
      </w:r>
      <w:r>
        <w:rPr>
          <w:color w:val="0d0d0d"/>
          <w:sz w:val="24"/>
          <w:szCs w:val="24"/>
        </w:rPr>
        <w:t>Brgy</w:t>
      </w:r>
      <w:r>
        <w:rPr>
          <w:color w:val="0d0d0d"/>
          <w:sz w:val="24"/>
          <w:szCs w:val="24"/>
        </w:rPr>
        <w:t>.</w:t>
      </w:r>
      <w:r>
        <w:rPr>
          <w:color w:val="0d0d0d"/>
          <w:sz w:val="24"/>
          <w:szCs w:val="24"/>
        </w:rPr>
        <w:t xml:space="preserve"> </w:t>
      </w:r>
      <w:r>
        <w:rPr>
          <w:color w:val="0d0d0d"/>
          <w:sz w:val="24"/>
          <w:szCs w:val="24"/>
        </w:rPr>
        <w:t>Nanhaya</w:t>
      </w:r>
      <w:r>
        <w:rPr>
          <w:color w:val="0d0d0d"/>
          <w:sz w:val="24"/>
          <w:szCs w:val="24"/>
        </w:rPr>
        <w:t>, Victoria Laguna</w:t>
      </w:r>
    </w:p>
    <w:p>
      <w:pPr>
        <w:pStyle w:val="style0"/>
        <w:ind w:left="2160" w:hanging="2160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                           2013-2014</w:t>
      </w:r>
    </w:p>
    <w:p>
      <w:pPr>
        <w:pStyle w:val="style3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ELEMENTARY :</w:t>
      </w:r>
      <w:r>
        <w:rPr>
          <w:color w:val="0d0d0d"/>
          <w:sz w:val="24"/>
          <w:szCs w:val="24"/>
          <w:lang w:val="en-US"/>
        </w:rPr>
        <w:t xml:space="preserve"> </w:t>
      </w:r>
      <w:r>
        <w:rPr>
          <w:color w:val="0d0d0d"/>
          <w:sz w:val="24"/>
          <w:szCs w:val="24"/>
        </w:rPr>
        <w:t>Victoria Elementary School</w:t>
      </w:r>
    </w:p>
    <w:p>
      <w:pPr>
        <w:pStyle w:val="style0"/>
        <w:ind w:left="2160" w:hanging="2160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 xml:space="preserve">                           </w:t>
      </w:r>
      <w:r>
        <w:rPr>
          <w:color w:val="0d0d0d"/>
          <w:sz w:val="24"/>
          <w:szCs w:val="24"/>
        </w:rPr>
        <w:t xml:space="preserve">Victoria Laguna </w:t>
      </w:r>
      <w:r>
        <w:rPr>
          <w:color w:val="0d0d0d"/>
          <w:sz w:val="24"/>
          <w:szCs w:val="24"/>
        </w:rPr>
        <w:t>Laguna</w:t>
      </w:r>
    </w:p>
    <w:p>
      <w:pPr>
        <w:pStyle w:val="style0"/>
        <w:ind w:left="2160" w:hanging="2160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       </w:t>
      </w:r>
      <w:r>
        <w:rPr>
          <w:color w:val="0d0d0d"/>
          <w:sz w:val="24"/>
          <w:szCs w:val="24"/>
        </w:rPr>
        <w:t xml:space="preserve">                    2010-2011</w:t>
      </w:r>
      <w:r>
        <w:rPr>
          <w:color w:val="0d0d0d"/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noProof/>
          <w:lang w:val="en-PH" w:eastAsia="en-PH"/>
        </w:rPr>
        <w:pict>
          <v:rect id="1034" fillcolor="black" stroked="t" style="position:absolute;margin-left:-2.4pt;margin-top:10.1pt;width:468.0pt;height:25.0pt;z-index:7;mso-position-horizontal-relative:text;mso-position-vertical-relative:text;mso-width-relative:margin;mso-height-relative:margin;mso-wrap-distance-left:0.0pt;mso-wrap-distance-right:0.0pt;visibility:visible;v-text-anchor:middle;">
            <v:stroke weight="2.0pt"/>
            <v:fill/>
            <v:textbox>
              <w:txbxContent>
                <w:p>
                  <w:pPr>
                    <w:pStyle w:val="style0"/>
                    <w:jc w:val="center"/>
                    <w:rPr>
                      <w:bCs/>
                      <w:iCs/>
                      <w:caps/>
                      <w:sz w:val="24"/>
                      <w:szCs w:val="28"/>
                      <w:lang w:val="en-PH"/>
                    </w:rPr>
                  </w:pPr>
                  <w:r>
                    <w:rPr>
                      <w:bCs/>
                      <w:iCs/>
                      <w:caps/>
                      <w:sz w:val="24"/>
                      <w:szCs w:val="28"/>
                    </w:rPr>
                    <w:t>seminars and training attended</w:t>
                  </w:r>
                </w:p>
              </w:txbxContent>
            </v:textbox>
          </v:rect>
        </w:pic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/>
      </w:pPr>
      <w:r>
        <w:rPr>
          <w:b/>
          <w:sz w:val="24"/>
          <w:szCs w:val="24"/>
        </w:rPr>
        <w:t>KARON SEA SAND RESORT AND SPA</w:t>
      </w:r>
      <w:r>
        <w:rPr>
          <w:b/>
          <w:sz w:val="24"/>
          <w:szCs w:val="24"/>
          <w:lang w:val="en-US"/>
        </w:rPr>
        <w:t xml:space="preserve"> PHUKET THAILAND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"Trainee"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Novmber</w:t>
      </w:r>
      <w:r>
        <w:rPr>
          <w:sz w:val="24"/>
          <w:szCs w:val="24"/>
        </w:rPr>
        <w:t xml:space="preserve"> 11, 2018 - March 1, 2019</w:t>
      </w:r>
    </w:p>
    <w:p>
      <w:pPr>
        <w:pStyle w:val="style0"/>
        <w:rPr/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Macro Asia </w:t>
      </w:r>
      <w:r>
        <w:rPr>
          <w:b/>
          <w:sz w:val="24"/>
          <w:szCs w:val="24"/>
        </w:rPr>
        <w:t>Catering  Services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“A Closer Look at In-Flight Catering Operation”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NAIA, Pasay City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March 3, 2016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Food and Safety Hygiene and Sanitation Seminary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University of Perpetual Help System DALTA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February 29, 2016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15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Tourism Annual Convention and Seminar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“Exploring Possibilities and Opportunities: The Pathway to Success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Acacia Hotel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Alabang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Muntinlupa</w:t>
      </w:r>
      <w:r>
        <w:rPr>
          <w:sz w:val="24"/>
          <w:szCs w:val="24"/>
        </w:rPr>
        <w:t xml:space="preserve"> City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September 20, 2015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16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Tourism Annual Convention and Seminar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“Sustainability of Hospitality and Tourism Industry: We Innovate. We Travel.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Crimson </w:t>
      </w:r>
      <w:r>
        <w:rPr>
          <w:sz w:val="24"/>
          <w:szCs w:val="24"/>
        </w:rPr>
        <w:t>HoteAlabang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Mntinlupa</w:t>
      </w:r>
      <w:r>
        <w:rPr>
          <w:sz w:val="24"/>
          <w:szCs w:val="24"/>
        </w:rPr>
        <w:t xml:space="preserve"> City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September 19</w:t>
      </w:r>
      <w:r>
        <w:rPr>
          <w:sz w:val="24"/>
          <w:szCs w:val="24"/>
        </w:rPr>
        <w:t>,2016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17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Tourism Annual Convention </w:t>
      </w:r>
      <w:r>
        <w:rPr>
          <w:b/>
          <w:sz w:val="24"/>
          <w:szCs w:val="24"/>
        </w:rPr>
        <w:t>and Seminar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Sustainable Tourism for the Philippine Development in the year of 2020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“Wandering without compromising the future”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Acacia Hotel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Alabang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Muntinlupa</w:t>
      </w:r>
      <w:r>
        <w:rPr>
          <w:sz w:val="24"/>
          <w:szCs w:val="24"/>
        </w:rPr>
        <w:t xml:space="preserve"> City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5200650</wp:posOffset>
            </wp:positionH>
            <wp:positionV relativeFrom="page">
              <wp:posOffset>-19664856</wp:posOffset>
            </wp:positionV>
            <wp:extent cx="1683625" cy="1660635"/>
            <wp:effectExtent l="19050" t="0" r="0" b="0"/>
            <wp:wrapNone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21976" t="35764" r="20276" b="35880"/>
                    <a:stretch/>
                  </pic:blipFill>
                  <pic:spPr>
                    <a:xfrm rot="0">
                      <a:off x="0" y="0"/>
                      <a:ext cx="1683625" cy="16606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September 19</w:t>
      </w:r>
      <w:r>
        <w:rPr>
          <w:sz w:val="24"/>
          <w:szCs w:val="24"/>
        </w:rPr>
        <w:t>,2017</w:t>
      </w:r>
    </w:p>
    <w:p>
      <w:pPr>
        <w:pStyle w:val="style0"/>
        <w:rPr>
          <w:sz w:val="24"/>
          <w:szCs w:val="24"/>
        </w:rPr>
      </w:pPr>
      <w:r>
        <w:rPr>
          <w:noProof/>
          <w:lang w:val="en-PH" w:eastAsia="en-PH"/>
        </w:rPr>
        <w:pict>
          <v:rect id="1036" fillcolor="black" stroked="t" style="position:absolute;margin-left:72.31pt;margin-top:82.51pt;width:468.0pt;height:25.0pt;z-index:8;mso-position-horizontal-relative:page;mso-position-vertical-relative:page;mso-width-relative:page;mso-height-relative:page;mso-wrap-distance-left:0.0pt;mso-wrap-distance-right:0.0pt;visibility:visible;v-text-anchor:middle;">
            <v:stroke weight="2.0pt"/>
            <v:fill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PH"/>
                    </w:rPr>
                  </w:pPr>
                  <w:r>
                    <w:rPr>
                      <w:sz w:val="24"/>
                      <w:szCs w:val="24"/>
                      <w:lang w:val="en-PH"/>
                    </w:rPr>
                    <w:t>CHARACTER REFERENCE</w:t>
                  </w:r>
                </w:p>
              </w:txbxContent>
            </v:textbox>
          </v:rect>
        </w:pict>
      </w:r>
    </w:p>
    <w:p>
      <w:pPr>
        <w:pStyle w:val="style0"/>
        <w:rPr/>
      </w:pPr>
    </w:p>
    <w:p>
      <w:pPr>
        <w:pStyle w:val="style0"/>
        <w:rPr>
          <w:b/>
          <w:sz w:val="28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Dr. Jayson </w:t>
      </w:r>
      <w:r>
        <w:rPr>
          <w:b/>
          <w:sz w:val="24"/>
          <w:szCs w:val="24"/>
        </w:rPr>
        <w:t>Villapando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Dean of College of </w:t>
      </w:r>
      <w:r>
        <w:rPr>
          <w:sz w:val="24"/>
          <w:szCs w:val="24"/>
        </w:rPr>
        <w:t xml:space="preserve">International Hospitality </w:t>
      </w:r>
      <w:r>
        <w:rPr>
          <w:sz w:val="24"/>
          <w:szCs w:val="24"/>
        </w:rPr>
        <w:t>Management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University of Perpetual Help System </w:t>
      </w:r>
      <w:r>
        <w:rPr>
          <w:sz w:val="24"/>
          <w:szCs w:val="24"/>
        </w:rPr>
        <w:t>Dalta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+63 </w:t>
      </w:r>
      <w:r>
        <w:rPr>
          <w:sz w:val="24"/>
          <w:szCs w:val="24"/>
        </w:rPr>
        <w:t>920-287-3540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Christina T. </w:t>
      </w:r>
      <w:r>
        <w:rPr>
          <w:b/>
          <w:bCs/>
          <w:sz w:val="24"/>
          <w:szCs w:val="24"/>
        </w:rPr>
        <w:t>Galang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Faculty of College of International Hospitality Management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University of Perpetual Help System </w:t>
      </w:r>
      <w:r>
        <w:rPr>
          <w:sz w:val="24"/>
          <w:szCs w:val="24"/>
        </w:rPr>
        <w:t>Dalta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+63 </w:t>
      </w:r>
      <w:r>
        <w:rPr>
          <w:sz w:val="24"/>
          <w:szCs w:val="24"/>
        </w:rPr>
        <w:t>918-908-7054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Adrian Faller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Bar Supervisor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Shadow Lounge Riyadh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+63 </w:t>
      </w:r>
      <w:r>
        <w:rPr>
          <w:sz w:val="24"/>
          <w:szCs w:val="24"/>
        </w:rPr>
        <w:t>968</w:t>
      </w:r>
      <w:r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326</w:t>
      </w:r>
      <w:r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5778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 hereby cer</w:t>
      </w:r>
      <w:r>
        <w:rPr>
          <w:sz w:val="24"/>
          <w:szCs w:val="24"/>
        </w:rPr>
        <w:t xml:space="preserve">tify that the above information is true and correct to the best of my knowledge and belief. </w:t>
      </w: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>
      <w:pPr>
        <w:pStyle w:val="style0"/>
        <w:rPr>
          <w:sz w:val="24"/>
        </w:rPr>
      </w:pPr>
      <w:r>
        <w:rPr>
          <w:sz w:val="24"/>
        </w:rPr>
        <w:t xml:space="preserve">                        </w:t>
      </w:r>
    </w:p>
    <w:p>
      <w:pPr>
        <w:pStyle w:val="style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              DOMINGUEZ, CARL MARVIN R. </w:t>
      </w:r>
    </w:p>
    <w:p>
      <w:pPr>
        <w:pStyle w:val="style0"/>
        <w:ind w:left="4320"/>
        <w:rPr/>
      </w:pPr>
      <w:r>
        <w:rPr>
          <w:b/>
          <w:sz w:val="24"/>
        </w:rPr>
        <w:t xml:space="preserve">   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 xml:space="preserve">                   </w:t>
      </w:r>
      <w:bookmarkStart w:id="0" w:name="_GoBack"/>
      <w:bookmarkEnd w:id="0"/>
      <w:r>
        <w:rPr>
          <w:sz w:val="24"/>
        </w:rPr>
        <w:t>Applicant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FBC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4C6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74A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A3E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6B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D10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PH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  <w:lang w:val="en-US" w:eastAsia="zh-CN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/>
      <w:outlineLvl w:val="1"/>
    </w:pPr>
    <w:rPr>
      <w:rFonts w:ascii="Cambria" w:cs="SimSun" w:eastAsia="SimSun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/>
      <w:outlineLvl w:val="2"/>
    </w:pPr>
    <w:rPr>
      <w:rFonts w:ascii="Cambria" w:cs="SimSun" w:eastAsia="SimSun" w:hAnsi="Cambria"/>
      <w:b/>
      <w:bCs/>
      <w:color w:val="4f81bd"/>
    </w:rPr>
  </w:style>
  <w:style w:type="paragraph" w:styleId="style6">
    <w:name w:val="heading 6"/>
    <w:basedOn w:val="style0"/>
    <w:next w:val="style0"/>
    <w:link w:val="style4097"/>
    <w:qFormat/>
    <w:pPr>
      <w:keepNext/>
      <w:outlineLvl w:val="5"/>
    </w:pPr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6 Char_7bf8e881-398f-4d32-a9e0-6f2c61588938"/>
    <w:basedOn w:val="style65"/>
    <w:next w:val="style4097"/>
    <w:link w:val="style6"/>
    <w:rPr>
      <w:rFonts w:ascii="Times New Roman" w:cs="Times New Roman" w:eastAsia="Times New Roman" w:hAnsi="Times New Roman"/>
      <w:sz w:val="24"/>
      <w:szCs w:val="24"/>
      <w:lang w:val="en-US" w:eastAsia="zh-CN"/>
    </w:rPr>
  </w:style>
  <w:style w:type="character" w:customStyle="1" w:styleId="style4098">
    <w:name w:val="Heading 2 Char_a53a7fee-b6dc-41d1-8f7f-8ba41917533a"/>
    <w:basedOn w:val="style65"/>
    <w:next w:val="style4098"/>
    <w:link w:val="style2"/>
    <w:uiPriority w:val="9"/>
    <w:rPr>
      <w:rFonts w:ascii="Cambria" w:cs="SimSun" w:eastAsia="SimSun" w:hAnsi="Cambria"/>
      <w:b/>
      <w:bCs/>
      <w:color w:val="4f81bd"/>
      <w:sz w:val="26"/>
      <w:szCs w:val="26"/>
      <w:lang w:val="en-US" w:eastAsia="zh-CN"/>
    </w:rPr>
  </w:style>
  <w:style w:type="character" w:customStyle="1" w:styleId="style4099">
    <w:name w:val="Heading 3 Char_bc34b804-7baa-48d2-943d-80d349254a62"/>
    <w:basedOn w:val="style65"/>
    <w:next w:val="style4099"/>
    <w:link w:val="style3"/>
    <w:uiPriority w:val="9"/>
    <w:rPr>
      <w:rFonts w:ascii="Cambria" w:cs="SimSun" w:eastAsia="SimSun" w:hAnsi="Cambria"/>
      <w:b/>
      <w:bCs/>
      <w:color w:val="4f81bd"/>
      <w:sz w:val="20"/>
      <w:szCs w:val="20"/>
      <w:lang w:val="en-US" w:eastAsia="zh-C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Times New Roman" w:hAnsi="Tahoma"/>
      <w:sz w:val="16"/>
      <w:szCs w:val="16"/>
      <w:lang w:val="en-US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512</Words>
  <Pages>3</Pages>
  <Characters>2736</Characters>
  <Application>WPS Office</Application>
  <DocSecurity>0</DocSecurity>
  <Paragraphs>157</Paragraphs>
  <ScaleCrop>false</ScaleCrop>
  <Company>HP</Company>
  <LinksUpToDate>false</LinksUpToDate>
  <CharactersWithSpaces>3444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2021-09-01T08:48:57Z</dcterms:created>
  <dc:creator>paneng23</dc:creator>
  <lastModifiedBy>LIO-L29</lastModifiedBy>
  <dcterms:modified xsi:type="dcterms:W3CDTF">2023-07-04T09:59:35Z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1ce43673adfc417f80a6521b42be694c</vt:lpwstr>
  </property>
</Properties>
</file>